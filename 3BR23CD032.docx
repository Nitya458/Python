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75"/>
        <w:ind w:right="278"/>
        <w:jc w:val="center"/>
        <w:rPr>
          <w:b/>
          <w:sz w:val="21"/>
        </w:rPr>
      </w:pPr>
      <w:r>
        <w:rPr>
          <w:b/>
          <w:smallCaps/>
          <w:w w:val="80"/>
          <w:sz w:val="21"/>
        </w:rPr>
        <w:t>Basavarajeswarigroupof</w:t>
      </w:r>
      <w:r>
        <w:rPr>
          <w:b/>
          <w:smallCaps/>
          <w:spacing w:val="-2"/>
          <w:w w:val="80"/>
          <w:sz w:val="21"/>
        </w:rPr>
        <w:t xml:space="preserve"> institutions</w:t>
      </w:r>
    </w:p>
    <w:p>
      <w:pPr>
        <w:pStyle w:val="style0"/>
        <w:spacing w:before="35"/>
        <w:ind w:left="750" w:right="690"/>
        <w:jc w:val="center"/>
        <w:rPr>
          <w:b/>
          <w:sz w:val="35"/>
        </w:rPr>
      </w:pPr>
      <w:r>
        <w:rPr>
          <w:b/>
          <w:color w:val="1f1f20"/>
          <w:sz w:val="35"/>
        </w:rPr>
        <w:t>Ballari</w:t>
      </w:r>
      <w:r>
        <w:rPr>
          <w:b/>
          <w:color w:val="1f1f20"/>
          <w:sz w:val="35"/>
        </w:rPr>
        <w:t xml:space="preserve"> </w:t>
      </w:r>
      <w:r>
        <w:rPr>
          <w:b/>
          <w:color w:val="1f1f20"/>
          <w:sz w:val="35"/>
        </w:rPr>
        <w:t>Institute</w:t>
      </w:r>
      <w:r>
        <w:rPr>
          <w:b/>
          <w:color w:val="1f1f20"/>
          <w:sz w:val="35"/>
        </w:rPr>
        <w:t xml:space="preserve"> </w:t>
      </w:r>
      <w:r>
        <w:rPr>
          <w:b/>
          <w:color w:val="1f1f20"/>
          <w:sz w:val="35"/>
        </w:rPr>
        <w:t>of</w:t>
      </w:r>
      <w:r>
        <w:rPr>
          <w:b/>
          <w:color w:val="1f1f20"/>
          <w:sz w:val="35"/>
        </w:rPr>
        <w:t xml:space="preserve"> </w:t>
      </w:r>
      <w:r>
        <w:rPr>
          <w:b/>
          <w:color w:val="1f1f20"/>
          <w:sz w:val="35"/>
        </w:rPr>
        <w:t>Technology&amp;</w:t>
      </w:r>
      <w:r>
        <w:rPr>
          <w:b/>
          <w:color w:val="1f1f20"/>
          <w:spacing w:val="-2"/>
          <w:sz w:val="35"/>
        </w:rPr>
        <w:t>Management</w:t>
      </w:r>
    </w:p>
    <w:p>
      <w:pPr>
        <w:pStyle w:val="style0"/>
        <w:spacing w:before="39" w:lineRule="auto" w:line="367"/>
        <w:ind w:left="710" w:right="690"/>
        <w:jc w:val="center"/>
        <w:rPr>
          <w:b/>
          <w:sz w:val="16"/>
        </w:rPr>
      </w:pPr>
      <w:r>
        <w:rPr>
          <w:b/>
          <w:color w:val="1f1f20"/>
          <w:spacing w:val="-2"/>
          <w:sz w:val="16"/>
        </w:rPr>
        <w:t xml:space="preserve">AUTONOMOUS INSTITUTE UNDER </w:t>
      </w:r>
      <w:r>
        <w:rPr>
          <w:b/>
          <w:spacing w:val="-2"/>
          <w:sz w:val="16"/>
        </w:rPr>
        <w:t>VISVESVARAYATECHNOLOGICAL UNIVERSITYJNANA SANGAMA,</w:t>
      </w:r>
      <w:r>
        <w:rPr>
          <w:b/>
          <w:sz w:val="16"/>
        </w:rPr>
        <w:t>BELAGAVI590018</w:t>
      </w:r>
    </w:p>
    <w:p>
      <w:pPr>
        <w:pStyle w:val="style66"/>
        <w:rPr>
          <w:b/>
          <w:sz w:val="16"/>
        </w:rPr>
      </w:pPr>
    </w:p>
    <w:p>
      <w:pPr>
        <w:pStyle w:val="style66"/>
        <w:rPr>
          <w:b/>
          <w:sz w:val="16"/>
        </w:rPr>
      </w:pPr>
    </w:p>
    <w:p>
      <w:pPr>
        <w:pStyle w:val="style66"/>
        <w:spacing w:before="86"/>
        <w:rPr>
          <w:b/>
          <w:sz w:val="16"/>
        </w:rPr>
      </w:pPr>
    </w:p>
    <w:p>
      <w:pPr>
        <w:pStyle w:val="style0"/>
        <w:ind w:left="99"/>
        <w:jc w:val="center"/>
        <w:rPr>
          <w:b/>
          <w:sz w:val="27"/>
        </w:rPr>
      </w:pPr>
      <w:r>
        <w:rPr>
          <w:b/>
          <w:spacing w:val="-2"/>
          <w:sz w:val="27"/>
        </w:rPr>
        <w:t>INTERNSHIP</w:t>
      </w:r>
    </w:p>
    <w:p>
      <w:pPr>
        <w:pStyle w:val="style0"/>
        <w:spacing w:before="143"/>
        <w:ind w:right="4361"/>
        <w:jc w:val="right"/>
        <w:rPr>
          <w:b/>
          <w:sz w:val="27"/>
        </w:rPr>
      </w:pPr>
      <w:r>
        <w:rPr>
          <w:b/>
          <w:sz w:val="27"/>
        </w:rPr>
        <w:t>Report</w:t>
      </w:r>
      <w:r>
        <w:rPr>
          <w:b/>
          <w:sz w:val="27"/>
        </w:rPr>
        <w:t xml:space="preserve"> </w:t>
      </w:r>
      <w:r>
        <w:rPr>
          <w:b/>
          <w:spacing w:val="-7"/>
          <w:sz w:val="27"/>
        </w:rPr>
        <w:t>On</w:t>
      </w:r>
    </w:p>
    <w:p>
      <w:pPr>
        <w:pStyle w:val="style0"/>
        <w:spacing w:before="24"/>
        <w:ind w:right="246"/>
        <w:jc w:val="center"/>
        <w:rPr>
          <w:b/>
          <w:sz w:val="40"/>
        </w:rPr>
      </w:pPr>
      <w:r>
        <w:rPr>
          <w:b/>
          <w:sz w:val="40"/>
        </w:rPr>
        <w:t>PHYSICAL</w:t>
      </w:r>
      <w:r>
        <w:rPr>
          <w:b/>
          <w:sz w:val="40"/>
        </w:rPr>
        <w:t xml:space="preserve"> </w:t>
      </w:r>
      <w:r>
        <w:rPr>
          <w:b/>
          <w:sz w:val="40"/>
        </w:rPr>
        <w:t>THERAPY</w:t>
      </w:r>
      <w:r>
        <w:rPr>
          <w:b/>
          <w:sz w:val="40"/>
        </w:rPr>
        <w:t xml:space="preserve"> </w:t>
      </w:r>
      <w:r>
        <w:rPr>
          <w:b/>
          <w:sz w:val="40"/>
        </w:rPr>
        <w:t>SCHEDULING</w:t>
      </w:r>
      <w:r>
        <w:rPr>
          <w:b/>
          <w:sz w:val="40"/>
        </w:rPr>
        <w:t xml:space="preserve"> </w:t>
      </w:r>
      <w:r>
        <w:rPr>
          <w:b/>
          <w:spacing w:val="-2"/>
          <w:sz w:val="40"/>
        </w:rPr>
        <w:t>SY</w:t>
      </w:r>
      <w:r>
        <w:rPr>
          <w:b/>
          <w:spacing w:val="-2"/>
          <w:sz w:val="40"/>
        </w:rPr>
        <w:t>S</w:t>
      </w:r>
      <w:r>
        <w:rPr>
          <w:b/>
          <w:spacing w:val="-2"/>
          <w:sz w:val="40"/>
        </w:rPr>
        <w:t>TEM</w:t>
      </w:r>
    </w:p>
    <w:p>
      <w:pPr>
        <w:pStyle w:val="style0"/>
        <w:spacing w:before="206"/>
        <w:ind w:left="539"/>
        <w:rPr>
          <w:sz w:val="27"/>
        </w:rPr>
      </w:pPr>
      <w:r>
        <w:rPr>
          <w:sz w:val="27"/>
        </w:rPr>
        <w:t>Submitted</w:t>
      </w:r>
      <w:r>
        <w:rPr>
          <w:sz w:val="27"/>
        </w:rPr>
        <w:t xml:space="preserve"> </w:t>
      </w:r>
      <w:r>
        <w:rPr>
          <w:sz w:val="27"/>
        </w:rPr>
        <w:t>in</w:t>
      </w:r>
      <w:r>
        <w:rPr>
          <w:sz w:val="27"/>
        </w:rPr>
        <w:t xml:space="preserve"> </w:t>
      </w:r>
      <w:r>
        <w:rPr>
          <w:sz w:val="27"/>
        </w:rPr>
        <w:t>partial</w:t>
      </w:r>
      <w:r>
        <w:rPr>
          <w:sz w:val="27"/>
        </w:rPr>
        <w:t xml:space="preserve"> </w:t>
      </w:r>
      <w:r>
        <w:rPr>
          <w:sz w:val="27"/>
        </w:rPr>
        <w:t>fulfilment</w:t>
      </w:r>
      <w:r>
        <w:rPr>
          <w:sz w:val="27"/>
        </w:rPr>
        <w:t xml:space="preserve"> </w:t>
      </w:r>
      <w:r>
        <w:rPr>
          <w:sz w:val="27"/>
        </w:rPr>
        <w:t>of</w:t>
      </w:r>
      <w:r>
        <w:rPr>
          <w:sz w:val="27"/>
        </w:rPr>
        <w:t xml:space="preserve"> </w:t>
      </w:r>
      <w:r>
        <w:rPr>
          <w:sz w:val="27"/>
        </w:rPr>
        <w:t>the</w:t>
      </w:r>
      <w:r>
        <w:rPr>
          <w:sz w:val="27"/>
        </w:rPr>
        <w:t xml:space="preserve"> </w:t>
      </w:r>
      <w:r>
        <w:rPr>
          <w:sz w:val="27"/>
        </w:rPr>
        <w:t>requirements</w:t>
      </w:r>
      <w:r>
        <w:rPr>
          <w:sz w:val="27"/>
        </w:rPr>
        <w:t xml:space="preserve"> </w:t>
      </w:r>
      <w:r>
        <w:rPr>
          <w:sz w:val="27"/>
        </w:rPr>
        <w:t>for</w:t>
      </w:r>
      <w:r>
        <w:rPr>
          <w:sz w:val="27"/>
        </w:rPr>
        <w:t xml:space="preserve"> </w:t>
      </w:r>
      <w:r>
        <w:rPr>
          <w:sz w:val="27"/>
        </w:rPr>
        <w:t>the</w:t>
      </w:r>
      <w:r>
        <w:rPr>
          <w:sz w:val="27"/>
        </w:rPr>
        <w:t xml:space="preserve"> </w:t>
      </w:r>
      <w:r>
        <w:rPr>
          <w:sz w:val="27"/>
        </w:rPr>
        <w:t>award</w:t>
      </w:r>
      <w:r>
        <w:rPr>
          <w:sz w:val="27"/>
        </w:rPr>
        <w:t xml:space="preserve"> </w:t>
      </w:r>
      <w:r>
        <w:rPr>
          <w:sz w:val="27"/>
        </w:rPr>
        <w:t>of</w:t>
      </w:r>
      <w:r>
        <w:rPr>
          <w:sz w:val="27"/>
        </w:rPr>
        <w:t xml:space="preserve"> </w:t>
      </w:r>
      <w:r>
        <w:rPr>
          <w:sz w:val="27"/>
        </w:rPr>
        <w:t>degree</w:t>
      </w:r>
      <w:r>
        <w:rPr>
          <w:sz w:val="27"/>
        </w:rPr>
        <w:t xml:space="preserve"> </w:t>
      </w:r>
      <w:r>
        <w:rPr>
          <w:spacing w:val="-5"/>
          <w:sz w:val="27"/>
        </w:rPr>
        <w:t>of</w:t>
      </w:r>
    </w:p>
    <w:p>
      <w:pPr>
        <w:pStyle w:val="style0"/>
        <w:spacing w:before="222" w:lineRule="auto" w:line="259"/>
        <w:ind w:left="3136" w:right="3043"/>
        <w:jc w:val="center"/>
        <w:rPr>
          <w:b/>
          <w:sz w:val="35"/>
        </w:rPr>
      </w:pPr>
      <w:r>
        <w:rPr>
          <w:b/>
          <w:color w:val="990099"/>
          <w:sz w:val="35"/>
        </w:rPr>
        <w:t>Bachelor</w:t>
      </w:r>
      <w:r>
        <w:rPr>
          <w:b/>
          <w:color w:val="990099"/>
          <w:sz w:val="35"/>
        </w:rPr>
        <w:t xml:space="preserve"> </w:t>
      </w:r>
      <w:r>
        <w:rPr>
          <w:b/>
          <w:color w:val="990099"/>
          <w:sz w:val="35"/>
        </w:rPr>
        <w:t>of</w:t>
      </w:r>
      <w:r>
        <w:rPr>
          <w:b/>
          <w:color w:val="990099"/>
          <w:sz w:val="35"/>
        </w:rPr>
        <w:t xml:space="preserve"> </w:t>
      </w:r>
      <w:r>
        <w:rPr>
          <w:b/>
          <w:color w:val="990099"/>
          <w:sz w:val="35"/>
        </w:rPr>
        <w:t xml:space="preserve">Engineering </w:t>
      </w:r>
      <w:r>
        <w:rPr>
          <w:b/>
          <w:spacing w:val="-6"/>
          <w:sz w:val="35"/>
        </w:rPr>
        <w:t>In</w:t>
      </w:r>
    </w:p>
    <w:p>
      <w:pPr>
        <w:pStyle w:val="style1"/>
        <w:spacing w:before="1"/>
        <w:ind w:right="486"/>
        <w:rPr/>
      </w:pPr>
      <w:r>
        <w:rPr>
          <w:color w:val="402e52"/>
        </w:rPr>
        <w:t>COMPUTER</w:t>
      </w:r>
      <w:r>
        <w:rPr>
          <w:color w:val="402e52"/>
        </w:rPr>
        <w:t xml:space="preserve"> </w:t>
      </w:r>
      <w:r>
        <w:rPr>
          <w:color w:val="402e52"/>
        </w:rPr>
        <w:t>SCIENCE</w:t>
      </w:r>
      <w:r>
        <w:rPr>
          <w:color w:val="402e52"/>
        </w:rPr>
        <w:t xml:space="preserve"> </w:t>
      </w:r>
      <w:r>
        <w:rPr>
          <w:color w:val="402e52"/>
        </w:rPr>
        <w:t>AND</w:t>
      </w:r>
      <w:r>
        <w:rPr>
          <w:color w:val="402e52"/>
        </w:rPr>
        <w:t xml:space="preserve"> </w:t>
      </w:r>
      <w:r>
        <w:rPr>
          <w:color w:val="402e52"/>
        </w:rPr>
        <w:t>ENGINEERING</w:t>
      </w:r>
      <w:r>
        <w:rPr>
          <w:color w:val="402e52"/>
        </w:rPr>
        <w:t xml:space="preserve"> </w:t>
      </w:r>
      <w:r>
        <w:rPr>
          <w:color w:val="402e52"/>
          <w:spacing w:val="-10"/>
        </w:rPr>
        <w:t>–</w:t>
      </w:r>
    </w:p>
    <w:p>
      <w:pPr>
        <w:pStyle w:val="style0"/>
        <w:spacing w:before="27"/>
        <w:ind w:right="261"/>
        <w:jc w:val="center"/>
        <w:rPr>
          <w:b/>
          <w:sz w:val="30"/>
        </w:rPr>
      </w:pPr>
      <w:r>
        <w:rPr>
          <w:b/>
          <w:color w:val="402e52"/>
          <w:spacing w:val="-11"/>
          <w:sz w:val="30"/>
        </w:rPr>
        <w:t>DATA</w:t>
      </w:r>
      <w:r>
        <w:rPr>
          <w:b/>
          <w:color w:val="402e52"/>
          <w:spacing w:val="-11"/>
          <w:sz w:val="30"/>
        </w:rPr>
        <w:t xml:space="preserve"> </w:t>
      </w:r>
      <w:r>
        <w:rPr>
          <w:b/>
          <w:color w:val="402e52"/>
          <w:spacing w:val="-2"/>
          <w:sz w:val="30"/>
        </w:rPr>
        <w:t>SCIENCE</w:t>
      </w:r>
    </w:p>
    <w:bookmarkStart w:id="0" w:name="Submitted_by"/>
    <w:bookmarkEnd w:id="0"/>
    <w:p>
      <w:pPr>
        <w:pStyle w:val="style0"/>
        <w:spacing w:before="317"/>
        <w:ind w:right="4402"/>
        <w:jc w:val="right"/>
        <w:rPr>
          <w:b/>
          <w:sz w:val="30"/>
        </w:rPr>
      </w:pPr>
      <w:r>
        <w:rPr>
          <w:b/>
          <w:sz w:val="30"/>
        </w:rPr>
        <w:t>Submitted</w:t>
      </w:r>
      <w:r>
        <w:rPr>
          <w:b/>
          <w:spacing w:val="-5"/>
          <w:sz w:val="30"/>
        </w:rPr>
        <w:t xml:space="preserve"> by</w:t>
      </w:r>
    </w:p>
    <w:p>
      <w:pPr>
        <w:pStyle w:val="style0"/>
        <w:spacing w:before="138"/>
        <w:ind w:left="258"/>
        <w:jc w:val="center"/>
        <w:rPr>
          <w:rFonts w:ascii="Calibri"/>
          <w:sz w:val="40"/>
        </w:rPr>
      </w:pPr>
      <w:r>
        <w:rPr>
          <w:rFonts w:ascii="Calibri"/>
          <w:sz w:val="40"/>
          <w:lang w:val="en-US"/>
        </w:rPr>
        <w:t>J.Nitya</w:t>
      </w:r>
    </w:p>
    <w:p>
      <w:pPr>
        <w:pStyle w:val="style0"/>
        <w:spacing w:before="138"/>
        <w:ind w:left="258"/>
        <w:jc w:val="center"/>
        <w:rPr>
          <w:rFonts w:ascii="Calibri"/>
          <w:sz w:val="40"/>
        </w:rPr>
      </w:pPr>
      <w:r>
        <w:rPr>
          <w:rFonts w:ascii="Calibri"/>
          <w:sz w:val="40"/>
          <w:lang w:val="en-US"/>
        </w:rPr>
        <w:t>3BR23CD032</w:t>
      </w:r>
    </w:p>
    <w:p>
      <w:pPr>
        <w:pStyle w:val="style2"/>
        <w:spacing w:before="198"/>
        <w:ind w:left="0" w:right="294"/>
        <w:jc w:val="left"/>
        <w:rPr/>
      </w:pPr>
    </w:p>
    <w:bookmarkStart w:id="1" w:name="Internship_Carried_Out_By_"/>
    <w:bookmarkEnd w:id="1"/>
    <w:p>
      <w:pPr>
        <w:pStyle w:val="style0"/>
        <w:spacing w:before="158"/>
        <w:ind w:left="84"/>
        <w:jc w:val="center"/>
        <w:rPr>
          <w:b/>
          <w:sz w:val="30"/>
        </w:rPr>
      </w:pPr>
      <w:r>
        <w:rPr>
          <w:b/>
          <w:sz w:val="30"/>
        </w:rPr>
        <w:t>Internship</w:t>
      </w:r>
      <w:r>
        <w:rPr>
          <w:b/>
          <w:sz w:val="30"/>
        </w:rPr>
        <w:t xml:space="preserve"> </w:t>
      </w:r>
      <w:r>
        <w:rPr>
          <w:b/>
          <w:sz w:val="30"/>
        </w:rPr>
        <w:t>Carried</w:t>
      </w:r>
      <w:r>
        <w:rPr>
          <w:b/>
          <w:sz w:val="30"/>
        </w:rPr>
        <w:t xml:space="preserve"> </w:t>
      </w:r>
      <w:r>
        <w:rPr>
          <w:b/>
          <w:sz w:val="30"/>
        </w:rPr>
        <w:t>Out</w:t>
      </w:r>
      <w:r>
        <w:rPr>
          <w:b/>
          <w:sz w:val="30"/>
        </w:rPr>
        <w:t xml:space="preserve"> </w:t>
      </w:r>
      <w:r>
        <w:rPr>
          <w:b/>
          <w:spacing w:val="-5"/>
          <w:sz w:val="30"/>
        </w:rPr>
        <w:t>By</w:t>
      </w:r>
    </w:p>
    <w:p>
      <w:pPr>
        <w:pStyle w:val="style2"/>
        <w:spacing w:before="27"/>
        <w:ind w:left="0" w:right="123"/>
        <w:jc w:val="center"/>
        <w:rPr>
          <w:color w:val="16375e"/>
          <w:spacing w:val="-2"/>
        </w:rPr>
      </w:pPr>
      <w:r>
        <w:rPr>
          <w:color w:val="16375e"/>
          <w:spacing w:val="-2"/>
        </w:rPr>
        <w:t>EZ</w:t>
      </w:r>
      <w:r>
        <w:rPr>
          <w:color w:val="16375e"/>
          <w:spacing w:val="-2"/>
        </w:rPr>
        <w:t xml:space="preserve"> </w:t>
      </w:r>
      <w:r>
        <w:rPr>
          <w:color w:val="16375e"/>
          <w:spacing w:val="-2"/>
        </w:rPr>
        <w:t>TRAININGS</w:t>
      </w:r>
      <w:r>
        <w:rPr>
          <w:color w:val="16375e"/>
          <w:spacing w:val="-2"/>
        </w:rPr>
        <w:t xml:space="preserve"> </w:t>
      </w:r>
      <w:r>
        <w:rPr>
          <w:color w:val="16375e"/>
          <w:spacing w:val="-2"/>
        </w:rPr>
        <w:t>&amp;</w:t>
      </w:r>
      <w:r>
        <w:rPr>
          <w:color w:val="16375e"/>
          <w:spacing w:val="-2"/>
        </w:rPr>
        <w:t xml:space="preserve"> </w:t>
      </w:r>
      <w:r>
        <w:rPr>
          <w:color w:val="16375e"/>
          <w:spacing w:val="-2"/>
        </w:rPr>
        <w:t>TECHNOLOGIES</w:t>
      </w:r>
      <w:r>
        <w:rPr>
          <w:color w:val="16375e"/>
          <w:spacing w:val="-2"/>
        </w:rPr>
        <w:t xml:space="preserve"> </w:t>
      </w:r>
      <w:r>
        <w:rPr>
          <w:color w:val="16375e"/>
          <w:spacing w:val="-2"/>
        </w:rPr>
        <w:t>PVT.LTD</w:t>
      </w:r>
    </w:p>
    <w:p>
      <w:pPr>
        <w:pStyle w:val="style2"/>
        <w:spacing w:before="27"/>
        <w:ind w:left="0" w:right="123"/>
        <w:jc w:val="center"/>
        <w:rPr>
          <w:sz w:val="27"/>
        </w:rPr>
      </w:pPr>
      <w:r>
        <w:rPr>
          <w:color w:val="16375e"/>
          <w:spacing w:val="-2"/>
        </w:rPr>
        <w:t xml:space="preserve"> </w:t>
      </w:r>
      <w:r>
        <w:rPr>
          <w:spacing w:val="-2"/>
          <w:sz w:val="27"/>
        </w:rPr>
        <w:t>HYDERABAD</w:t>
      </w:r>
    </w:p>
    <w:p>
      <w:pPr>
        <w:pStyle w:val="style66"/>
        <w:rPr>
          <w:b/>
          <w:sz w:val="28"/>
        </w:rPr>
      </w:pPr>
    </w:p>
    <w:p>
      <w:pPr>
        <w:pStyle w:val="style66"/>
        <w:rPr>
          <w:b/>
          <w:sz w:val="28"/>
        </w:rPr>
      </w:pPr>
    </w:p>
    <w:p>
      <w:pPr>
        <w:pStyle w:val="style66"/>
        <w:rPr>
          <w:b/>
          <w:sz w:val="28"/>
        </w:rPr>
      </w:pPr>
    </w:p>
    <w:p>
      <w:pPr>
        <w:pStyle w:val="style66"/>
        <w:spacing w:before="19"/>
        <w:rPr>
          <w:b/>
          <w:sz w:val="28"/>
        </w:rPr>
      </w:pPr>
    </w:p>
    <w:p>
      <w:pPr>
        <w:pStyle w:val="style0"/>
        <w:tabs>
          <w:tab w:val="left" w:leader="none" w:pos="6310"/>
        </w:tabs>
        <w:ind w:left="349"/>
        <w:jc w:val="center"/>
        <w:rPr>
          <w:b/>
          <w:sz w:val="27"/>
        </w:rPr>
      </w:pPr>
      <w:r>
        <w:rPr>
          <w:b/>
          <w:color w:val="00682f"/>
          <w:sz w:val="27"/>
        </w:rPr>
        <w:t>Internal</w:t>
      </w:r>
      <w:r>
        <w:rPr>
          <w:b/>
          <w:color w:val="00682f"/>
          <w:sz w:val="27"/>
        </w:rPr>
        <w:t xml:space="preserve"> </w:t>
      </w:r>
      <w:r>
        <w:rPr>
          <w:b/>
          <w:color w:val="00682f"/>
          <w:spacing w:val="-2"/>
          <w:sz w:val="27"/>
        </w:rPr>
        <w:t>Guide</w:t>
      </w:r>
      <w:r>
        <w:rPr>
          <w:b/>
          <w:color w:val="00682f"/>
          <w:sz w:val="27"/>
        </w:rPr>
        <w:tab/>
      </w:r>
      <w:r>
        <w:rPr>
          <w:b/>
          <w:color w:val="00682f"/>
          <w:sz w:val="27"/>
        </w:rPr>
        <w:t>External</w:t>
      </w:r>
      <w:r>
        <w:rPr>
          <w:b/>
          <w:color w:val="00682f"/>
          <w:sz w:val="27"/>
        </w:rPr>
        <w:t xml:space="preserve"> </w:t>
      </w:r>
      <w:r>
        <w:rPr>
          <w:b/>
          <w:color w:val="00682f"/>
          <w:spacing w:val="-2"/>
          <w:sz w:val="27"/>
        </w:rPr>
        <w:t>Guide</w:t>
      </w:r>
    </w:p>
    <w:p>
      <w:pPr>
        <w:pStyle w:val="style0"/>
        <w:tabs>
          <w:tab w:val="left" w:leader="none" w:pos="7237"/>
        </w:tabs>
        <w:spacing w:before="70"/>
        <w:ind w:left="1362"/>
        <w:rPr>
          <w:b/>
          <w:sz w:val="21"/>
        </w:rPr>
      </w:pPr>
      <w:r>
        <w:rPr>
          <w:b/>
          <w:color w:val="16375e"/>
          <w:spacing w:val="-2"/>
          <w:sz w:val="21"/>
        </w:rPr>
        <w:t>MRS.PARVATHI</w:t>
      </w:r>
      <w:r>
        <w:rPr>
          <w:b/>
          <w:color w:val="16375e"/>
          <w:sz w:val="21"/>
        </w:rPr>
        <w:tab/>
      </w:r>
      <w:r>
        <w:rPr>
          <w:b/>
          <w:color w:val="16375e"/>
          <w:sz w:val="21"/>
        </w:rPr>
        <w:t>MR.</w:t>
      </w:r>
      <w:r>
        <w:rPr>
          <w:b/>
          <w:color w:val="16375e"/>
          <w:spacing w:val="-2"/>
          <w:sz w:val="21"/>
        </w:rPr>
        <w:t>VISHAL</w:t>
      </w:r>
      <w:r>
        <w:rPr>
          <w:b/>
          <w:color w:val="16375e"/>
          <w:spacing w:val="-2"/>
          <w:sz w:val="21"/>
        </w:rPr>
        <w:t xml:space="preserve"> </w:t>
      </w:r>
      <w:r>
        <w:rPr>
          <w:b/>
          <w:color w:val="16375e"/>
          <w:spacing w:val="-2"/>
          <w:sz w:val="21"/>
        </w:rPr>
        <w:t>KUMAR</w:t>
      </w:r>
    </w:p>
    <w:p>
      <w:pPr>
        <w:pStyle w:val="style0"/>
        <w:tabs>
          <w:tab w:val="left" w:leader="none" w:pos="6184"/>
        </w:tabs>
        <w:spacing w:before="130"/>
        <w:ind w:right="115"/>
        <w:jc w:val="center"/>
        <w:rPr>
          <w:b/>
          <w:sz w:val="19"/>
        </w:rPr>
      </w:pPr>
      <w:r>
        <w:rPr>
          <w:b/>
          <w:color w:val="16375e"/>
          <w:spacing w:val="-2"/>
          <w:sz w:val="21"/>
        </w:rPr>
        <w:t>Asst.prof,CSE-</w:t>
      </w:r>
      <w:r>
        <w:rPr>
          <w:b/>
          <w:color w:val="16375e"/>
          <w:spacing w:val="-5"/>
          <w:sz w:val="21"/>
        </w:rPr>
        <w:t>DS</w:t>
      </w:r>
      <w:r>
        <w:rPr>
          <w:b/>
          <w:color w:val="16375e"/>
          <w:sz w:val="21"/>
        </w:rPr>
        <w:tab/>
      </w:r>
      <w:r>
        <w:rPr>
          <w:b/>
          <w:spacing w:val="-2"/>
          <w:sz w:val="19"/>
        </w:rPr>
        <w:t>Technical</w:t>
      </w:r>
      <w:r>
        <w:rPr>
          <w:b/>
          <w:spacing w:val="-2"/>
          <w:sz w:val="19"/>
        </w:rPr>
        <w:t xml:space="preserve"> </w:t>
      </w:r>
      <w:r>
        <w:rPr>
          <w:b/>
          <w:spacing w:val="-2"/>
          <w:sz w:val="19"/>
        </w:rPr>
        <w:t>Trainer</w:t>
      </w:r>
    </w:p>
    <w:p>
      <w:pPr>
        <w:pStyle w:val="style0"/>
        <w:spacing w:before="159"/>
        <w:ind w:left="1304"/>
        <w:rPr>
          <w:b/>
          <w:sz w:val="21"/>
        </w:rPr>
      </w:pPr>
      <w:r>
        <w:rPr>
          <w:b/>
          <w:color w:val="16375e"/>
          <w:spacing w:val="-2"/>
          <w:sz w:val="21"/>
        </w:rPr>
        <w:t>MRS.KAVYASHREE</w:t>
      </w:r>
    </w:p>
    <w:p>
      <w:pPr>
        <w:pStyle w:val="style0"/>
        <w:spacing w:before="160"/>
        <w:ind w:left="1364"/>
        <w:rPr>
          <w:b/>
          <w:sz w:val="21"/>
        </w:rPr>
      </w:pPr>
      <w:r>
        <w:rPr>
          <w:b/>
          <w:color w:val="16375e"/>
          <w:spacing w:val="-2"/>
          <w:sz w:val="21"/>
        </w:rPr>
        <w:t>Asst.prof,CSE-</w:t>
      </w:r>
      <w:r>
        <w:rPr>
          <w:b/>
          <w:color w:val="16375e"/>
          <w:spacing w:val="-5"/>
          <w:sz w:val="21"/>
        </w:rPr>
        <w:t>DS</w:t>
      </w:r>
    </w:p>
    <w:p>
      <w:pPr>
        <w:pStyle w:val="style66"/>
        <w:rPr>
          <w:b/>
          <w:sz w:val="21"/>
        </w:rPr>
      </w:pPr>
    </w:p>
    <w:p>
      <w:pPr>
        <w:pStyle w:val="style66"/>
        <w:rPr>
          <w:b/>
          <w:sz w:val="21"/>
        </w:rPr>
      </w:pPr>
    </w:p>
    <w:p>
      <w:pPr>
        <w:pStyle w:val="style66"/>
        <w:spacing w:before="25"/>
        <w:rPr>
          <w:b/>
          <w:sz w:val="21"/>
        </w:rPr>
      </w:pPr>
    </w:p>
    <w:p>
      <w:pPr>
        <w:pStyle w:val="style0"/>
        <w:ind w:right="7"/>
        <w:jc w:val="center"/>
        <w:rPr>
          <w:b/>
        </w:rPr>
      </w:pPr>
      <w:r>
        <w:rPr>
          <w:b/>
          <w:color w:val="ff0000"/>
        </w:rPr>
        <w:t>BALLARIINSTITUTEOFTECHNOLOGY&amp;</w:t>
      </w:r>
      <w:r>
        <w:rPr>
          <w:b/>
          <w:color w:val="ff0000"/>
          <w:spacing w:val="-2"/>
        </w:rPr>
        <w:t>MANAGEMENT</w:t>
      </w:r>
    </w:p>
    <w:p>
      <w:pPr>
        <w:pStyle w:val="style0"/>
        <w:spacing w:before="21"/>
        <w:ind w:left="4261"/>
        <w:jc w:val="both"/>
        <w:rPr>
          <w:sz w:val="13"/>
        </w:rPr>
      </w:pPr>
      <w:r>
        <w:rPr>
          <w:color w:val="001f5f"/>
          <w:spacing w:val="-2"/>
          <w:sz w:val="13"/>
        </w:rPr>
        <w:t>NACCAccreditedInstitution*</w:t>
      </w:r>
    </w:p>
    <w:p>
      <w:pPr>
        <w:pStyle w:val="style0"/>
        <w:spacing w:before="39" w:lineRule="auto" w:line="228"/>
        <w:ind w:left="3666" w:right="1910" w:hanging="929"/>
        <w:jc w:val="both"/>
        <w:rPr>
          <w:b/>
          <w:sz w:val="13"/>
        </w:rPr>
      </w:pPr>
      <w:r>
        <w:rPr>
          <w:b/>
          <w:color w:val="001f5f"/>
          <w:sz w:val="13"/>
        </w:rPr>
        <w:t>(RecognizedbyGovt.ofKarnataka,approvedbyAICTE,NewDelhi&amp;AffiliatedtoVisvesvarayaTechnological University, Belagavi)</w:t>
      </w:r>
    </w:p>
    <w:p>
      <w:pPr>
        <w:pStyle w:val="style0"/>
        <w:spacing w:before="36" w:lineRule="auto" w:line="264"/>
        <w:ind w:left="3488" w:right="2978" w:hanging="428"/>
        <w:jc w:val="both"/>
        <w:rPr>
          <w:b/>
          <w:sz w:val="14"/>
        </w:rPr>
      </w:pPr>
      <w:r>
        <w:rPr>
          <w:b/>
          <w:color w:val="001f5f"/>
          <w:sz w:val="14"/>
        </w:rPr>
        <w:t>"Jnana Gangotri" Campus, No.873/2, Ballari-Hospet Road,Allipur, Ballar1-583 104 (Karnataka) (India) Ph: 08392 –237100 / 237190, Fax: 08392 – 237197</w:t>
      </w:r>
    </w:p>
    <w:p>
      <w:pPr>
        <w:pStyle w:val="style0"/>
        <w:spacing w:before="150"/>
        <w:ind w:right="4326"/>
        <w:jc w:val="right"/>
        <w:rPr>
          <w:b/>
          <w:sz w:val="30"/>
        </w:rPr>
      </w:pPr>
      <w:r>
        <w:rPr>
          <w:b/>
          <w:color w:val="001f5f"/>
          <w:spacing w:val="-2"/>
          <w:sz w:val="30"/>
        </w:rPr>
        <w:t>2023-</w:t>
      </w:r>
      <w:r>
        <w:rPr>
          <w:b/>
          <w:color w:val="001f5f"/>
          <w:spacing w:val="-4"/>
          <w:sz w:val="30"/>
        </w:rPr>
        <w:t>2024</w:t>
      </w:r>
    </w:p>
    <w:p>
      <w:pPr>
        <w:pStyle w:val="style0"/>
        <w:spacing w:before="30"/>
        <w:ind w:left="45" w:right="294"/>
        <w:jc w:val="center"/>
        <w:rPr>
          <w:b/>
          <w:sz w:val="21"/>
        </w:rPr>
      </w:pPr>
      <w:r>
        <w:rPr>
          <w:b/>
          <w:smallCaps/>
          <w:w w:val="80"/>
          <w:sz w:val="21"/>
        </w:rPr>
        <w:t>Basavarajeswarigroupof</w:t>
      </w:r>
      <w:r>
        <w:rPr>
          <w:b/>
          <w:smallCaps/>
          <w:spacing w:val="-2"/>
          <w:w w:val="80"/>
          <w:sz w:val="21"/>
        </w:rPr>
        <w:t>institutions</w:t>
      </w:r>
    </w:p>
    <w:bookmarkStart w:id="2" w:name="BALLARI_INSTITUTE_OF_TECHNOLOGY_&amp;_MANAGE"/>
    <w:bookmarkEnd w:id="2"/>
    <w:p>
      <w:pPr>
        <w:pStyle w:val="style1"/>
        <w:spacing w:before="94"/>
        <w:ind w:right="472"/>
        <w:rPr/>
      </w:pPr>
      <w:r>
        <w:rPr>
          <w:color w:val="ff0000"/>
        </w:rPr>
        <w:t>BALLARIINSTITUTEOFTECHNOLOGY&amp;</w:t>
      </w:r>
      <w:r>
        <w:rPr>
          <w:color w:val="ff0000"/>
          <w:spacing w:val="-2"/>
        </w:rPr>
        <w:t>MANAGEMENT</w:t>
      </w:r>
    </w:p>
    <w:p>
      <w:pPr>
        <w:pStyle w:val="style0"/>
        <w:spacing w:before="28"/>
        <w:ind w:left="1340"/>
        <w:rPr>
          <w:b/>
          <w:sz w:val="16"/>
        </w:rPr>
      </w:pPr>
      <w:r>
        <w:rPr>
          <w:b/>
          <w:color w:val="1f1f20"/>
          <w:spacing w:val="-2"/>
          <w:sz w:val="16"/>
        </w:rPr>
        <w:t>Autonomous instituteunder</w:t>
      </w:r>
      <w:r>
        <w:rPr>
          <w:b/>
          <w:spacing w:val="-2"/>
          <w:sz w:val="16"/>
        </w:rPr>
        <w:t>VISVESVARAYATECHNOLOGICALUNIVERSITYJNANASANGAMA,</w:t>
      </w:r>
    </w:p>
    <w:p>
      <w:pPr>
        <w:pStyle w:val="style0"/>
        <w:rPr>
          <w:sz w:val="16"/>
        </w:rPr>
        <w:sectPr>
          <w:type w:val="continuous"/>
          <w:pgSz w:w="11930" w:h="16870" w:orient="portrait"/>
          <w:pgMar w:top="1240" w:right="900" w:bottom="280" w:left="9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73"/>
        <w:ind w:left="731" w:right="690"/>
        <w:jc w:val="center"/>
        <w:rPr>
          <w:b/>
          <w:sz w:val="16"/>
        </w:rPr>
      </w:pPr>
      <w:r>
        <w:rPr>
          <w:b/>
          <w:spacing w:val="-4"/>
          <w:sz w:val="16"/>
        </w:rPr>
        <w:t>BELAGAVI</w:t>
      </w:r>
      <w:r>
        <w:rPr>
          <w:b/>
          <w:spacing w:val="-2"/>
          <w:sz w:val="16"/>
        </w:rPr>
        <w:t>590018</w:t>
      </w:r>
    </w:p>
    <w:p>
      <w:pPr>
        <w:pStyle w:val="style0"/>
        <w:spacing w:before="85"/>
        <w:ind w:right="637"/>
        <w:jc w:val="center"/>
        <w:rPr>
          <w:sz w:val="14"/>
        </w:rPr>
      </w:pPr>
      <w:r>
        <w:rPr>
          <w:noProof/>
        </w:rPr>
        <w:drawing>
          <wp:anchor distT="0" distB="0" distL="0" distR="0" simplePos="false" relativeHeight="2" behindDoc="false" locked="false" layoutInCell="true" allowOverlap="true">
            <wp:simplePos x="0" y="0"/>
            <wp:positionH relativeFrom="page">
              <wp:posOffset>688848</wp:posOffset>
            </wp:positionH>
            <wp:positionV relativeFrom="paragraph">
              <wp:posOffset>99704</wp:posOffset>
            </wp:positionV>
            <wp:extent cx="867156" cy="495300"/>
            <wp:effectExtent l="0" t="0" r="0" b="0"/>
            <wp:wrapNone/>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867156" cy="495300"/>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page">
              <wp:posOffset>5667755</wp:posOffset>
            </wp:positionH>
            <wp:positionV relativeFrom="paragraph">
              <wp:posOffset>122563</wp:posOffset>
            </wp:positionV>
            <wp:extent cx="1267968" cy="477011"/>
            <wp:effectExtent l="0" t="0" r="0" b="0"/>
            <wp:wrapNone/>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1267968" cy="477011"/>
                    </a:xfrm>
                    <a:prstGeom prst="rect"/>
                  </pic:spPr>
                </pic:pic>
              </a:graphicData>
            </a:graphic>
          </wp:anchor>
        </w:drawing>
      </w:r>
      <w:r>
        <w:rPr>
          <w:color w:val="001f5f"/>
          <w:spacing w:val="-2"/>
          <w:sz w:val="14"/>
        </w:rPr>
        <w:t>NACCAccreditedInstitution*</w:t>
      </w:r>
    </w:p>
    <w:p>
      <w:pPr>
        <w:pStyle w:val="style0"/>
        <w:spacing w:before="35"/>
        <w:ind w:right="1755"/>
        <w:jc w:val="center"/>
        <w:rPr>
          <w:b/>
          <w:sz w:val="14"/>
        </w:rPr>
      </w:pPr>
      <w:r>
        <w:rPr>
          <w:b/>
          <w:color w:val="001f5f"/>
          <w:sz w:val="14"/>
        </w:rPr>
        <w:t>(RecognizedbyGovt.ofKarnataka,approvedbyAICTE,NewDelhi&amp;Affiliated</w:t>
      </w:r>
      <w:r>
        <w:rPr>
          <w:b/>
          <w:color w:val="001f5f"/>
          <w:spacing w:val="-5"/>
          <w:sz w:val="14"/>
        </w:rPr>
        <w:t xml:space="preserve"> to</w:t>
      </w:r>
    </w:p>
    <w:p>
      <w:pPr>
        <w:pStyle w:val="style0"/>
        <w:spacing w:before="29"/>
        <w:ind w:right="633"/>
        <w:jc w:val="center"/>
        <w:rPr>
          <w:b/>
          <w:sz w:val="14"/>
        </w:rPr>
      </w:pPr>
      <w:r>
        <w:rPr>
          <w:b/>
          <w:color w:val="001f5f"/>
          <w:spacing w:val="-2"/>
          <w:sz w:val="14"/>
        </w:rPr>
        <w:t>VisvesvarayaTechnologicalUniversity,Belagavi)</w:t>
      </w:r>
    </w:p>
    <w:bookmarkStart w:id="3" w:name="&quot;JnanaGangotri&quot;Campus,No.873/2,Ballari-H"/>
    <w:bookmarkEnd w:id="3"/>
    <w:p>
      <w:pPr>
        <w:pStyle w:val="style0"/>
        <w:spacing w:before="56"/>
        <w:ind w:right="2070"/>
        <w:jc w:val="center"/>
        <w:rPr>
          <w:b/>
          <w:sz w:val="17"/>
        </w:rPr>
      </w:pPr>
      <w:r>
        <w:rPr>
          <w:b/>
          <w:color w:val="001f5f"/>
          <w:spacing w:val="-2"/>
          <w:sz w:val="17"/>
        </w:rPr>
        <w:t>"JnanaGangotri"Campus,No.873/2,Ballari-HospetRoad,Allipur,</w:t>
      </w:r>
    </w:p>
    <w:p>
      <w:pPr>
        <w:pStyle w:val="style0"/>
        <w:spacing w:before="16"/>
        <w:ind w:right="633"/>
        <w:jc w:val="center"/>
        <w:rPr>
          <w:b/>
          <w:sz w:val="17"/>
        </w:rPr>
      </w:pPr>
      <w:r>
        <w:rPr>
          <w:b/>
          <w:color w:val="001f5f"/>
          <w:sz w:val="17"/>
        </w:rPr>
        <w:t>Ballar1-583104</w:t>
      </w:r>
      <w:r>
        <w:rPr>
          <w:b/>
          <w:color w:val="001f5f"/>
          <w:spacing w:val="-2"/>
          <w:sz w:val="17"/>
        </w:rPr>
        <w:t>(Karnataka)(India)</w:t>
      </w:r>
    </w:p>
    <w:p>
      <w:pPr>
        <w:pStyle w:val="style0"/>
        <w:spacing w:before="15"/>
        <w:ind w:left="95" w:right="294"/>
        <w:jc w:val="center"/>
        <w:rPr>
          <w:b/>
          <w:sz w:val="17"/>
        </w:rPr>
      </w:pPr>
      <w:r>
        <w:rPr>
          <w:b/>
          <w:color w:val="001f5f"/>
          <w:sz w:val="17"/>
        </w:rPr>
        <w:t>Ph: 08392–237100/237190,Fax:08392</w:t>
      </w:r>
      <w:r>
        <w:rPr>
          <w:b/>
          <w:color w:val="001f5f"/>
          <w:spacing w:val="-2"/>
          <w:sz w:val="17"/>
        </w:rPr>
        <w:t>–237197</w:t>
      </w:r>
    </w:p>
    <w:p>
      <w:pPr>
        <w:pStyle w:val="style66"/>
        <w:rPr>
          <w:b/>
          <w:sz w:val="30"/>
        </w:rPr>
      </w:pPr>
    </w:p>
    <w:p>
      <w:pPr>
        <w:pStyle w:val="style66"/>
        <w:rPr>
          <w:b/>
          <w:sz w:val="30"/>
        </w:rPr>
      </w:pPr>
    </w:p>
    <w:p>
      <w:pPr>
        <w:pStyle w:val="style66"/>
        <w:spacing w:before="93"/>
        <w:rPr>
          <w:b/>
          <w:sz w:val="30"/>
        </w:rPr>
      </w:pPr>
    </w:p>
    <w:p>
      <w:pPr>
        <w:pStyle w:val="style1"/>
        <w:rPr/>
      </w:pPr>
      <w:r>
        <w:t>DEPARTMENTOFCOMPUTERSCIENCEAND</w:t>
      </w:r>
      <w:r>
        <w:rPr>
          <w:spacing w:val="-2"/>
        </w:rPr>
        <w:t>ENGINEERING</w:t>
      </w:r>
    </w:p>
    <w:p>
      <w:pPr>
        <w:pStyle w:val="style66"/>
        <w:rPr>
          <w:b/>
          <w:sz w:val="30"/>
        </w:rPr>
      </w:pPr>
    </w:p>
    <w:p>
      <w:pPr>
        <w:pStyle w:val="style66"/>
        <w:rPr>
          <w:b/>
          <w:sz w:val="30"/>
        </w:rPr>
      </w:pPr>
    </w:p>
    <w:p>
      <w:pPr>
        <w:pStyle w:val="style66"/>
        <w:spacing w:before="19"/>
        <w:rPr>
          <w:b/>
          <w:sz w:val="30"/>
        </w:rPr>
      </w:pPr>
    </w:p>
    <w:bookmarkStart w:id="4" w:name="CERTIFICATE_"/>
    <w:bookmarkEnd w:id="4"/>
    <w:p>
      <w:pPr>
        <w:pStyle w:val="style62"/>
        <w:rPr/>
      </w:pPr>
      <w:r>
        <w:rPr>
          <w:color w:val="3333cc"/>
          <w:spacing w:val="-2"/>
        </w:rPr>
        <w:t>CERTIFICATE</w:t>
      </w:r>
    </w:p>
    <w:p>
      <w:pPr>
        <w:pStyle w:val="style0"/>
        <w:spacing w:before="482" w:lineRule="auto" w:line="379"/>
        <w:ind w:left="296" w:right="538" w:hanging="10"/>
        <w:jc w:val="both"/>
        <w:rPr>
          <w:sz w:val="24"/>
        </w:rPr>
      </w:pPr>
      <w:r>
        <w:rPr>
          <w:sz w:val="24"/>
        </w:rPr>
        <w:t xml:space="preserve">This is to certify that the Internship entitled </w:t>
      </w:r>
      <w:r>
        <w:rPr>
          <w:b/>
          <w:color w:val="049c3c"/>
          <w:sz w:val="24"/>
        </w:rPr>
        <w:t xml:space="preserve">“ PHYSICAL THERAPY SCHEDULING SYSTEM” </w:t>
      </w:r>
      <w:r>
        <w:rPr>
          <w:sz w:val="24"/>
        </w:rPr>
        <w:t xml:space="preserve">has been successfully completed by </w:t>
      </w:r>
      <w:r>
        <w:rPr>
          <w:b/>
          <w:color w:val="ff0000"/>
          <w:sz w:val="24"/>
        </w:rPr>
        <w:t xml:space="preserve"> </w:t>
      </w:r>
      <w:r>
        <w:rPr>
          <w:b/>
          <w:color w:val="ff0000"/>
          <w:sz w:val="24"/>
          <w:lang w:val="en-US"/>
        </w:rPr>
        <w:t xml:space="preserve">J.Nitya </w:t>
      </w:r>
      <w:r>
        <w:rPr>
          <w:sz w:val="24"/>
        </w:rPr>
        <w:t xml:space="preserve">bearing USN </w:t>
      </w:r>
      <w:r>
        <w:rPr>
          <w:b/>
          <w:color w:val="ff0000"/>
          <w:sz w:val="24"/>
        </w:rPr>
        <w:t>3BR23CD0</w:t>
      </w:r>
      <w:r>
        <w:rPr>
          <w:b/>
          <w:color w:val="ff0000"/>
          <w:sz w:val="24"/>
          <w:lang w:val="en-US"/>
        </w:rPr>
        <w:t>32</w:t>
      </w:r>
      <w:r>
        <w:rPr>
          <w:b/>
          <w:color w:val="ff0000"/>
          <w:sz w:val="24"/>
        </w:rPr>
        <w:t xml:space="preserve"> </w:t>
      </w:r>
      <w:r>
        <w:rPr>
          <w:sz w:val="24"/>
        </w:rPr>
        <w:t>a bonafide student of Ballari Institute of Technology and Management,</w:t>
      </w:r>
    </w:p>
    <w:p>
      <w:pPr>
        <w:pStyle w:val="style0"/>
        <w:spacing w:before="24"/>
        <w:ind w:left="428"/>
        <w:jc w:val="both"/>
        <w:rPr>
          <w:b/>
          <w:sz w:val="24"/>
        </w:rPr>
      </w:pPr>
      <w:r>
        <w:rPr>
          <w:sz w:val="24"/>
        </w:rPr>
        <w:t>Ballari.Forthepartial fulfillmentoftherequirementsforthe</w:t>
      </w:r>
      <w:r>
        <w:rPr>
          <w:b/>
          <w:color w:val="006cb9"/>
          <w:sz w:val="24"/>
        </w:rPr>
        <w:t>Bachelor’sDegreein</w:t>
      </w:r>
      <w:r>
        <w:rPr>
          <w:b/>
          <w:color w:val="006cb9"/>
          <w:spacing w:val="-2"/>
          <w:sz w:val="24"/>
        </w:rPr>
        <w:t xml:space="preserve"> Computer</w:t>
      </w:r>
    </w:p>
    <w:p>
      <w:pPr>
        <w:pStyle w:val="style0"/>
        <w:spacing w:before="158" w:lineRule="auto" w:line="261"/>
        <w:ind w:left="1743" w:hanging="1188"/>
        <w:rPr>
          <w:sz w:val="24"/>
        </w:rPr>
      </w:pPr>
      <w:r>
        <w:rPr>
          <w:b/>
          <w:color w:val="006cb9"/>
          <w:spacing w:val="-2"/>
          <w:sz w:val="24"/>
        </w:rPr>
        <w:t xml:space="preserve">Science and Engineering-Data science </w:t>
      </w:r>
      <w:r>
        <w:rPr>
          <w:spacing w:val="-2"/>
          <w:sz w:val="24"/>
        </w:rPr>
        <w:t xml:space="preserve">of theVISVESVARAYATECHNOLOGICAL </w:t>
      </w:r>
      <w:r>
        <w:rPr>
          <w:sz w:val="24"/>
        </w:rPr>
        <w:t>UNIVERSITY, Belagavi during the academic year 2023-2024.</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28"/>
        <w:rPr/>
      </w:pPr>
    </w:p>
    <w:p>
      <w:pPr>
        <w:pStyle w:val="style0"/>
        <w:tabs>
          <w:tab w:val="left" w:leader="none" w:pos="7203"/>
        </w:tabs>
        <w:ind w:left="505"/>
        <w:jc w:val="both"/>
        <w:rPr>
          <w:b/>
        </w:rPr>
      </w:pPr>
      <w:r>
        <w:rPr>
          <w:b/>
          <w:color w:val="0000ff"/>
        </w:rPr>
        <w:t>Signature</w:t>
      </w:r>
      <w:r>
        <w:rPr>
          <w:b/>
          <w:color w:val="0000ff"/>
        </w:rPr>
        <w:t xml:space="preserve"> </w:t>
      </w:r>
      <w:r>
        <w:rPr>
          <w:b/>
          <w:color w:val="0000ff"/>
        </w:rPr>
        <w:t>of</w:t>
      </w:r>
      <w:r>
        <w:rPr>
          <w:b/>
          <w:color w:val="0000ff"/>
        </w:rPr>
        <w:t xml:space="preserve"> </w:t>
      </w:r>
      <w:r>
        <w:rPr>
          <w:b/>
          <w:color w:val="0000ff"/>
          <w:spacing w:val="-2"/>
        </w:rPr>
        <w:t>Internship</w:t>
      </w:r>
      <w:r>
        <w:rPr>
          <w:b/>
          <w:color w:val="0000ff"/>
        </w:rPr>
        <w:tab/>
      </w:r>
      <w:r>
        <w:rPr>
          <w:b/>
          <w:color w:val="0000ff"/>
        </w:rPr>
        <w:t>Signatureof</w:t>
      </w:r>
      <w:r>
        <w:rPr>
          <w:b/>
          <w:color w:val="0000ff"/>
          <w:spacing w:val="-5"/>
        </w:rPr>
        <w:t>HOD</w:t>
      </w:r>
    </w:p>
    <w:p>
      <w:pPr>
        <w:pStyle w:val="style0"/>
        <w:spacing w:before="138"/>
        <w:ind w:left="916"/>
        <w:rPr>
          <w:b/>
        </w:rPr>
      </w:pPr>
      <w:r>
        <w:rPr>
          <w:b/>
          <w:color w:val="0000ff"/>
          <w:spacing w:val="-2"/>
        </w:rPr>
        <w:t>Co-ordinator</w:t>
      </w:r>
    </w:p>
    <w:p>
      <w:pPr>
        <w:pStyle w:val="style66"/>
        <w:spacing w:before="8"/>
        <w:rPr>
          <w:b/>
          <w:sz w:val="22"/>
        </w:rPr>
      </w:pPr>
    </w:p>
    <w:p>
      <w:pPr>
        <w:pStyle w:val="style0"/>
        <w:tabs>
          <w:tab w:val="left" w:leader="none" w:pos="7580"/>
        </w:tabs>
        <w:ind w:left="916"/>
        <w:rPr>
          <w:b/>
          <w:color w:val="16375e"/>
          <w:spacing w:val="-2"/>
          <w:sz w:val="21"/>
        </w:rPr>
      </w:pPr>
    </w:p>
    <w:p>
      <w:pPr>
        <w:pStyle w:val="style0"/>
        <w:tabs>
          <w:tab w:val="left" w:leader="none" w:pos="7580"/>
        </w:tabs>
        <w:ind w:left="916"/>
        <w:rPr>
          <w:b/>
          <w:sz w:val="21"/>
        </w:rPr>
      </w:pPr>
      <w:r>
        <w:rPr>
          <w:b/>
          <w:color w:val="16375e"/>
          <w:spacing w:val="-2"/>
          <w:sz w:val="21"/>
        </w:rPr>
        <w:t>MRS.PARVATHI</w:t>
      </w:r>
      <w:r>
        <w:rPr>
          <w:b/>
          <w:color w:val="16375e"/>
          <w:sz w:val="21"/>
        </w:rPr>
        <w:tab/>
      </w:r>
      <w:r>
        <w:rPr>
          <w:b/>
          <w:color w:val="16375e"/>
          <w:spacing w:val="-2"/>
          <w:sz w:val="21"/>
        </w:rPr>
        <w:t>DR.</w:t>
      </w:r>
      <w:r>
        <w:rPr>
          <w:b/>
          <w:color w:val="16375e"/>
          <w:spacing w:val="-2"/>
          <w:sz w:val="21"/>
        </w:rPr>
        <w:t>ARADHANA</w:t>
      </w:r>
      <w:r>
        <w:rPr>
          <w:b/>
          <w:color w:val="16375e"/>
          <w:spacing w:val="-2"/>
          <w:sz w:val="21"/>
        </w:rPr>
        <w:t xml:space="preserve"> </w:t>
      </w:r>
      <w:r>
        <w:rPr>
          <w:b/>
          <w:color w:val="16375e"/>
          <w:spacing w:val="-10"/>
          <w:sz w:val="21"/>
        </w:rPr>
        <w:t>D</w:t>
      </w:r>
    </w:p>
    <w:p>
      <w:pPr>
        <w:pStyle w:val="style66"/>
        <w:spacing w:before="16"/>
        <w:rPr>
          <w:b/>
          <w:sz w:val="21"/>
        </w:rPr>
      </w:pPr>
    </w:p>
    <w:p>
      <w:pPr>
        <w:pStyle w:val="style0"/>
        <w:tabs>
          <w:tab w:val="left" w:leader="none" w:pos="7458"/>
        </w:tabs>
        <w:ind w:left="904"/>
        <w:rPr>
          <w:b/>
          <w:sz w:val="21"/>
        </w:rPr>
      </w:pPr>
      <w:r>
        <w:rPr>
          <w:b/>
          <w:color w:val="16375e"/>
          <w:spacing w:val="-2"/>
          <w:sz w:val="21"/>
        </w:rPr>
        <w:t>Asst.prof,CSE-</w:t>
      </w:r>
      <w:r>
        <w:rPr>
          <w:b/>
          <w:color w:val="16375e"/>
          <w:spacing w:val="-5"/>
          <w:sz w:val="21"/>
        </w:rPr>
        <w:t>DS</w:t>
      </w:r>
      <w:r>
        <w:rPr>
          <w:b/>
          <w:color w:val="16375e"/>
          <w:sz w:val="21"/>
        </w:rPr>
        <w:tab/>
      </w:r>
      <w:r>
        <w:rPr>
          <w:b/>
          <w:color w:val="16375e"/>
          <w:sz w:val="21"/>
        </w:rPr>
        <w:t xml:space="preserve">      </w:t>
      </w:r>
      <w:r>
        <w:rPr>
          <w:b/>
          <w:color w:val="16375e"/>
          <w:sz w:val="21"/>
        </w:rPr>
        <w:t>Prof.and</w:t>
      </w:r>
      <w:r>
        <w:rPr>
          <w:b/>
          <w:color w:val="16375e"/>
          <w:sz w:val="21"/>
        </w:rPr>
        <w:t xml:space="preserve"> </w:t>
      </w:r>
      <w:r>
        <w:rPr>
          <w:b/>
          <w:color w:val="16375e"/>
          <w:spacing w:val="-5"/>
          <w:sz w:val="21"/>
        </w:rPr>
        <w:t>HOD</w:t>
      </w:r>
    </w:p>
    <w:p>
      <w:pPr>
        <w:pStyle w:val="style0"/>
        <w:spacing w:before="118"/>
        <w:ind w:left="7813"/>
        <w:rPr>
          <w:b/>
          <w:sz w:val="21"/>
        </w:rPr>
      </w:pPr>
      <w:r>
        <w:rPr>
          <w:b/>
          <w:color w:val="16375e"/>
          <w:spacing w:val="-2"/>
          <w:sz w:val="21"/>
        </w:rPr>
        <w:t xml:space="preserve">    </w:t>
      </w:r>
      <w:r>
        <w:rPr>
          <w:b/>
          <w:color w:val="16375e"/>
          <w:spacing w:val="-2"/>
          <w:sz w:val="21"/>
        </w:rPr>
        <w:t>(CSE-</w:t>
      </w:r>
      <w:r>
        <w:rPr>
          <w:b/>
          <w:color w:val="16375e"/>
          <w:spacing w:val="-5"/>
          <w:sz w:val="21"/>
        </w:rPr>
        <w:t>DS)</w:t>
      </w:r>
    </w:p>
    <w:p>
      <w:pPr>
        <w:pStyle w:val="style0"/>
        <w:spacing w:before="119"/>
        <w:ind w:left="349" w:right="7237"/>
        <w:jc w:val="center"/>
        <w:rPr>
          <w:b/>
          <w:sz w:val="21"/>
        </w:rPr>
      </w:pPr>
      <w:r>
        <w:rPr>
          <w:b/>
          <w:color w:val="16375e"/>
          <w:spacing w:val="-2"/>
          <w:sz w:val="21"/>
        </w:rPr>
        <w:t>MRS.KAVYASHREE</w:t>
      </w:r>
    </w:p>
    <w:p>
      <w:pPr>
        <w:pStyle w:val="style0"/>
        <w:spacing w:before="159"/>
        <w:ind w:right="6854"/>
        <w:jc w:val="center"/>
        <w:rPr>
          <w:b/>
          <w:sz w:val="21"/>
        </w:rPr>
      </w:pPr>
      <w:r>
        <w:rPr>
          <w:b/>
          <w:color w:val="16375e"/>
          <w:spacing w:val="-2"/>
          <w:sz w:val="21"/>
        </w:rPr>
        <w:t>Asst.prof,CSE-</w:t>
      </w:r>
      <w:r>
        <w:rPr>
          <w:b/>
          <w:color w:val="16375e"/>
          <w:spacing w:val="-5"/>
          <w:sz w:val="21"/>
        </w:rPr>
        <w:t>DS</w:t>
      </w:r>
    </w:p>
    <w:p>
      <w:pPr>
        <w:pStyle w:val="style66"/>
        <w:rPr>
          <w:b/>
          <w:sz w:val="32"/>
        </w:rPr>
      </w:pPr>
    </w:p>
    <w:p>
      <w:pPr>
        <w:pStyle w:val="style66"/>
        <w:spacing w:before="218"/>
        <w:rPr>
          <w:b/>
          <w:sz w:val="32"/>
        </w:rPr>
      </w:pPr>
    </w:p>
    <w:p>
      <w:pPr>
        <w:pStyle w:val="style0"/>
        <w:jc w:val="center"/>
        <w:rPr>
          <w:sz w:val="32"/>
        </w:rPr>
        <w:sectPr>
          <w:pgSz w:w="11930" w:h="16870" w:orient="portrait"/>
          <w:pgMar w:top="1240" w:right="900" w:bottom="280" w:left="9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1"/>
        <w:ind w:right="862"/>
        <w:jc w:val="center"/>
        <w:rPr>
          <w:b/>
          <w:sz w:val="32"/>
        </w:rPr>
      </w:pPr>
      <w:r>
        <w:rPr>
          <w:b/>
          <w:spacing w:val="-2"/>
          <w:sz w:val="32"/>
          <w:u w:val="thick"/>
        </w:rPr>
        <w:t>DECLARATION</w:t>
      </w:r>
    </w:p>
    <w:p>
      <w:pPr>
        <w:pStyle w:val="style0"/>
        <w:spacing w:before="61" w:lineRule="auto" w:line="249"/>
        <w:ind w:left="1081" w:right="914" w:firstLine="2152"/>
        <w:jc w:val="both"/>
        <w:rPr/>
      </w:pPr>
    </w:p>
    <w:p>
      <w:pPr>
        <w:pStyle w:val="style0"/>
        <w:spacing w:before="61" w:lineRule="auto" w:line="249"/>
        <w:ind w:left="1081" w:right="914" w:firstLine="2152"/>
        <w:jc w:val="both"/>
        <w:rPr/>
      </w:pPr>
      <w:r>
        <w:t>I,</w:t>
      </w:r>
      <w:r>
        <w:rPr>
          <w:lang w:val="en-US"/>
        </w:rPr>
        <w:t xml:space="preserve"> J.Nitya</w:t>
      </w:r>
      <w:r>
        <w:rPr>
          <w:b/>
        </w:rPr>
        <w:t>,</w:t>
      </w:r>
      <w:r>
        <w:rPr>
          <w:b/>
        </w:rPr>
        <w:t xml:space="preserve"> </w:t>
      </w:r>
      <w:r>
        <w:t>second year</w:t>
      </w:r>
      <w:r>
        <w:t xml:space="preserve"> </w:t>
      </w:r>
      <w:r>
        <w:t>student</w:t>
      </w:r>
      <w:r>
        <w:t xml:space="preserve"> </w:t>
      </w:r>
      <w:r>
        <w:t>of</w:t>
      </w:r>
      <w:r>
        <w:t xml:space="preserve"> </w:t>
      </w:r>
      <w:r>
        <w:t xml:space="preserve">Computer Science and Engineering, Ballari Institute of Technology, Ballari, declare that Internship entitled </w:t>
      </w:r>
      <w:r>
        <w:rPr>
          <w:b/>
        </w:rPr>
        <w:t>PHYSICAL THERAPY SCHEDULING SYS</w:t>
      </w:r>
      <w:r>
        <w:rPr>
          <w:b/>
        </w:rPr>
        <w:t xml:space="preserve">TEM </w:t>
      </w:r>
      <w:r>
        <w:t>is a part of Internship Training</w:t>
      </w:r>
      <w:r>
        <w:t xml:space="preserve"> </w:t>
      </w:r>
      <w:r>
        <w:t>successfully</w:t>
      </w:r>
      <w:r>
        <w:t xml:space="preserve"> </w:t>
      </w:r>
      <w:r>
        <w:t>carried</w:t>
      </w:r>
      <w:r>
        <w:t xml:space="preserve"> </w:t>
      </w:r>
      <w:r>
        <w:t>out</w:t>
      </w:r>
      <w:r>
        <w:t xml:space="preserve"> </w:t>
      </w:r>
      <w:r>
        <w:t>by</w:t>
      </w:r>
      <w:r>
        <w:t xml:space="preserve"> </w:t>
      </w:r>
      <w:r>
        <w:rPr>
          <w:b/>
        </w:rPr>
        <w:t>EZ</w:t>
      </w:r>
      <w:r>
        <w:rPr>
          <w:b/>
        </w:rPr>
        <w:t xml:space="preserve"> </w:t>
      </w:r>
      <w:r>
        <w:rPr>
          <w:b/>
        </w:rPr>
        <w:t>TECHNOLOGIES</w:t>
      </w:r>
      <w:r>
        <w:rPr>
          <w:b/>
        </w:rPr>
        <w:t xml:space="preserve"> </w:t>
      </w:r>
      <w:r>
        <w:rPr>
          <w:b/>
        </w:rPr>
        <w:t>&amp;</w:t>
      </w:r>
      <w:r>
        <w:rPr>
          <w:b/>
        </w:rPr>
        <w:t xml:space="preserve"> </w:t>
      </w:r>
      <w:r>
        <w:rPr>
          <w:b/>
        </w:rPr>
        <w:t xml:space="preserve">TRAININGS PVT.LTD </w:t>
      </w:r>
      <w:r>
        <w:rPr>
          <w:b/>
          <w:sz w:val="30"/>
        </w:rPr>
        <w:t>,</w:t>
      </w:r>
      <w:r>
        <w:rPr>
          <w:b/>
          <w:sz w:val="28"/>
        </w:rPr>
        <w:t xml:space="preserve">Hyderabad </w:t>
      </w:r>
      <w:r>
        <w:rPr>
          <w:sz w:val="24"/>
        </w:rPr>
        <w:t xml:space="preserve">at </w:t>
      </w:r>
      <w:r>
        <w:t>“</w:t>
      </w:r>
      <w:r>
        <w:rPr>
          <w:b/>
        </w:rPr>
        <w:t xml:space="preserve">BITM,BALLARI”. </w:t>
      </w:r>
      <w:r>
        <w:t xml:space="preserve">This report is submitted in partial fulfillment of the requirements for the award of the degree, Bachelor of Engineering in Computer Science and Engineering of the Visvesvaraya Technological University, </w:t>
      </w:r>
      <w:r>
        <w:rPr>
          <w:spacing w:val="-2"/>
        </w:rPr>
        <w:t>Belagavi.</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9"/>
        <w:rPr>
          <w:sz w:val="22"/>
        </w:rPr>
      </w:pPr>
    </w:p>
    <w:p>
      <w:pPr>
        <w:pStyle w:val="style0"/>
        <w:tabs>
          <w:tab w:val="left" w:leader="none" w:pos="6661"/>
        </w:tabs>
        <w:ind w:left="351"/>
        <w:rPr>
          <w:b/>
          <w:sz w:val="21"/>
        </w:rPr>
      </w:pPr>
      <w:r>
        <w:rPr>
          <w:b/>
          <w:sz w:val="21"/>
        </w:rPr>
        <w:t>Date:</w:t>
      </w:r>
      <w:r>
        <w:rPr>
          <w:b/>
          <w:spacing w:val="-2"/>
          <w:sz w:val="21"/>
        </w:rPr>
        <w:t xml:space="preserve"> 28/09/2024</w:t>
      </w:r>
      <w:r>
        <w:rPr>
          <w:b/>
          <w:sz w:val="21"/>
        </w:rPr>
        <w:tab/>
      </w:r>
      <w:r>
        <w:rPr>
          <w:b/>
          <w:sz w:val="21"/>
        </w:rPr>
        <w:t>Signature</w:t>
      </w:r>
      <w:r>
        <w:rPr>
          <w:b/>
          <w:sz w:val="21"/>
        </w:rPr>
        <w:t xml:space="preserve"> </w:t>
      </w:r>
      <w:r>
        <w:rPr>
          <w:b/>
          <w:sz w:val="21"/>
        </w:rPr>
        <w:t>of</w:t>
      </w:r>
      <w:r>
        <w:rPr>
          <w:b/>
          <w:sz w:val="21"/>
        </w:rPr>
        <w:t xml:space="preserve"> </w:t>
      </w:r>
      <w:r>
        <w:rPr>
          <w:b/>
          <w:sz w:val="21"/>
        </w:rPr>
        <w:t>the</w:t>
      </w:r>
      <w:r>
        <w:rPr>
          <w:b/>
          <w:spacing w:val="-2"/>
          <w:sz w:val="21"/>
        </w:rPr>
        <w:t>Student</w:t>
      </w:r>
    </w:p>
    <w:p>
      <w:pPr>
        <w:pStyle w:val="style0"/>
        <w:spacing w:before="18"/>
        <w:ind w:left="388"/>
        <w:rPr>
          <w:b/>
          <w:sz w:val="21"/>
        </w:rPr>
      </w:pPr>
      <w:r>
        <w:rPr>
          <w:b/>
          <w:sz w:val="21"/>
        </w:rPr>
        <w:t>Place:</w:t>
      </w:r>
      <w:r>
        <w:rPr>
          <w:b/>
          <w:spacing w:val="-2"/>
          <w:sz w:val="21"/>
        </w:rPr>
        <w:t>BALLARI</w:t>
      </w:r>
    </w:p>
    <w:p>
      <w:pPr>
        <w:pStyle w:val="style0"/>
        <w:rPr>
          <w:sz w:val="21"/>
        </w:rPr>
        <w:sectPr>
          <w:pgSz w:w="11930" w:h="16870" w:orient="portrait"/>
          <w:pgMar w:top="1880" w:right="900" w:bottom="280" w:left="9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70"/>
        <w:ind w:right="242"/>
        <w:jc w:val="center"/>
        <w:rPr>
          <w:b/>
          <w:sz w:val="30"/>
        </w:rPr>
      </w:pPr>
      <w:r>
        <w:rPr>
          <w:b/>
          <w:spacing w:val="-2"/>
          <w:sz w:val="30"/>
          <w:u w:val="thick"/>
        </w:rPr>
        <w:t>ACKNOWLEDGEMENT</w:t>
      </w:r>
    </w:p>
    <w:p>
      <w:pPr>
        <w:pStyle w:val="style66"/>
        <w:rPr>
          <w:b/>
          <w:sz w:val="22"/>
        </w:rPr>
      </w:pPr>
    </w:p>
    <w:p>
      <w:pPr>
        <w:pStyle w:val="style66"/>
        <w:spacing w:before="169"/>
        <w:rPr>
          <w:b/>
          <w:sz w:val="22"/>
        </w:rPr>
      </w:pPr>
    </w:p>
    <w:p>
      <w:pPr>
        <w:pStyle w:val="style0"/>
        <w:spacing w:lineRule="auto" w:line="372"/>
        <w:ind w:left="404" w:right="477" w:hanging="10"/>
        <w:jc w:val="both"/>
        <w:rPr/>
      </w:pPr>
      <w:r>
        <w:t xml:space="preserve">The satisfactions that a company the successful completion of my internship on </w:t>
      </w:r>
      <w:r>
        <w:rPr>
          <w:color w:val="ff0000"/>
        </w:rPr>
        <w:t>“ PHYSICAL THERAPY</w:t>
      </w:r>
      <w:r>
        <w:rPr>
          <w:color w:val="ff0000"/>
        </w:rPr>
        <w:t xml:space="preserve"> </w:t>
      </w:r>
      <w:r>
        <w:rPr>
          <w:color w:val="ff0000"/>
        </w:rPr>
        <w:t xml:space="preserve">SCHEDULING SYSTEM ” </w:t>
      </w:r>
      <w:r>
        <w:t>would be incompletewithout the mentionof people who made it possible, whose noble gesture, affection, guidance, encouragement and support crowned my efforts with success. It is my privilege to express my gratitude and respect to all those who inspired me in the completion of my internship.</w:t>
      </w:r>
    </w:p>
    <w:p>
      <w:pPr>
        <w:pStyle w:val="style66"/>
        <w:rPr>
          <w:sz w:val="22"/>
        </w:rPr>
      </w:pPr>
    </w:p>
    <w:p>
      <w:pPr>
        <w:pStyle w:val="style66"/>
        <w:spacing w:before="89"/>
        <w:rPr>
          <w:sz w:val="22"/>
        </w:rPr>
      </w:pPr>
    </w:p>
    <w:p>
      <w:pPr>
        <w:pStyle w:val="style0"/>
        <w:spacing w:before="1" w:lineRule="auto" w:line="372"/>
        <w:ind w:left="344" w:right="686" w:hanging="58"/>
        <w:jc w:val="both"/>
        <w:rPr/>
      </w:pPr>
      <w:r>
        <w:t>I am grateful to our respective coordinator</w:t>
      </w:r>
      <w:r>
        <w:t>s</w:t>
      </w:r>
      <w:r>
        <w:t xml:space="preserve"> </w:t>
      </w:r>
      <w:r>
        <w:rPr>
          <w:b/>
          <w:color w:val="ff0000"/>
        </w:rPr>
        <w:t xml:space="preserve">“MRS.PARVATHI (Asst.prof,CSE-DS) , MRS.KAVYASHREE (Asst.prof,CSE-DS)” </w:t>
      </w:r>
      <w:r>
        <w:t>for their</w:t>
      </w:r>
      <w:r>
        <w:t xml:space="preserve"> noble gesture, support co-ordination and valuable suggestions given to me in the completion of Internship.</w:t>
      </w:r>
    </w:p>
    <w:p>
      <w:pPr>
        <w:pStyle w:val="style66"/>
        <w:spacing w:before="164"/>
        <w:rPr>
          <w:sz w:val="22"/>
        </w:rPr>
      </w:pPr>
    </w:p>
    <w:p>
      <w:pPr>
        <w:pStyle w:val="style0"/>
        <w:spacing w:lineRule="auto" w:line="472"/>
        <w:ind w:left="296" w:right="625" w:hanging="10"/>
        <w:rPr/>
      </w:pPr>
      <w:r>
        <w:t xml:space="preserve">I also thank </w:t>
      </w:r>
      <w:r>
        <w:rPr>
          <w:b/>
        </w:rPr>
        <w:t xml:space="preserve">DR. </w:t>
      </w:r>
      <w:r>
        <w:rPr>
          <w:b/>
        </w:rPr>
        <w:t>ARADHANA</w:t>
      </w:r>
      <w:r>
        <w:rPr>
          <w:b/>
        </w:rPr>
        <w:t xml:space="preserve"> </w:t>
      </w:r>
      <w:r>
        <w:rPr>
          <w:b/>
        </w:rPr>
        <w:t xml:space="preserve">D, </w:t>
      </w:r>
      <w:r>
        <w:t xml:space="preserve">H.O.D. Department </w:t>
      </w:r>
      <w:r>
        <w:t xml:space="preserve"> </w:t>
      </w:r>
      <w:r>
        <w:t xml:space="preserve">of </w:t>
      </w:r>
      <w:r>
        <w:t xml:space="preserve"> </w:t>
      </w:r>
      <w:r>
        <w:rPr>
          <w:b/>
        </w:rPr>
        <w:t xml:space="preserve">Computer Science and Engineering- Data Science </w:t>
      </w:r>
      <w:r>
        <w:t>for extending all her</w:t>
      </w:r>
      <w:r>
        <w:t xml:space="preserve"> valuable support and encouragement.</w:t>
      </w:r>
    </w:p>
    <w:p>
      <w:pPr>
        <w:pStyle w:val="style0"/>
        <w:spacing w:lineRule="auto" w:line="472"/>
        <w:rPr/>
        <w:sectPr>
          <w:pgSz w:w="11930" w:h="16870" w:orient="portrait"/>
          <w:pgMar w:top="1660" w:right="900" w:bottom="280" w:left="9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73"/>
        <w:ind w:right="627"/>
        <w:jc w:val="center"/>
        <w:rPr>
          <w:b/>
          <w:sz w:val="32"/>
        </w:rPr>
      </w:pPr>
      <w:r>
        <w:rPr>
          <w:b/>
          <w:spacing w:val="-2"/>
          <w:sz w:val="32"/>
          <w:u w:val="thick"/>
        </w:rPr>
        <w:t>Table</w:t>
      </w:r>
      <w:r>
        <w:rPr>
          <w:b/>
          <w:spacing w:val="-2"/>
          <w:sz w:val="32"/>
          <w:u w:val="thick"/>
        </w:rPr>
        <w:t xml:space="preserve"> </w:t>
      </w:r>
      <w:r>
        <w:rPr>
          <w:b/>
          <w:spacing w:val="-2"/>
          <w:sz w:val="32"/>
          <w:u w:val="thick"/>
        </w:rPr>
        <w:t>of</w:t>
      </w:r>
      <w:r>
        <w:rPr>
          <w:b/>
          <w:spacing w:val="-2"/>
          <w:sz w:val="32"/>
          <w:u w:val="thick"/>
        </w:rPr>
        <w:t xml:space="preserve"> </w:t>
      </w:r>
      <w:r>
        <w:rPr>
          <w:b/>
          <w:spacing w:val="-2"/>
          <w:sz w:val="32"/>
          <w:u w:val="thick"/>
        </w:rPr>
        <w:t>Contents</w:t>
      </w:r>
    </w:p>
    <w:p>
      <w:pPr>
        <w:pStyle w:val="style66"/>
        <w:rPr>
          <w:b/>
          <w:sz w:val="20"/>
        </w:rPr>
      </w:pPr>
    </w:p>
    <w:p>
      <w:pPr>
        <w:pStyle w:val="style66"/>
        <w:rPr>
          <w:b/>
          <w:sz w:val="20"/>
        </w:rPr>
      </w:pPr>
    </w:p>
    <w:p>
      <w:pPr>
        <w:pStyle w:val="style66"/>
        <w:rPr>
          <w:b/>
          <w:sz w:val="20"/>
        </w:rPr>
      </w:pPr>
    </w:p>
    <w:p>
      <w:pPr>
        <w:pStyle w:val="style66"/>
        <w:spacing w:before="18"/>
        <w:rPr>
          <w:b/>
          <w:sz w:val="20"/>
        </w:rPr>
      </w:pPr>
    </w:p>
    <w:tbl>
      <w:tblPr>
        <w:tblW w:w="0" w:type="auto"/>
        <w:tblInd w:w="4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30"/>
        <w:gridCol w:w="4879"/>
        <w:gridCol w:w="2357"/>
      </w:tblGrid>
      <w:tr>
        <w:trPr>
          <w:trHeight w:val="1144" w:hRule="atLeast"/>
        </w:trPr>
        <w:tc>
          <w:tcPr>
            <w:tcW w:w="1330" w:type="dxa"/>
            <w:tcBorders/>
          </w:tcPr>
          <w:p>
            <w:pPr>
              <w:pStyle w:val="style4097"/>
              <w:spacing w:before="5"/>
              <w:ind w:left="119" w:right="204"/>
              <w:rPr>
                <w:rFonts w:ascii="Times New Roman"/>
                <w:b/>
                <w:sz w:val="28"/>
              </w:rPr>
            </w:pPr>
            <w:r>
              <w:rPr>
                <w:rFonts w:ascii="Times New Roman"/>
                <w:b/>
                <w:spacing w:val="-2"/>
                <w:sz w:val="28"/>
              </w:rPr>
              <w:t xml:space="preserve">Chapter </w:t>
            </w:r>
            <w:r>
              <w:rPr>
                <w:rFonts w:ascii="Times New Roman"/>
                <w:b/>
                <w:spacing w:val="-4"/>
                <w:sz w:val="28"/>
              </w:rPr>
              <w:t>No.</w:t>
            </w:r>
          </w:p>
        </w:tc>
        <w:tc>
          <w:tcPr>
            <w:tcW w:w="4879" w:type="dxa"/>
            <w:tcBorders/>
          </w:tcPr>
          <w:p>
            <w:pPr>
              <w:pStyle w:val="style4097"/>
              <w:spacing w:before="274"/>
              <w:ind w:left="1601"/>
              <w:rPr>
                <w:rFonts w:ascii="Times New Roman"/>
                <w:b/>
                <w:sz w:val="28"/>
              </w:rPr>
            </w:pPr>
            <w:r>
              <w:rPr>
                <w:rFonts w:ascii="Times New Roman"/>
                <w:b/>
                <w:sz w:val="28"/>
              </w:rPr>
              <w:t>Chapter</w:t>
            </w:r>
            <w:r>
              <w:rPr>
                <w:rFonts w:ascii="Times New Roman"/>
                <w:b/>
                <w:spacing w:val="-4"/>
                <w:sz w:val="28"/>
              </w:rPr>
              <w:t>Name</w:t>
            </w:r>
          </w:p>
        </w:tc>
        <w:tc>
          <w:tcPr>
            <w:tcW w:w="2357" w:type="dxa"/>
            <w:tcBorders/>
          </w:tcPr>
          <w:p>
            <w:pPr>
              <w:pStyle w:val="style4097"/>
              <w:spacing w:before="5"/>
              <w:ind w:left="133"/>
              <w:rPr>
                <w:rFonts w:ascii="Times New Roman"/>
                <w:b/>
                <w:sz w:val="28"/>
              </w:rPr>
            </w:pPr>
            <w:r>
              <w:rPr>
                <w:rFonts w:ascii="Times New Roman"/>
                <w:b/>
                <w:sz w:val="28"/>
              </w:rPr>
              <w:t>Page</w:t>
            </w:r>
            <w:r>
              <w:rPr>
                <w:rFonts w:ascii="Times New Roman"/>
                <w:b/>
                <w:spacing w:val="-5"/>
                <w:sz w:val="28"/>
              </w:rPr>
              <w:t>No.</w:t>
            </w:r>
          </w:p>
        </w:tc>
      </w:tr>
      <w:tr>
        <w:tblPrEx/>
        <w:trPr>
          <w:trHeight w:val="590" w:hRule="atLeast"/>
        </w:trPr>
        <w:tc>
          <w:tcPr>
            <w:tcW w:w="1330" w:type="dxa"/>
            <w:tcBorders/>
          </w:tcPr>
          <w:p>
            <w:pPr>
              <w:pStyle w:val="style4097"/>
              <w:spacing w:before="7"/>
              <w:ind w:left="119"/>
              <w:rPr>
                <w:rFonts w:ascii="Times New Roman"/>
                <w:b/>
                <w:sz w:val="24"/>
              </w:rPr>
            </w:pPr>
            <w:r>
              <w:rPr>
                <w:rFonts w:ascii="Times New Roman"/>
                <w:b/>
                <w:spacing w:val="-10"/>
                <w:sz w:val="24"/>
              </w:rPr>
              <w:t>1</w:t>
            </w:r>
          </w:p>
        </w:tc>
        <w:tc>
          <w:tcPr>
            <w:tcW w:w="4879" w:type="dxa"/>
            <w:tcBorders/>
          </w:tcPr>
          <w:p>
            <w:pPr>
              <w:pStyle w:val="style4097"/>
              <w:spacing w:before="7"/>
              <w:ind w:left="125"/>
              <w:rPr>
                <w:rFonts w:ascii="Times New Roman"/>
                <w:b/>
                <w:sz w:val="24"/>
              </w:rPr>
            </w:pPr>
            <w:r>
              <w:rPr>
                <w:rFonts w:ascii="Times New Roman"/>
                <w:b/>
                <w:sz w:val="24"/>
              </w:rPr>
              <w:t>Day</w:t>
            </w:r>
            <w:r>
              <w:rPr>
                <w:rFonts w:ascii="Times New Roman"/>
                <w:b/>
                <w:sz w:val="24"/>
              </w:rPr>
              <w:t xml:space="preserve"> </w:t>
            </w:r>
            <w:r>
              <w:rPr>
                <w:rFonts w:ascii="Times New Roman"/>
                <w:b/>
                <w:sz w:val="24"/>
              </w:rPr>
              <w:t>to</w:t>
            </w:r>
            <w:r>
              <w:rPr>
                <w:rFonts w:ascii="Times New Roman"/>
                <w:b/>
                <w:sz w:val="24"/>
              </w:rPr>
              <w:t xml:space="preserve"> </w:t>
            </w:r>
            <w:r>
              <w:rPr>
                <w:rFonts w:ascii="Times New Roman"/>
                <w:b/>
                <w:sz w:val="24"/>
              </w:rPr>
              <w:t>day</w:t>
            </w:r>
            <w:r>
              <w:rPr>
                <w:rFonts w:ascii="Times New Roman"/>
                <w:b/>
                <w:sz w:val="24"/>
              </w:rPr>
              <w:t xml:space="preserve"> </w:t>
            </w:r>
            <w:r>
              <w:rPr>
                <w:rFonts w:ascii="Times New Roman"/>
                <w:b/>
                <w:sz w:val="24"/>
              </w:rPr>
              <w:t>activity</w:t>
            </w:r>
            <w:r>
              <w:rPr>
                <w:rFonts w:ascii="Times New Roman"/>
                <w:b/>
                <w:sz w:val="24"/>
              </w:rPr>
              <w:t xml:space="preserve"> </w:t>
            </w:r>
            <w:r>
              <w:rPr>
                <w:rFonts w:ascii="Times New Roman"/>
                <w:b/>
                <w:sz w:val="24"/>
              </w:rPr>
              <w:t>(student</w:t>
            </w:r>
            <w:r>
              <w:rPr>
                <w:rFonts w:ascii="Times New Roman"/>
                <w:b/>
                <w:sz w:val="24"/>
              </w:rPr>
              <w:t xml:space="preserve"> </w:t>
            </w:r>
            <w:r>
              <w:rPr>
                <w:rFonts w:ascii="Times New Roman"/>
                <w:b/>
                <w:sz w:val="24"/>
              </w:rPr>
              <w:t>diary</w:t>
            </w:r>
            <w:r>
              <w:rPr>
                <w:rFonts w:ascii="Times New Roman"/>
                <w:b/>
                <w:sz w:val="24"/>
              </w:rPr>
              <w:t xml:space="preserve"> </w:t>
            </w:r>
            <w:r>
              <w:rPr>
                <w:rFonts w:ascii="Times New Roman"/>
                <w:b/>
                <w:spacing w:val="-2"/>
                <w:sz w:val="24"/>
              </w:rPr>
              <w:t>extract)</w:t>
            </w:r>
          </w:p>
        </w:tc>
        <w:tc>
          <w:tcPr>
            <w:tcW w:w="2357" w:type="dxa"/>
            <w:tcBorders/>
          </w:tcPr>
          <w:p>
            <w:pPr>
              <w:pStyle w:val="style4097"/>
              <w:spacing w:before="7"/>
              <w:ind w:left="133"/>
              <w:rPr>
                <w:rFonts w:ascii="Times New Roman"/>
                <w:b/>
                <w:sz w:val="24"/>
              </w:rPr>
            </w:pPr>
            <w:r>
              <w:rPr>
                <w:rFonts w:ascii="Times New Roman"/>
                <w:b/>
                <w:spacing w:val="-5"/>
                <w:sz w:val="24"/>
              </w:rPr>
              <w:t>01</w:t>
            </w:r>
          </w:p>
        </w:tc>
      </w:tr>
      <w:tr>
        <w:tblPrEx/>
        <w:trPr>
          <w:trHeight w:val="583" w:hRule="atLeast"/>
        </w:trPr>
        <w:tc>
          <w:tcPr>
            <w:tcW w:w="1330" w:type="dxa"/>
            <w:tcBorders/>
          </w:tcPr>
          <w:p>
            <w:pPr>
              <w:pStyle w:val="style4097"/>
              <w:spacing w:before="6"/>
              <w:ind w:left="119"/>
              <w:rPr>
                <w:rFonts w:ascii="Times New Roman"/>
                <w:b/>
                <w:sz w:val="24"/>
              </w:rPr>
            </w:pPr>
            <w:r>
              <w:rPr>
                <w:rFonts w:ascii="Times New Roman"/>
                <w:b/>
                <w:spacing w:val="-10"/>
                <w:sz w:val="24"/>
              </w:rPr>
              <w:t>2</w:t>
            </w:r>
          </w:p>
        </w:tc>
        <w:tc>
          <w:tcPr>
            <w:tcW w:w="4879" w:type="dxa"/>
            <w:tcBorders/>
          </w:tcPr>
          <w:p>
            <w:pPr>
              <w:pStyle w:val="style4097"/>
              <w:spacing w:before="6"/>
              <w:ind w:left="125"/>
              <w:rPr>
                <w:rFonts w:ascii="Times New Roman"/>
                <w:b/>
                <w:sz w:val="24"/>
              </w:rPr>
            </w:pPr>
            <w:r>
              <w:rPr>
                <w:rFonts w:ascii="Times New Roman"/>
                <w:b/>
                <w:sz w:val="24"/>
              </w:rPr>
              <w:t>Day</w:t>
            </w:r>
            <w:r>
              <w:rPr>
                <w:rFonts w:ascii="Times New Roman"/>
                <w:b/>
                <w:sz w:val="24"/>
              </w:rPr>
              <w:t xml:space="preserve"> </w:t>
            </w:r>
            <w:r>
              <w:rPr>
                <w:rFonts w:ascii="Times New Roman"/>
                <w:b/>
                <w:sz w:val="24"/>
              </w:rPr>
              <w:t>to</w:t>
            </w:r>
            <w:r>
              <w:rPr>
                <w:rFonts w:ascii="Times New Roman"/>
                <w:b/>
                <w:sz w:val="24"/>
              </w:rPr>
              <w:t xml:space="preserve"> </w:t>
            </w:r>
            <w:r>
              <w:rPr>
                <w:rFonts w:ascii="Times New Roman"/>
                <w:b/>
                <w:sz w:val="24"/>
              </w:rPr>
              <w:t>day</w:t>
            </w:r>
            <w:r>
              <w:rPr>
                <w:rFonts w:ascii="Times New Roman"/>
                <w:b/>
                <w:sz w:val="24"/>
              </w:rPr>
              <w:t xml:space="preserve"> </w:t>
            </w:r>
            <w:r>
              <w:rPr>
                <w:rFonts w:ascii="Times New Roman"/>
                <w:b/>
                <w:sz w:val="24"/>
              </w:rPr>
              <w:t>activity(student</w:t>
            </w:r>
            <w:r>
              <w:rPr>
                <w:rFonts w:ascii="Times New Roman"/>
                <w:b/>
                <w:sz w:val="24"/>
              </w:rPr>
              <w:t xml:space="preserve"> </w:t>
            </w:r>
            <w:r>
              <w:rPr>
                <w:rFonts w:ascii="Times New Roman"/>
                <w:b/>
                <w:sz w:val="24"/>
              </w:rPr>
              <w:t>diary</w:t>
            </w:r>
            <w:r>
              <w:rPr>
                <w:rFonts w:ascii="Times New Roman"/>
                <w:b/>
                <w:sz w:val="24"/>
              </w:rPr>
              <w:t xml:space="preserve"> </w:t>
            </w:r>
            <w:r>
              <w:rPr>
                <w:rFonts w:ascii="Times New Roman"/>
                <w:b/>
                <w:spacing w:val="-2"/>
                <w:sz w:val="24"/>
              </w:rPr>
              <w:t>extract)</w:t>
            </w:r>
          </w:p>
        </w:tc>
        <w:tc>
          <w:tcPr>
            <w:tcW w:w="2357" w:type="dxa"/>
            <w:tcBorders/>
          </w:tcPr>
          <w:p>
            <w:pPr>
              <w:pStyle w:val="style4097"/>
              <w:spacing w:before="6"/>
              <w:ind w:left="133"/>
              <w:rPr>
                <w:rFonts w:ascii="Times New Roman"/>
                <w:b/>
                <w:sz w:val="24"/>
              </w:rPr>
            </w:pPr>
            <w:r>
              <w:rPr>
                <w:rFonts w:ascii="Times New Roman"/>
                <w:b/>
                <w:spacing w:val="-5"/>
                <w:sz w:val="24"/>
              </w:rPr>
              <w:t>02</w:t>
            </w:r>
          </w:p>
        </w:tc>
      </w:tr>
      <w:tr>
        <w:tblPrEx/>
        <w:trPr>
          <w:trHeight w:val="699" w:hRule="atLeast"/>
        </w:trPr>
        <w:tc>
          <w:tcPr>
            <w:tcW w:w="1330" w:type="dxa"/>
            <w:tcBorders/>
          </w:tcPr>
          <w:p>
            <w:pPr>
              <w:pStyle w:val="style4097"/>
              <w:spacing w:before="6"/>
              <w:ind w:left="119"/>
              <w:rPr>
                <w:rFonts w:ascii="Times New Roman"/>
                <w:b/>
                <w:sz w:val="24"/>
              </w:rPr>
            </w:pPr>
            <w:r>
              <w:rPr>
                <w:rFonts w:ascii="Times New Roman"/>
                <w:b/>
                <w:spacing w:val="-10"/>
                <w:sz w:val="24"/>
              </w:rPr>
              <w:t>3</w:t>
            </w:r>
          </w:p>
        </w:tc>
        <w:tc>
          <w:tcPr>
            <w:tcW w:w="4879" w:type="dxa"/>
            <w:tcBorders/>
          </w:tcPr>
          <w:p>
            <w:pPr>
              <w:pStyle w:val="style4097"/>
              <w:spacing w:before="6"/>
              <w:ind w:left="125"/>
              <w:rPr>
                <w:rFonts w:ascii="Times New Roman"/>
                <w:b/>
                <w:sz w:val="24"/>
              </w:rPr>
            </w:pPr>
            <w:r>
              <w:rPr>
                <w:rFonts w:ascii="Times New Roman"/>
                <w:b/>
                <w:spacing w:val="-2"/>
                <w:sz w:val="24"/>
              </w:rPr>
              <w:t>Abstract</w:t>
            </w:r>
          </w:p>
        </w:tc>
        <w:tc>
          <w:tcPr>
            <w:tcW w:w="2357" w:type="dxa"/>
            <w:tcBorders/>
          </w:tcPr>
          <w:p>
            <w:pPr>
              <w:pStyle w:val="style4097"/>
              <w:spacing w:before="6"/>
              <w:ind w:left="133"/>
              <w:rPr>
                <w:rFonts w:ascii="Times New Roman"/>
                <w:b/>
                <w:sz w:val="24"/>
              </w:rPr>
            </w:pPr>
            <w:r>
              <w:rPr>
                <w:rFonts w:ascii="Times New Roman"/>
                <w:b/>
                <w:spacing w:val="-5"/>
                <w:sz w:val="24"/>
              </w:rPr>
              <w:t>03</w:t>
            </w:r>
          </w:p>
        </w:tc>
      </w:tr>
      <w:tr>
        <w:tblPrEx/>
        <w:trPr>
          <w:trHeight w:val="590" w:hRule="atLeast"/>
        </w:trPr>
        <w:tc>
          <w:tcPr>
            <w:tcW w:w="1330" w:type="dxa"/>
            <w:tcBorders/>
          </w:tcPr>
          <w:p>
            <w:pPr>
              <w:pStyle w:val="style4097"/>
              <w:spacing w:before="6"/>
              <w:ind w:left="119"/>
              <w:rPr>
                <w:rFonts w:ascii="Times New Roman"/>
                <w:b/>
                <w:sz w:val="24"/>
              </w:rPr>
            </w:pPr>
            <w:r>
              <w:rPr>
                <w:rFonts w:ascii="Times New Roman"/>
                <w:b/>
                <w:spacing w:val="-10"/>
                <w:sz w:val="24"/>
              </w:rPr>
              <w:t>4</w:t>
            </w:r>
          </w:p>
        </w:tc>
        <w:tc>
          <w:tcPr>
            <w:tcW w:w="4879" w:type="dxa"/>
            <w:tcBorders/>
          </w:tcPr>
          <w:p>
            <w:pPr>
              <w:pStyle w:val="style4097"/>
              <w:spacing w:before="6"/>
              <w:ind w:left="125"/>
              <w:rPr>
                <w:rFonts w:ascii="Times New Roman"/>
                <w:b/>
                <w:sz w:val="24"/>
              </w:rPr>
            </w:pPr>
            <w:r>
              <w:rPr>
                <w:rFonts w:ascii="Times New Roman"/>
                <w:b/>
                <w:sz w:val="24"/>
              </w:rPr>
              <w:t>Introduction</w:t>
            </w:r>
            <w:r>
              <w:rPr>
                <w:rFonts w:ascii="Times New Roman"/>
                <w:b/>
                <w:sz w:val="24"/>
              </w:rPr>
              <w:t xml:space="preserve"> </w:t>
            </w:r>
            <w:r>
              <w:rPr>
                <w:rFonts w:ascii="Times New Roman"/>
                <w:b/>
                <w:sz w:val="24"/>
              </w:rPr>
              <w:t>of</w:t>
            </w:r>
            <w:r>
              <w:rPr>
                <w:rFonts w:ascii="Times New Roman"/>
                <w:b/>
                <w:sz w:val="24"/>
              </w:rPr>
              <w:t xml:space="preserve"> </w:t>
            </w:r>
            <w:r>
              <w:rPr>
                <w:rFonts w:ascii="Times New Roman"/>
                <w:b/>
                <w:sz w:val="24"/>
              </w:rPr>
              <w:t>the</w:t>
            </w:r>
            <w:r>
              <w:rPr>
                <w:rFonts w:ascii="Times New Roman"/>
                <w:b/>
                <w:sz w:val="24"/>
              </w:rPr>
              <w:t xml:space="preserve"> </w:t>
            </w:r>
            <w:r>
              <w:rPr>
                <w:rFonts w:ascii="Times New Roman"/>
                <w:b/>
                <w:spacing w:val="-2"/>
                <w:sz w:val="24"/>
              </w:rPr>
              <w:t>project</w:t>
            </w:r>
          </w:p>
        </w:tc>
        <w:tc>
          <w:tcPr>
            <w:tcW w:w="2357" w:type="dxa"/>
            <w:tcBorders/>
          </w:tcPr>
          <w:p>
            <w:pPr>
              <w:pStyle w:val="style4097"/>
              <w:spacing w:before="6"/>
              <w:ind w:left="133"/>
              <w:rPr>
                <w:rFonts w:ascii="Times New Roman"/>
                <w:b/>
                <w:sz w:val="24"/>
              </w:rPr>
            </w:pPr>
            <w:r>
              <w:rPr>
                <w:rFonts w:ascii="Times New Roman"/>
                <w:b/>
                <w:spacing w:val="-2"/>
                <w:sz w:val="24"/>
              </w:rPr>
              <w:t>04-</w:t>
            </w:r>
            <w:r>
              <w:rPr>
                <w:rFonts w:ascii="Times New Roman"/>
                <w:b/>
                <w:spacing w:val="-7"/>
                <w:sz w:val="24"/>
              </w:rPr>
              <w:t>05</w:t>
            </w:r>
          </w:p>
        </w:tc>
      </w:tr>
      <w:tr>
        <w:tblPrEx/>
        <w:trPr>
          <w:trHeight w:val="597" w:hRule="atLeast"/>
        </w:trPr>
        <w:tc>
          <w:tcPr>
            <w:tcW w:w="1330" w:type="dxa"/>
            <w:tcBorders/>
          </w:tcPr>
          <w:p>
            <w:pPr>
              <w:pStyle w:val="style4097"/>
              <w:spacing w:before="6"/>
              <w:ind w:left="119"/>
              <w:rPr>
                <w:rFonts w:ascii="Times New Roman"/>
                <w:b/>
                <w:sz w:val="24"/>
              </w:rPr>
            </w:pPr>
            <w:r>
              <w:rPr>
                <w:rFonts w:ascii="Times New Roman"/>
                <w:b/>
                <w:spacing w:val="-10"/>
                <w:sz w:val="24"/>
              </w:rPr>
              <w:t>5</w:t>
            </w:r>
          </w:p>
        </w:tc>
        <w:tc>
          <w:tcPr>
            <w:tcW w:w="4879" w:type="dxa"/>
            <w:tcBorders/>
          </w:tcPr>
          <w:p>
            <w:pPr>
              <w:pStyle w:val="style4097"/>
              <w:spacing w:before="6"/>
              <w:ind w:left="125"/>
              <w:rPr>
                <w:rFonts w:ascii="Times New Roman"/>
                <w:b/>
                <w:sz w:val="24"/>
              </w:rPr>
            </w:pPr>
            <w:r>
              <w:rPr>
                <w:rFonts w:ascii="Times New Roman"/>
                <w:b/>
                <w:spacing w:val="-2"/>
                <w:sz w:val="24"/>
              </w:rPr>
              <w:t>Description</w:t>
            </w:r>
          </w:p>
        </w:tc>
        <w:tc>
          <w:tcPr>
            <w:tcW w:w="2357" w:type="dxa"/>
            <w:tcBorders/>
          </w:tcPr>
          <w:p>
            <w:pPr>
              <w:pStyle w:val="style4097"/>
              <w:spacing w:before="6"/>
              <w:ind w:left="133"/>
              <w:rPr>
                <w:rFonts w:ascii="Times New Roman"/>
                <w:b/>
                <w:sz w:val="24"/>
              </w:rPr>
            </w:pPr>
            <w:r>
              <w:rPr>
                <w:rFonts w:ascii="Times New Roman"/>
                <w:b/>
                <w:spacing w:val="-2"/>
                <w:sz w:val="24"/>
              </w:rPr>
              <w:t>06-</w:t>
            </w:r>
            <w:r>
              <w:rPr>
                <w:rFonts w:ascii="Times New Roman"/>
                <w:b/>
                <w:spacing w:val="-7"/>
                <w:sz w:val="24"/>
              </w:rPr>
              <w:t>09</w:t>
            </w:r>
          </w:p>
        </w:tc>
      </w:tr>
      <w:tr>
        <w:tblPrEx/>
        <w:trPr>
          <w:trHeight w:val="590" w:hRule="atLeast"/>
        </w:trPr>
        <w:tc>
          <w:tcPr>
            <w:tcW w:w="1330" w:type="dxa"/>
            <w:tcBorders/>
          </w:tcPr>
          <w:p>
            <w:pPr>
              <w:pStyle w:val="style4097"/>
              <w:spacing w:before="6"/>
              <w:ind w:left="119"/>
              <w:rPr>
                <w:rFonts w:ascii="Times New Roman"/>
                <w:b/>
                <w:sz w:val="24"/>
              </w:rPr>
            </w:pPr>
            <w:r>
              <w:rPr>
                <w:rFonts w:ascii="Times New Roman"/>
                <w:b/>
                <w:spacing w:val="-10"/>
                <w:sz w:val="24"/>
              </w:rPr>
              <w:t>6</w:t>
            </w:r>
          </w:p>
        </w:tc>
        <w:tc>
          <w:tcPr>
            <w:tcW w:w="4879" w:type="dxa"/>
            <w:tcBorders/>
          </w:tcPr>
          <w:p>
            <w:pPr>
              <w:pStyle w:val="style4097"/>
              <w:spacing w:before="6"/>
              <w:ind w:left="125"/>
              <w:rPr>
                <w:rFonts w:ascii="Times New Roman"/>
                <w:b/>
                <w:sz w:val="24"/>
              </w:rPr>
            </w:pPr>
            <w:r>
              <w:rPr>
                <w:rFonts w:ascii="Times New Roman"/>
                <w:b/>
                <w:spacing w:val="-2"/>
                <w:sz w:val="24"/>
              </w:rPr>
              <w:t>Algorithm</w:t>
            </w:r>
          </w:p>
        </w:tc>
        <w:tc>
          <w:tcPr>
            <w:tcW w:w="2357" w:type="dxa"/>
            <w:tcBorders/>
          </w:tcPr>
          <w:p>
            <w:pPr>
              <w:pStyle w:val="style4097"/>
              <w:spacing w:before="6"/>
              <w:ind w:left="133"/>
              <w:rPr>
                <w:rFonts w:ascii="Times New Roman"/>
                <w:b/>
                <w:sz w:val="24"/>
              </w:rPr>
            </w:pPr>
            <w:r>
              <w:rPr>
                <w:rFonts w:ascii="Times New Roman"/>
                <w:b/>
                <w:spacing w:val="-2"/>
                <w:sz w:val="24"/>
              </w:rPr>
              <w:t>10-</w:t>
            </w:r>
            <w:r>
              <w:rPr>
                <w:rFonts w:ascii="Times New Roman"/>
                <w:b/>
                <w:spacing w:val="-7"/>
                <w:sz w:val="24"/>
              </w:rPr>
              <w:t>17</w:t>
            </w:r>
          </w:p>
        </w:tc>
      </w:tr>
      <w:tr>
        <w:tblPrEx/>
        <w:trPr>
          <w:trHeight w:val="694" w:hRule="atLeast"/>
        </w:trPr>
        <w:tc>
          <w:tcPr>
            <w:tcW w:w="1330" w:type="dxa"/>
            <w:tcBorders>
              <w:bottom w:val="single" w:sz="6" w:space="0" w:color="000000"/>
            </w:tcBorders>
          </w:tcPr>
          <w:p>
            <w:pPr>
              <w:pStyle w:val="style4097"/>
              <w:spacing w:before="7"/>
              <w:ind w:left="119"/>
              <w:rPr>
                <w:rFonts w:ascii="Times New Roman"/>
                <w:b/>
                <w:sz w:val="24"/>
              </w:rPr>
            </w:pPr>
            <w:r>
              <w:rPr>
                <w:rFonts w:ascii="Times New Roman"/>
                <w:b/>
                <w:spacing w:val="-10"/>
                <w:sz w:val="24"/>
              </w:rPr>
              <w:t>7</w:t>
            </w:r>
          </w:p>
        </w:tc>
        <w:tc>
          <w:tcPr>
            <w:tcW w:w="4879" w:type="dxa"/>
            <w:tcBorders>
              <w:bottom w:val="single" w:sz="6" w:space="0" w:color="000000"/>
            </w:tcBorders>
          </w:tcPr>
          <w:p>
            <w:pPr>
              <w:pStyle w:val="style4097"/>
              <w:spacing w:before="7"/>
              <w:ind w:left="125"/>
              <w:rPr>
                <w:rFonts w:ascii="Times New Roman"/>
                <w:b/>
                <w:sz w:val="24"/>
              </w:rPr>
            </w:pPr>
            <w:r>
              <w:rPr>
                <w:rFonts w:ascii="Times New Roman"/>
                <w:b/>
                <w:spacing w:val="-2"/>
                <w:sz w:val="24"/>
              </w:rPr>
              <w:t>Output</w:t>
            </w:r>
          </w:p>
        </w:tc>
        <w:tc>
          <w:tcPr>
            <w:tcW w:w="2357" w:type="dxa"/>
            <w:tcBorders>
              <w:bottom w:val="single" w:sz="6" w:space="0" w:color="000000"/>
            </w:tcBorders>
          </w:tcPr>
          <w:p>
            <w:pPr>
              <w:pStyle w:val="style4097"/>
              <w:spacing w:before="7"/>
              <w:ind w:left="133"/>
              <w:rPr>
                <w:rFonts w:ascii="Times New Roman"/>
                <w:b/>
                <w:sz w:val="24"/>
              </w:rPr>
            </w:pPr>
            <w:r>
              <w:rPr>
                <w:rFonts w:ascii="Times New Roman"/>
                <w:b/>
                <w:spacing w:val="-2"/>
                <w:sz w:val="24"/>
              </w:rPr>
              <w:t>18-</w:t>
            </w:r>
            <w:r>
              <w:rPr>
                <w:rFonts w:ascii="Times New Roman"/>
                <w:b/>
                <w:spacing w:val="-7"/>
                <w:sz w:val="24"/>
              </w:rPr>
              <w:t>22</w:t>
            </w:r>
          </w:p>
        </w:tc>
      </w:tr>
      <w:tr>
        <w:tblPrEx/>
        <w:trPr>
          <w:trHeight w:val="683" w:hRule="atLeast"/>
        </w:trPr>
        <w:tc>
          <w:tcPr>
            <w:tcW w:w="1330" w:type="dxa"/>
            <w:tcBorders>
              <w:top w:val="single" w:sz="6" w:space="0" w:color="000000"/>
              <w:bottom w:val="single" w:sz="6" w:space="0" w:color="000000"/>
            </w:tcBorders>
          </w:tcPr>
          <w:p>
            <w:pPr>
              <w:pStyle w:val="style4097"/>
              <w:spacing w:before="8"/>
              <w:ind w:left="119"/>
              <w:rPr>
                <w:rFonts w:ascii="Times New Roman"/>
                <w:b/>
                <w:sz w:val="24"/>
              </w:rPr>
            </w:pPr>
            <w:r>
              <w:rPr>
                <w:rFonts w:ascii="Times New Roman"/>
                <w:b/>
                <w:spacing w:val="-10"/>
                <w:sz w:val="24"/>
              </w:rPr>
              <w:t>8</w:t>
            </w:r>
          </w:p>
        </w:tc>
        <w:tc>
          <w:tcPr>
            <w:tcW w:w="4879" w:type="dxa"/>
            <w:tcBorders>
              <w:top w:val="single" w:sz="6" w:space="0" w:color="000000"/>
              <w:bottom w:val="single" w:sz="6" w:space="0" w:color="000000"/>
            </w:tcBorders>
          </w:tcPr>
          <w:p>
            <w:pPr>
              <w:pStyle w:val="style4097"/>
              <w:spacing w:before="8"/>
              <w:ind w:left="125"/>
              <w:rPr>
                <w:rFonts w:ascii="Times New Roman"/>
                <w:b/>
                <w:sz w:val="24"/>
              </w:rPr>
            </w:pPr>
            <w:r>
              <w:rPr>
                <w:rFonts w:ascii="Times New Roman"/>
                <w:b/>
                <w:spacing w:val="-2"/>
                <w:sz w:val="24"/>
              </w:rPr>
              <w:t>Conclusion</w:t>
            </w:r>
          </w:p>
        </w:tc>
        <w:tc>
          <w:tcPr>
            <w:tcW w:w="2357" w:type="dxa"/>
            <w:tcBorders>
              <w:top w:val="single" w:sz="6" w:space="0" w:color="000000"/>
              <w:bottom w:val="single" w:sz="6" w:space="0" w:color="000000"/>
            </w:tcBorders>
          </w:tcPr>
          <w:p>
            <w:pPr>
              <w:pStyle w:val="style4097"/>
              <w:spacing w:before="8"/>
              <w:ind w:left="133"/>
              <w:rPr>
                <w:rFonts w:ascii="Times New Roman"/>
                <w:b/>
                <w:sz w:val="24"/>
              </w:rPr>
            </w:pPr>
            <w:r>
              <w:rPr>
                <w:rFonts w:ascii="Times New Roman"/>
                <w:b/>
                <w:spacing w:val="-5"/>
                <w:sz w:val="24"/>
              </w:rPr>
              <w:t>23</w:t>
            </w:r>
          </w:p>
        </w:tc>
      </w:tr>
      <w:tr>
        <w:tblPrEx/>
        <w:trPr>
          <w:trHeight w:val="682" w:hRule="atLeast"/>
        </w:trPr>
        <w:tc>
          <w:tcPr>
            <w:tcW w:w="1330" w:type="dxa"/>
            <w:tcBorders>
              <w:top w:val="single" w:sz="6" w:space="0" w:color="000000"/>
              <w:bottom w:val="single" w:sz="6" w:space="0" w:color="000000"/>
            </w:tcBorders>
          </w:tcPr>
          <w:p>
            <w:pPr>
              <w:pStyle w:val="style4097"/>
              <w:spacing w:before="6"/>
              <w:ind w:left="119"/>
              <w:rPr>
                <w:rFonts w:ascii="Times New Roman"/>
                <w:b/>
                <w:sz w:val="24"/>
              </w:rPr>
            </w:pPr>
            <w:r>
              <w:rPr>
                <w:rFonts w:ascii="Times New Roman"/>
                <w:b/>
                <w:spacing w:val="-10"/>
                <w:sz w:val="24"/>
              </w:rPr>
              <w:t>9</w:t>
            </w:r>
          </w:p>
        </w:tc>
        <w:tc>
          <w:tcPr>
            <w:tcW w:w="4879" w:type="dxa"/>
            <w:tcBorders>
              <w:top w:val="single" w:sz="6" w:space="0" w:color="000000"/>
              <w:bottom w:val="single" w:sz="6" w:space="0" w:color="000000"/>
            </w:tcBorders>
          </w:tcPr>
          <w:p>
            <w:pPr>
              <w:pStyle w:val="style4097"/>
              <w:spacing w:before="6"/>
              <w:ind w:left="125"/>
              <w:rPr>
                <w:rFonts w:ascii="Times New Roman"/>
                <w:b/>
                <w:sz w:val="24"/>
              </w:rPr>
            </w:pPr>
            <w:r>
              <w:rPr>
                <w:rFonts w:ascii="Times New Roman"/>
                <w:b/>
                <w:spacing w:val="-2"/>
                <w:sz w:val="24"/>
              </w:rPr>
              <w:t>References</w:t>
            </w:r>
          </w:p>
        </w:tc>
        <w:tc>
          <w:tcPr>
            <w:tcW w:w="2357" w:type="dxa"/>
            <w:tcBorders>
              <w:top w:val="single" w:sz="6" w:space="0" w:color="000000"/>
              <w:bottom w:val="single" w:sz="6" w:space="0" w:color="000000"/>
            </w:tcBorders>
          </w:tcPr>
          <w:p>
            <w:pPr>
              <w:pStyle w:val="style4097"/>
              <w:spacing w:before="6"/>
              <w:ind w:left="133"/>
              <w:rPr>
                <w:rFonts w:ascii="Times New Roman"/>
                <w:b/>
                <w:sz w:val="24"/>
              </w:rPr>
            </w:pPr>
            <w:r>
              <w:rPr>
                <w:rFonts w:ascii="Times New Roman"/>
                <w:b/>
                <w:spacing w:val="-5"/>
                <w:sz w:val="24"/>
              </w:rPr>
              <w:t>24</w:t>
            </w:r>
          </w:p>
        </w:tc>
      </w:tr>
    </w:tbl>
    <w:p>
      <w:pPr>
        <w:pStyle w:val="style0"/>
        <w:rPr>
          <w:sz w:val="24"/>
        </w:rPr>
        <w:sectPr>
          <w:pgSz w:w="11930" w:h="16870" w:orient="portrait"/>
          <w:pgMar w:top="1240" w:right="900" w:bottom="280" w:left="98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62"/>
        <w:ind w:left="120"/>
        <w:rPr>
          <w:b/>
          <w:sz w:val="32"/>
        </w:rPr>
      </w:pPr>
      <w:r>
        <w:rPr>
          <w:b/>
          <w:spacing w:val="-2"/>
          <w:sz w:val="32"/>
        </w:rPr>
        <w:t>CHAPTER-</w:t>
      </w:r>
      <w:r>
        <w:rPr>
          <w:b/>
          <w:spacing w:val="-10"/>
          <w:sz w:val="32"/>
        </w:rPr>
        <w:t>1</w:t>
      </w:r>
    </w:p>
    <w:p>
      <w:pPr>
        <w:pStyle w:val="style0"/>
        <w:spacing w:before="260"/>
        <w:ind w:left="264" w:right="145"/>
        <w:jc w:val="center"/>
        <w:rPr>
          <w:b/>
          <w:sz w:val="32"/>
        </w:rPr>
      </w:pPr>
      <w:r>
        <w:rPr>
          <w:b/>
          <w:spacing w:val="-8"/>
          <w:sz w:val="32"/>
        </w:rPr>
        <w:t>DAYTODAYACTIVITIES</w:t>
      </w:r>
    </w:p>
    <w:p>
      <w:pPr>
        <w:pStyle w:val="style66"/>
        <w:rPr>
          <w:b/>
          <w:sz w:val="20"/>
        </w:rPr>
      </w:pPr>
    </w:p>
    <w:p>
      <w:pPr>
        <w:pStyle w:val="style66"/>
        <w:spacing w:before="1"/>
        <w:rPr>
          <w:b/>
          <w:sz w:val="20"/>
        </w:rPr>
      </w:pPr>
      <w:r>
        <w:rPr>
          <w:noProof/>
        </w:rPr>
        <w:drawing>
          <wp:anchor distT="0" distB="0" distL="0" distR="0" simplePos="false" relativeHeight="4" behindDoc="true" locked="false" layoutInCell="true" allowOverlap="true">
            <wp:simplePos x="0" y="0"/>
            <wp:positionH relativeFrom="page">
              <wp:posOffset>457200</wp:posOffset>
            </wp:positionH>
            <wp:positionV relativeFrom="paragraph">
              <wp:posOffset>161999</wp:posOffset>
            </wp:positionV>
            <wp:extent cx="6594269" cy="708278"/>
            <wp:effectExtent l="0" t="0" r="0" b="0"/>
            <wp:wrapTopAndBottom/>
            <wp:docPr id="1028"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
                    <pic:cNvPicPr/>
                  </pic:nvPicPr>
                  <pic:blipFill>
                    <a:blip r:embed="rId4" cstate="print"/>
                    <a:srcRect l="0" t="0" r="0" b="0"/>
                    <a:stretch/>
                  </pic:blipFill>
                  <pic:spPr>
                    <a:xfrm rot="0">
                      <a:off x="0" y="0"/>
                      <a:ext cx="6594269" cy="708278"/>
                    </a:xfrm>
                    <a:prstGeom prst="rect"/>
                  </pic:spPr>
                </pic:pic>
              </a:graphicData>
            </a:graphic>
          </wp:anchor>
        </w:drawing>
      </w:r>
    </w:p>
    <w:p>
      <w:pPr>
        <w:pStyle w:val="style66"/>
        <w:spacing w:before="54"/>
        <w:rPr>
          <w:b/>
        </w:rPr>
      </w:pPr>
    </w:p>
    <w:p>
      <w:pPr>
        <w:pStyle w:val="style0"/>
        <w:ind w:left="219" w:right="364"/>
        <w:jc w:val="center"/>
        <w:rPr>
          <w:rFonts w:ascii="Arial"/>
          <w:b/>
          <w:sz w:val="24"/>
        </w:rPr>
      </w:pPr>
      <w:r>
        <w:rPr>
          <w:rFonts w:ascii="Arial"/>
          <w:b/>
          <w:sz w:val="24"/>
        </w:rPr>
        <w:t>Internship</w:t>
      </w:r>
      <w:r>
        <w:rPr>
          <w:rFonts w:ascii="Arial"/>
          <w:b/>
          <w:sz w:val="24"/>
        </w:rPr>
        <w:t xml:space="preserve"> </w:t>
      </w:r>
      <w:r>
        <w:rPr>
          <w:rFonts w:ascii="Arial"/>
          <w:b/>
          <w:sz w:val="24"/>
        </w:rPr>
        <w:t>Program</w:t>
      </w:r>
      <w:r>
        <w:rPr>
          <w:rFonts w:ascii="Arial"/>
          <w:b/>
          <w:sz w:val="24"/>
        </w:rPr>
        <w:t xml:space="preserve"> </w:t>
      </w:r>
      <w:r>
        <w:rPr>
          <w:rFonts w:ascii="Arial"/>
          <w:b/>
          <w:sz w:val="24"/>
        </w:rPr>
        <w:t>on</w:t>
      </w:r>
      <w:r>
        <w:rPr>
          <w:rFonts w:ascii="Arial"/>
          <w:b/>
          <w:sz w:val="24"/>
        </w:rPr>
        <w:t xml:space="preserve"> </w:t>
      </w:r>
      <w:r>
        <w:rPr>
          <w:rFonts w:ascii="Arial"/>
          <w:b/>
          <w:sz w:val="24"/>
        </w:rPr>
        <w:t>Python for</w:t>
      </w:r>
      <w:r>
        <w:rPr>
          <w:rFonts w:ascii="Arial"/>
          <w:b/>
          <w:sz w:val="24"/>
        </w:rPr>
        <w:t xml:space="preserve"> </w:t>
      </w:r>
      <w:r>
        <w:rPr>
          <w:rFonts w:ascii="Arial"/>
          <w:b/>
          <w:sz w:val="24"/>
        </w:rPr>
        <w:t>BE-3</w:t>
      </w:r>
      <w:r>
        <w:rPr>
          <w:rFonts w:ascii="Arial"/>
          <w:b/>
          <w:position w:val="8"/>
          <w:sz w:val="15"/>
        </w:rPr>
        <w:t>rd</w:t>
      </w:r>
      <w:r>
        <w:rPr>
          <w:rFonts w:ascii="Arial"/>
          <w:b/>
          <w:sz w:val="24"/>
        </w:rPr>
        <w:t>Sem</w:t>
      </w:r>
      <w:r>
        <w:rPr>
          <w:rFonts w:ascii="Arial"/>
          <w:b/>
          <w:sz w:val="24"/>
        </w:rPr>
        <w:t xml:space="preserve"> </w:t>
      </w:r>
      <w:r>
        <w:rPr>
          <w:rFonts w:ascii="Arial"/>
          <w:b/>
          <w:spacing w:val="-2"/>
          <w:sz w:val="24"/>
        </w:rPr>
        <w:t>students</w:t>
      </w:r>
    </w:p>
    <w:p>
      <w:pPr>
        <w:pStyle w:val="style0"/>
        <w:ind w:left="359" w:right="145"/>
        <w:jc w:val="center"/>
        <w:rPr>
          <w:rFonts w:ascii="Arial"/>
          <w:b/>
          <w:sz w:val="24"/>
        </w:rPr>
      </w:pPr>
      <w:r>
        <w:rPr>
          <w:rFonts w:ascii="Arial"/>
          <w:b/>
          <w:sz w:val="24"/>
        </w:rPr>
        <w:t>From</w:t>
      </w:r>
      <w:r>
        <w:rPr>
          <w:rFonts w:ascii="Arial"/>
          <w:b/>
          <w:sz w:val="24"/>
        </w:rPr>
        <w:t xml:space="preserve"> </w:t>
      </w:r>
      <w:r>
        <w:rPr>
          <w:rFonts w:ascii="Arial"/>
          <w:b/>
          <w:sz w:val="24"/>
        </w:rPr>
        <w:t>9</w:t>
      </w:r>
      <w:r>
        <w:rPr>
          <w:rFonts w:ascii="Arial"/>
          <w:b/>
          <w:sz w:val="24"/>
          <w:vertAlign w:val="superscript"/>
        </w:rPr>
        <w:t>th</w:t>
      </w:r>
      <w:r>
        <w:rPr>
          <w:rFonts w:ascii="Arial"/>
          <w:b/>
          <w:sz w:val="24"/>
        </w:rPr>
        <w:t xml:space="preserve"> </w:t>
      </w:r>
      <w:r>
        <w:rPr>
          <w:rFonts w:ascii="Arial"/>
          <w:b/>
          <w:sz w:val="24"/>
        </w:rPr>
        <w:t>September</w:t>
      </w:r>
      <w:r>
        <w:rPr>
          <w:rFonts w:ascii="Arial"/>
          <w:b/>
          <w:sz w:val="24"/>
        </w:rPr>
        <w:t xml:space="preserve"> </w:t>
      </w:r>
      <w:r>
        <w:rPr>
          <w:rFonts w:ascii="Arial"/>
          <w:b/>
          <w:sz w:val="24"/>
        </w:rPr>
        <w:t>to</w:t>
      </w:r>
      <w:r>
        <w:rPr>
          <w:rFonts w:ascii="Arial"/>
          <w:b/>
          <w:sz w:val="24"/>
        </w:rPr>
        <w:t xml:space="preserve"> </w:t>
      </w:r>
      <w:r>
        <w:rPr>
          <w:rFonts w:ascii="Arial"/>
          <w:b/>
          <w:sz w:val="24"/>
        </w:rPr>
        <w:t>28th</w:t>
      </w:r>
      <w:r>
        <w:rPr>
          <w:rFonts w:ascii="Arial"/>
          <w:b/>
          <w:sz w:val="24"/>
        </w:rPr>
        <w:t xml:space="preserve"> </w:t>
      </w:r>
      <w:r>
        <w:rPr>
          <w:rFonts w:ascii="Arial"/>
          <w:b/>
          <w:sz w:val="24"/>
        </w:rPr>
        <w:t>September</w:t>
      </w:r>
      <w:r>
        <w:rPr>
          <w:rFonts w:ascii="Arial"/>
          <w:b/>
          <w:sz w:val="24"/>
        </w:rPr>
        <w:t xml:space="preserve"> </w:t>
      </w:r>
      <w:r>
        <w:rPr>
          <w:rFonts w:ascii="Arial"/>
          <w:b/>
          <w:sz w:val="24"/>
        </w:rPr>
        <w:t>2024</w:t>
      </w:r>
      <w:r>
        <w:rPr>
          <w:rFonts w:ascii="Arial"/>
          <w:b/>
          <w:sz w:val="24"/>
        </w:rPr>
        <w:t xml:space="preserve"> </w:t>
      </w:r>
      <w:r>
        <w:rPr>
          <w:rFonts w:ascii="Arial"/>
          <w:b/>
          <w:sz w:val="24"/>
        </w:rPr>
        <w:t>(During</w:t>
      </w:r>
      <w:r>
        <w:rPr>
          <w:rFonts w:ascii="Arial"/>
          <w:b/>
          <w:sz w:val="24"/>
        </w:rPr>
        <w:t xml:space="preserve"> </w:t>
      </w:r>
      <w:r>
        <w:rPr>
          <w:rFonts w:ascii="Arial"/>
          <w:b/>
          <w:sz w:val="24"/>
        </w:rPr>
        <w:t>3</w:t>
      </w:r>
      <w:r>
        <w:rPr>
          <w:rFonts w:ascii="Arial"/>
          <w:b/>
          <w:position w:val="8"/>
          <w:sz w:val="15"/>
          <w:vertAlign w:val="superscript"/>
        </w:rPr>
        <w:t>rd</w:t>
      </w:r>
      <w:r>
        <w:rPr>
          <w:rFonts w:ascii="Arial"/>
          <w:b/>
          <w:position w:val="8"/>
          <w:sz w:val="15"/>
        </w:rPr>
        <w:t xml:space="preserve"> </w:t>
      </w:r>
      <w:r>
        <w:rPr>
          <w:rFonts w:ascii="Arial"/>
          <w:b/>
          <w:sz w:val="24"/>
        </w:rPr>
        <w:t>semester</w:t>
      </w:r>
      <w:r>
        <w:rPr>
          <w:rFonts w:ascii="Arial"/>
          <w:b/>
          <w:sz w:val="24"/>
        </w:rPr>
        <w:t xml:space="preserve"> </w:t>
      </w:r>
      <w:r>
        <w:rPr>
          <w:rFonts w:ascii="Arial"/>
          <w:b/>
          <w:spacing w:val="-2"/>
          <w:sz w:val="24"/>
        </w:rPr>
        <w:t>vacations).</w:t>
      </w:r>
    </w:p>
    <w:p>
      <w:pPr>
        <w:pStyle w:val="style0"/>
        <w:spacing w:before="255"/>
        <w:ind w:left="364" w:right="145"/>
        <w:jc w:val="center"/>
        <w:rPr>
          <w:rFonts w:ascii="Arial"/>
          <w:b/>
          <w:sz w:val="24"/>
        </w:rPr>
      </w:pPr>
      <w:r>
        <w:rPr>
          <w:rFonts w:ascii="Arial"/>
          <w:b/>
          <w:sz w:val="24"/>
        </w:rPr>
        <w:t>Student</w:t>
      </w:r>
      <w:r>
        <w:rPr>
          <w:rFonts w:ascii="Arial"/>
          <w:b/>
          <w:sz w:val="24"/>
        </w:rPr>
        <w:t xml:space="preserve"> </w:t>
      </w:r>
      <w:r>
        <w:rPr>
          <w:rFonts w:ascii="Arial"/>
          <w:b/>
          <w:sz w:val="24"/>
        </w:rPr>
        <w:t>Name:</w:t>
      </w:r>
      <w:r>
        <w:rPr>
          <w:rFonts w:ascii="Arial"/>
          <w:b/>
          <w:sz w:val="24"/>
          <w:lang w:val="en-US"/>
        </w:rPr>
        <w:t xml:space="preserve"> J. Nitya</w:t>
      </w:r>
      <w:r>
        <w:rPr>
          <w:rFonts w:ascii="Arial"/>
          <w:b/>
          <w:sz w:val="24"/>
        </w:rPr>
        <w:t xml:space="preserve"> </w:t>
      </w:r>
      <w:r>
        <w:rPr>
          <w:rFonts w:ascii="Arial"/>
          <w:b/>
          <w:sz w:val="24"/>
        </w:rPr>
        <w:t>USN</w:t>
      </w:r>
      <w:r>
        <w:rPr>
          <w:rFonts w:ascii="Arial"/>
          <w:b/>
          <w:sz w:val="24"/>
        </w:rPr>
        <w:t xml:space="preserve"> </w:t>
      </w:r>
      <w:r>
        <w:rPr>
          <w:rFonts w:ascii="Arial"/>
          <w:b/>
          <w:sz w:val="24"/>
        </w:rPr>
        <w:t xml:space="preserve">No: </w:t>
      </w:r>
      <w:r>
        <w:rPr>
          <w:rFonts w:ascii="Arial"/>
          <w:b/>
          <w:sz w:val="24"/>
          <w:u w:val="thick"/>
        </w:rPr>
        <w:t>3BR23CD</w:t>
      </w:r>
      <w:r>
        <w:rPr>
          <w:rFonts w:ascii="Arial"/>
          <w:b/>
          <w:sz w:val="24"/>
          <w:u w:val="thick"/>
          <w:lang w:val="en-US"/>
        </w:rPr>
        <w:t xml:space="preserve">032 </w:t>
      </w:r>
      <w:r>
        <w:rPr>
          <w:rFonts w:ascii="Arial"/>
          <w:b/>
          <w:sz w:val="24"/>
        </w:rPr>
        <w:t>Branch:</w:t>
      </w:r>
      <w:r>
        <w:rPr>
          <w:rFonts w:ascii="Arial"/>
          <w:b/>
          <w:sz w:val="24"/>
          <w:u w:val="thick"/>
        </w:rPr>
        <w:t>CSE-</w:t>
      </w:r>
      <w:r>
        <w:rPr>
          <w:rFonts w:ascii="Arial"/>
          <w:b/>
          <w:spacing w:val="-5"/>
          <w:sz w:val="24"/>
          <w:u w:val="thick"/>
        </w:rPr>
        <w:t>DS</w:t>
      </w:r>
    </w:p>
    <w:p>
      <w:pPr>
        <w:pStyle w:val="style66"/>
        <w:rPr>
          <w:rFonts w:ascii="Arial"/>
          <w:b/>
          <w:sz w:val="1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5"/>
        <w:gridCol w:w="1677"/>
        <w:gridCol w:w="6234"/>
        <w:gridCol w:w="1672"/>
      </w:tblGrid>
      <w:tr>
        <w:trPr>
          <w:trHeight w:val="337" w:hRule="atLeast"/>
        </w:trPr>
        <w:tc>
          <w:tcPr>
            <w:tcW w:w="10588" w:type="dxa"/>
            <w:gridSpan w:val="4"/>
            <w:tcBorders/>
            <w:shd w:val="clear" w:color="auto" w:fill="953634"/>
          </w:tcPr>
          <w:p>
            <w:pPr>
              <w:pStyle w:val="style4097"/>
              <w:spacing w:before="26"/>
              <w:ind w:left="378"/>
              <w:jc w:val="center"/>
              <w:rPr>
                <w:rFonts w:ascii="Cambria"/>
                <w:b/>
                <w:sz w:val="24"/>
              </w:rPr>
            </w:pPr>
            <w:r>
              <w:rPr>
                <w:rFonts w:ascii="Cambria"/>
                <w:b/>
                <w:color w:val="ffffff"/>
                <w:sz w:val="24"/>
                <w:u w:val="single" w:color="ffffff"/>
              </w:rPr>
              <w:t>INDEX</w:t>
            </w:r>
            <w:r>
              <w:rPr>
                <w:rFonts w:ascii="Cambria"/>
                <w:b/>
                <w:color w:val="ffffff"/>
                <w:spacing w:val="-4"/>
                <w:sz w:val="24"/>
                <w:u w:val="single" w:color="ffffff"/>
              </w:rPr>
              <w:t>PAGE</w:t>
            </w:r>
          </w:p>
        </w:tc>
      </w:tr>
      <w:tr>
        <w:tblPrEx/>
        <w:trPr>
          <w:trHeight w:val="863" w:hRule="atLeast"/>
        </w:trPr>
        <w:tc>
          <w:tcPr>
            <w:tcW w:w="1005" w:type="dxa"/>
            <w:tcBorders/>
            <w:shd w:val="clear" w:color="auto" w:fill="953634"/>
          </w:tcPr>
          <w:p>
            <w:pPr>
              <w:pStyle w:val="style4097"/>
              <w:spacing w:before="15"/>
              <w:rPr>
                <w:b/>
                <w:sz w:val="24"/>
              </w:rPr>
            </w:pPr>
          </w:p>
          <w:p>
            <w:pPr>
              <w:pStyle w:val="style4097"/>
              <w:ind w:right="90"/>
              <w:jc w:val="right"/>
              <w:rPr>
                <w:rFonts w:ascii="Cambria"/>
                <w:b/>
                <w:sz w:val="24"/>
              </w:rPr>
            </w:pPr>
            <w:r>
              <w:rPr>
                <w:rFonts w:ascii="Cambria"/>
                <w:b/>
                <w:color w:val="ffffff"/>
                <w:spacing w:val="-5"/>
                <w:sz w:val="24"/>
              </w:rPr>
              <w:t>Day</w:t>
            </w:r>
          </w:p>
        </w:tc>
        <w:tc>
          <w:tcPr>
            <w:tcW w:w="1677" w:type="dxa"/>
            <w:tcBorders/>
            <w:shd w:val="clear" w:color="auto" w:fill="953634"/>
          </w:tcPr>
          <w:p>
            <w:pPr>
              <w:pStyle w:val="style4097"/>
              <w:spacing w:before="15"/>
              <w:rPr>
                <w:b/>
                <w:sz w:val="24"/>
              </w:rPr>
            </w:pPr>
          </w:p>
          <w:p>
            <w:pPr>
              <w:pStyle w:val="style4097"/>
              <w:ind w:left="380"/>
              <w:jc w:val="center"/>
              <w:rPr>
                <w:rFonts w:ascii="Cambria"/>
                <w:b/>
                <w:sz w:val="24"/>
              </w:rPr>
            </w:pPr>
            <w:r>
              <w:rPr>
                <w:rFonts w:ascii="Cambria"/>
                <w:b/>
                <w:color w:val="ffffff"/>
                <w:spacing w:val="-4"/>
                <w:sz w:val="24"/>
              </w:rPr>
              <w:t>Date</w:t>
            </w:r>
          </w:p>
        </w:tc>
        <w:tc>
          <w:tcPr>
            <w:tcW w:w="6234" w:type="dxa"/>
            <w:tcBorders/>
            <w:shd w:val="clear" w:color="auto" w:fill="953634"/>
          </w:tcPr>
          <w:p>
            <w:pPr>
              <w:pStyle w:val="style4097"/>
              <w:spacing w:before="15"/>
              <w:rPr>
                <w:b/>
                <w:sz w:val="24"/>
              </w:rPr>
            </w:pPr>
          </w:p>
          <w:p>
            <w:pPr>
              <w:pStyle w:val="style4097"/>
              <w:ind w:left="456" w:right="80"/>
              <w:jc w:val="center"/>
              <w:rPr>
                <w:rFonts w:ascii="Cambria"/>
                <w:b/>
                <w:sz w:val="24"/>
              </w:rPr>
            </w:pPr>
            <w:r>
              <w:rPr>
                <w:rFonts w:ascii="Cambria"/>
                <w:b/>
                <w:color w:val="ffffff"/>
                <w:sz w:val="24"/>
              </w:rPr>
              <w:t>Content</w:t>
            </w:r>
            <w:r>
              <w:rPr>
                <w:rFonts w:ascii="Cambria"/>
                <w:b/>
                <w:color w:val="ffffff"/>
                <w:spacing w:val="-2"/>
                <w:sz w:val="24"/>
              </w:rPr>
              <w:t>Covered</w:t>
            </w:r>
          </w:p>
        </w:tc>
        <w:tc>
          <w:tcPr>
            <w:tcW w:w="1672" w:type="dxa"/>
            <w:tcBorders/>
            <w:shd w:val="clear" w:color="auto" w:fill="953634"/>
          </w:tcPr>
          <w:p>
            <w:pPr>
              <w:pStyle w:val="style4097"/>
              <w:spacing w:before="2" w:lineRule="auto" w:line="237"/>
              <w:ind w:left="421" w:right="43"/>
              <w:jc w:val="center"/>
              <w:rPr>
                <w:rFonts w:ascii="Cambria"/>
                <w:b/>
                <w:sz w:val="18"/>
              </w:rPr>
            </w:pPr>
            <w:r>
              <w:rPr>
                <w:rFonts w:ascii="Cambria"/>
                <w:b/>
                <w:color w:val="ffffff"/>
                <w:spacing w:val="-2"/>
                <w:sz w:val="18"/>
              </w:rPr>
              <w:t>Signatureof</w:t>
            </w:r>
            <w:r>
              <w:rPr>
                <w:rFonts w:ascii="Cambria"/>
                <w:b/>
                <w:color w:val="ffffff"/>
                <w:spacing w:val="-4"/>
                <w:sz w:val="18"/>
              </w:rPr>
              <w:t>the</w:t>
            </w:r>
          </w:p>
          <w:p>
            <w:pPr>
              <w:pStyle w:val="style4097"/>
              <w:spacing w:before="2" w:lineRule="atLeast" w:line="210"/>
              <w:ind w:left="425" w:right="43"/>
              <w:jc w:val="center"/>
              <w:rPr>
                <w:rFonts w:ascii="Cambria"/>
                <w:b/>
                <w:sz w:val="18"/>
              </w:rPr>
            </w:pPr>
            <w:r>
              <w:rPr>
                <w:rFonts w:ascii="Cambria"/>
                <w:b/>
                <w:color w:val="ffffff"/>
                <w:sz w:val="18"/>
              </w:rPr>
              <w:t>facultyin-</w:t>
            </w:r>
            <w:r>
              <w:rPr>
                <w:rFonts w:ascii="Cambria"/>
                <w:b/>
                <w:color w:val="ffffff"/>
                <w:spacing w:val="-2"/>
                <w:sz w:val="18"/>
              </w:rPr>
              <w:t>charge</w:t>
            </w:r>
          </w:p>
        </w:tc>
      </w:tr>
      <w:tr>
        <w:tblPrEx/>
        <w:trPr>
          <w:trHeight w:val="1288" w:hRule="atLeast"/>
        </w:trPr>
        <w:tc>
          <w:tcPr>
            <w:tcW w:w="1005" w:type="dxa"/>
            <w:tcBorders/>
          </w:tcPr>
          <w:p>
            <w:pPr>
              <w:pStyle w:val="style4097"/>
              <w:spacing w:before="159"/>
              <w:rPr>
                <w:b/>
                <w:sz w:val="28"/>
              </w:rPr>
            </w:pPr>
          </w:p>
          <w:p>
            <w:pPr>
              <w:pStyle w:val="style4097"/>
              <w:ind w:right="222"/>
              <w:jc w:val="right"/>
              <w:rPr>
                <w:b/>
                <w:sz w:val="28"/>
              </w:rPr>
            </w:pPr>
            <w:r>
              <w:rPr>
                <w:b/>
                <w:spacing w:val="-10"/>
                <w:sz w:val="28"/>
              </w:rPr>
              <w:t>1</w:t>
            </w:r>
          </w:p>
        </w:tc>
        <w:tc>
          <w:tcPr>
            <w:tcW w:w="1677" w:type="dxa"/>
            <w:tcBorders/>
          </w:tcPr>
          <w:p>
            <w:pPr>
              <w:pStyle w:val="style4097"/>
              <w:spacing w:before="159"/>
              <w:rPr>
                <w:b/>
                <w:sz w:val="28"/>
              </w:rPr>
            </w:pPr>
          </w:p>
          <w:p>
            <w:pPr>
              <w:pStyle w:val="style4097"/>
              <w:ind w:left="380"/>
              <w:jc w:val="center"/>
              <w:rPr>
                <w:b/>
                <w:sz w:val="28"/>
              </w:rPr>
            </w:pPr>
            <w:r>
              <w:rPr>
                <w:b/>
                <w:spacing w:val="-2"/>
                <w:sz w:val="28"/>
              </w:rPr>
              <w:t>09.09.24</w:t>
            </w:r>
          </w:p>
        </w:tc>
        <w:tc>
          <w:tcPr>
            <w:tcW w:w="6234" w:type="dxa"/>
            <w:tcBorders/>
          </w:tcPr>
          <w:p>
            <w:pPr>
              <w:pStyle w:val="style4097"/>
              <w:ind w:left="1013" w:right="625" w:hanging="8"/>
              <w:jc w:val="center"/>
              <w:rPr>
                <w:b/>
                <w:sz w:val="28"/>
              </w:rPr>
            </w:pPr>
            <w:r>
              <w:rPr>
                <w:b/>
                <w:sz w:val="28"/>
              </w:rPr>
              <w:t>Introduction to Python, Setup &amp; Installation,FirstPythonProgram, Variables, Data Types,</w:t>
            </w:r>
          </w:p>
          <w:p>
            <w:pPr>
              <w:pStyle w:val="style4097"/>
              <w:spacing w:lineRule="exact" w:line="303"/>
              <w:ind w:left="456" w:right="158"/>
              <w:jc w:val="center"/>
              <w:rPr>
                <w:b/>
                <w:sz w:val="28"/>
              </w:rPr>
            </w:pPr>
            <w:r>
              <w:rPr>
                <w:b/>
                <w:sz w:val="28"/>
              </w:rPr>
              <w:t>andBasic</w:t>
            </w:r>
            <w:r>
              <w:rPr>
                <w:b/>
                <w:spacing w:val="-5"/>
                <w:sz w:val="28"/>
              </w:rPr>
              <w:t>I/O</w:t>
            </w:r>
          </w:p>
        </w:tc>
        <w:tc>
          <w:tcPr>
            <w:tcW w:w="1672" w:type="dxa"/>
            <w:tcBorders/>
          </w:tcPr>
          <w:p>
            <w:pPr>
              <w:pStyle w:val="style4097"/>
              <w:rPr>
                <w:rFonts w:ascii="Times New Roman"/>
                <w:sz w:val="26"/>
              </w:rPr>
            </w:pPr>
          </w:p>
        </w:tc>
      </w:tr>
      <w:tr>
        <w:tblPrEx/>
        <w:trPr>
          <w:trHeight w:val="643" w:hRule="atLeast"/>
        </w:trPr>
        <w:tc>
          <w:tcPr>
            <w:tcW w:w="1005" w:type="dxa"/>
            <w:tcBorders/>
          </w:tcPr>
          <w:p>
            <w:pPr>
              <w:pStyle w:val="style4097"/>
              <w:spacing w:before="160"/>
              <w:ind w:right="222"/>
              <w:jc w:val="right"/>
              <w:rPr>
                <w:b/>
                <w:sz w:val="28"/>
              </w:rPr>
            </w:pPr>
            <w:r>
              <w:rPr>
                <w:b/>
                <w:spacing w:val="-10"/>
                <w:sz w:val="28"/>
              </w:rPr>
              <w:t>2</w:t>
            </w:r>
          </w:p>
        </w:tc>
        <w:tc>
          <w:tcPr>
            <w:tcW w:w="1677" w:type="dxa"/>
            <w:tcBorders/>
          </w:tcPr>
          <w:p>
            <w:pPr>
              <w:pStyle w:val="style4097"/>
              <w:spacing w:before="160"/>
              <w:ind w:left="380" w:right="2"/>
              <w:jc w:val="center"/>
              <w:rPr>
                <w:b/>
                <w:sz w:val="28"/>
              </w:rPr>
            </w:pPr>
            <w:r>
              <w:rPr>
                <w:b/>
                <w:spacing w:val="-2"/>
                <w:sz w:val="28"/>
              </w:rPr>
              <w:t>10.09.24</w:t>
            </w:r>
          </w:p>
        </w:tc>
        <w:tc>
          <w:tcPr>
            <w:tcW w:w="6234" w:type="dxa"/>
            <w:tcBorders/>
          </w:tcPr>
          <w:p>
            <w:pPr>
              <w:pStyle w:val="style4097"/>
              <w:spacing w:lineRule="exact" w:line="322"/>
              <w:ind w:left="1738" w:hanging="668"/>
              <w:rPr>
                <w:b/>
                <w:sz w:val="28"/>
              </w:rPr>
            </w:pPr>
            <w:r>
              <w:rPr>
                <w:b/>
                <w:sz w:val="28"/>
              </w:rPr>
              <w:t>Control</w:t>
            </w:r>
            <w:r>
              <w:rPr>
                <w:b/>
                <w:sz w:val="28"/>
              </w:rPr>
              <w:t xml:space="preserve"> </w:t>
            </w:r>
            <w:r>
              <w:rPr>
                <w:b/>
                <w:sz w:val="28"/>
              </w:rPr>
              <w:t>Structures:</w:t>
            </w:r>
            <w:r>
              <w:rPr>
                <w:b/>
                <w:sz w:val="28"/>
              </w:rPr>
              <w:t xml:space="preserve"> </w:t>
            </w:r>
            <w:r>
              <w:rPr>
                <w:b/>
                <w:sz w:val="28"/>
              </w:rPr>
              <w:t>If-else,</w:t>
            </w:r>
            <w:r>
              <w:rPr>
                <w:b/>
                <w:sz w:val="28"/>
              </w:rPr>
              <w:t xml:space="preserve"> </w:t>
            </w:r>
            <w:r>
              <w:rPr>
                <w:b/>
                <w:sz w:val="28"/>
              </w:rPr>
              <w:t>Loops, Functions and Modules</w:t>
            </w:r>
          </w:p>
        </w:tc>
        <w:tc>
          <w:tcPr>
            <w:tcW w:w="1672" w:type="dxa"/>
            <w:tcBorders/>
          </w:tcPr>
          <w:p>
            <w:pPr>
              <w:pStyle w:val="style4097"/>
              <w:rPr>
                <w:rFonts w:ascii="Times New Roman"/>
                <w:sz w:val="26"/>
              </w:rPr>
            </w:pPr>
          </w:p>
        </w:tc>
      </w:tr>
      <w:tr>
        <w:tblPrEx/>
        <w:trPr>
          <w:trHeight w:val="643" w:hRule="atLeast"/>
        </w:trPr>
        <w:tc>
          <w:tcPr>
            <w:tcW w:w="1005" w:type="dxa"/>
            <w:tcBorders/>
          </w:tcPr>
          <w:p>
            <w:pPr>
              <w:pStyle w:val="style4097"/>
              <w:spacing w:before="160"/>
              <w:ind w:right="222"/>
              <w:jc w:val="right"/>
              <w:rPr>
                <w:b/>
                <w:sz w:val="28"/>
              </w:rPr>
            </w:pPr>
            <w:r>
              <w:rPr>
                <w:b/>
                <w:spacing w:val="-10"/>
                <w:sz w:val="28"/>
              </w:rPr>
              <w:t>3</w:t>
            </w:r>
          </w:p>
        </w:tc>
        <w:tc>
          <w:tcPr>
            <w:tcW w:w="1677" w:type="dxa"/>
            <w:tcBorders/>
          </w:tcPr>
          <w:p>
            <w:pPr>
              <w:pStyle w:val="style4097"/>
              <w:spacing w:before="160"/>
              <w:ind w:left="380"/>
              <w:jc w:val="center"/>
              <w:rPr>
                <w:b/>
                <w:sz w:val="28"/>
              </w:rPr>
            </w:pPr>
            <w:r>
              <w:rPr>
                <w:b/>
                <w:spacing w:val="-2"/>
                <w:sz w:val="28"/>
              </w:rPr>
              <w:t>11.09.24</w:t>
            </w:r>
          </w:p>
        </w:tc>
        <w:tc>
          <w:tcPr>
            <w:tcW w:w="6234" w:type="dxa"/>
            <w:tcBorders/>
          </w:tcPr>
          <w:p>
            <w:pPr>
              <w:pStyle w:val="style4097"/>
              <w:spacing w:lineRule="exact" w:line="322"/>
              <w:ind w:left="2664" w:hanging="1700"/>
              <w:rPr>
                <w:b/>
                <w:sz w:val="28"/>
              </w:rPr>
            </w:pPr>
            <w:r>
              <w:rPr>
                <w:b/>
                <w:sz w:val="28"/>
              </w:rPr>
              <w:t>Lists,Tuples,and</w:t>
            </w:r>
            <w:r>
              <w:rPr>
                <w:b/>
                <w:sz w:val="28"/>
              </w:rPr>
              <w:t xml:space="preserve"> </w:t>
            </w:r>
            <w:r>
              <w:rPr>
                <w:b/>
                <w:sz w:val="28"/>
              </w:rPr>
              <w:t xml:space="preserve">Dictionaries,File </w:t>
            </w:r>
            <w:r>
              <w:rPr>
                <w:b/>
                <w:spacing w:val="-2"/>
                <w:sz w:val="28"/>
              </w:rPr>
              <w:t>Handling</w:t>
            </w:r>
          </w:p>
        </w:tc>
        <w:tc>
          <w:tcPr>
            <w:tcW w:w="1672" w:type="dxa"/>
            <w:tcBorders/>
          </w:tcPr>
          <w:p>
            <w:pPr>
              <w:pStyle w:val="style4097"/>
              <w:rPr>
                <w:rFonts w:ascii="Times New Roman"/>
                <w:sz w:val="26"/>
              </w:rPr>
            </w:pPr>
          </w:p>
        </w:tc>
      </w:tr>
      <w:tr>
        <w:tblPrEx/>
        <w:trPr>
          <w:trHeight w:val="643" w:hRule="atLeast"/>
        </w:trPr>
        <w:tc>
          <w:tcPr>
            <w:tcW w:w="1005" w:type="dxa"/>
            <w:tcBorders/>
          </w:tcPr>
          <w:p>
            <w:pPr>
              <w:pStyle w:val="style4097"/>
              <w:spacing w:before="159"/>
              <w:ind w:right="222"/>
              <w:jc w:val="right"/>
              <w:rPr>
                <w:b/>
                <w:sz w:val="28"/>
              </w:rPr>
            </w:pPr>
            <w:r>
              <w:rPr>
                <w:b/>
                <w:spacing w:val="-10"/>
                <w:sz w:val="28"/>
              </w:rPr>
              <w:t>4</w:t>
            </w:r>
          </w:p>
        </w:tc>
        <w:tc>
          <w:tcPr>
            <w:tcW w:w="1677" w:type="dxa"/>
            <w:tcBorders/>
          </w:tcPr>
          <w:p>
            <w:pPr>
              <w:pStyle w:val="style4097"/>
              <w:spacing w:before="159"/>
              <w:ind w:left="380" w:right="2"/>
              <w:jc w:val="center"/>
              <w:rPr>
                <w:b/>
                <w:sz w:val="28"/>
              </w:rPr>
            </w:pPr>
            <w:r>
              <w:rPr>
                <w:b/>
                <w:spacing w:val="-2"/>
                <w:sz w:val="28"/>
              </w:rPr>
              <w:t>12.09.24</w:t>
            </w:r>
          </w:p>
        </w:tc>
        <w:tc>
          <w:tcPr>
            <w:tcW w:w="6234" w:type="dxa"/>
            <w:tcBorders/>
          </w:tcPr>
          <w:p>
            <w:pPr>
              <w:pStyle w:val="style4097"/>
              <w:spacing w:lineRule="exact" w:line="320"/>
              <w:ind w:left="2311" w:hanging="1832"/>
              <w:rPr>
                <w:b/>
                <w:sz w:val="28"/>
              </w:rPr>
            </w:pPr>
            <w:r>
              <w:rPr>
                <w:b/>
                <w:sz w:val="28"/>
              </w:rPr>
              <w:t>Exception</w:t>
            </w:r>
            <w:r>
              <w:rPr>
                <w:b/>
                <w:sz w:val="28"/>
              </w:rPr>
              <w:t xml:space="preserve"> </w:t>
            </w:r>
            <w:r>
              <w:rPr>
                <w:b/>
                <w:sz w:val="28"/>
              </w:rPr>
              <w:t>Handling,Practice</w:t>
            </w:r>
            <w:r>
              <w:rPr>
                <w:b/>
                <w:sz w:val="28"/>
              </w:rPr>
              <w:t xml:space="preserve"> </w:t>
            </w:r>
            <w:r>
              <w:rPr>
                <w:b/>
                <w:sz w:val="28"/>
              </w:rPr>
              <w:t>exercises</w:t>
            </w:r>
            <w:r>
              <w:rPr>
                <w:b/>
                <w:sz w:val="28"/>
              </w:rPr>
              <w:t xml:space="preserve"> </w:t>
            </w:r>
            <w:r>
              <w:rPr>
                <w:b/>
                <w:sz w:val="28"/>
              </w:rPr>
              <w:t>on Python basics</w:t>
            </w:r>
          </w:p>
        </w:tc>
        <w:tc>
          <w:tcPr>
            <w:tcW w:w="1672" w:type="dxa"/>
            <w:tcBorders/>
          </w:tcPr>
          <w:p>
            <w:pPr>
              <w:pStyle w:val="style4097"/>
              <w:rPr>
                <w:rFonts w:ascii="Times New Roman"/>
                <w:sz w:val="26"/>
              </w:rPr>
            </w:pPr>
          </w:p>
        </w:tc>
      </w:tr>
      <w:tr>
        <w:tblPrEx/>
        <w:trPr>
          <w:trHeight w:val="644" w:hRule="atLeast"/>
        </w:trPr>
        <w:tc>
          <w:tcPr>
            <w:tcW w:w="1005" w:type="dxa"/>
            <w:tcBorders/>
          </w:tcPr>
          <w:p>
            <w:pPr>
              <w:pStyle w:val="style4097"/>
              <w:spacing w:before="160"/>
              <w:ind w:right="222"/>
              <w:jc w:val="right"/>
              <w:rPr>
                <w:b/>
                <w:sz w:val="28"/>
              </w:rPr>
            </w:pPr>
            <w:r>
              <w:rPr>
                <w:b/>
                <w:spacing w:val="-10"/>
                <w:sz w:val="28"/>
              </w:rPr>
              <w:t>5</w:t>
            </w:r>
          </w:p>
        </w:tc>
        <w:tc>
          <w:tcPr>
            <w:tcW w:w="1677" w:type="dxa"/>
            <w:tcBorders/>
          </w:tcPr>
          <w:p>
            <w:pPr>
              <w:pStyle w:val="style4097"/>
              <w:spacing w:before="160"/>
              <w:ind w:left="380" w:right="2"/>
              <w:jc w:val="center"/>
              <w:rPr>
                <w:b/>
                <w:sz w:val="28"/>
              </w:rPr>
            </w:pPr>
            <w:r>
              <w:rPr>
                <w:b/>
                <w:spacing w:val="-2"/>
                <w:sz w:val="28"/>
              </w:rPr>
              <w:t>13.09.24</w:t>
            </w:r>
          </w:p>
        </w:tc>
        <w:tc>
          <w:tcPr>
            <w:tcW w:w="6234" w:type="dxa"/>
            <w:tcBorders/>
          </w:tcPr>
          <w:p>
            <w:pPr>
              <w:pStyle w:val="style4097"/>
              <w:spacing w:lineRule="exact" w:line="322"/>
              <w:ind w:left="2786" w:right="625" w:hanging="1707"/>
              <w:rPr>
                <w:b/>
                <w:sz w:val="28"/>
              </w:rPr>
            </w:pPr>
            <w:r>
              <w:rPr>
                <w:b/>
                <w:sz w:val="28"/>
              </w:rPr>
              <w:t>Introduction</w:t>
            </w:r>
            <w:r>
              <w:rPr>
                <w:b/>
                <w:sz w:val="28"/>
              </w:rPr>
              <w:t xml:space="preserve"> </w:t>
            </w:r>
            <w:r>
              <w:rPr>
                <w:b/>
                <w:sz w:val="28"/>
              </w:rPr>
              <w:t>to</w:t>
            </w:r>
            <w:r>
              <w:rPr>
                <w:b/>
                <w:sz w:val="28"/>
              </w:rPr>
              <w:t xml:space="preserve"> </w:t>
            </w:r>
            <w:r>
              <w:rPr>
                <w:b/>
                <w:sz w:val="28"/>
              </w:rPr>
              <w:t xml:space="preserve">OOP,Classes,and </w:t>
            </w:r>
            <w:r>
              <w:rPr>
                <w:b/>
                <w:spacing w:val="-2"/>
                <w:sz w:val="28"/>
              </w:rPr>
              <w:t>Objects</w:t>
            </w:r>
          </w:p>
        </w:tc>
        <w:tc>
          <w:tcPr>
            <w:tcW w:w="1672" w:type="dxa"/>
            <w:tcBorders/>
          </w:tcPr>
          <w:p>
            <w:pPr>
              <w:pStyle w:val="style4097"/>
              <w:rPr>
                <w:rFonts w:ascii="Times New Roman"/>
                <w:sz w:val="26"/>
              </w:rPr>
            </w:pPr>
          </w:p>
        </w:tc>
      </w:tr>
      <w:tr>
        <w:tblPrEx/>
        <w:trPr>
          <w:trHeight w:val="643" w:hRule="atLeast"/>
        </w:trPr>
        <w:tc>
          <w:tcPr>
            <w:tcW w:w="1005" w:type="dxa"/>
            <w:tcBorders/>
          </w:tcPr>
          <w:p>
            <w:pPr>
              <w:pStyle w:val="style4097"/>
              <w:spacing w:before="160"/>
              <w:ind w:right="222"/>
              <w:jc w:val="right"/>
              <w:rPr>
                <w:b/>
                <w:sz w:val="28"/>
              </w:rPr>
            </w:pPr>
            <w:r>
              <w:rPr>
                <w:b/>
                <w:spacing w:val="-10"/>
                <w:sz w:val="28"/>
              </w:rPr>
              <w:t>6</w:t>
            </w:r>
          </w:p>
        </w:tc>
        <w:tc>
          <w:tcPr>
            <w:tcW w:w="1677" w:type="dxa"/>
            <w:tcBorders/>
          </w:tcPr>
          <w:p>
            <w:pPr>
              <w:pStyle w:val="style4097"/>
              <w:spacing w:before="160"/>
              <w:ind w:left="380" w:right="2"/>
              <w:jc w:val="center"/>
              <w:rPr>
                <w:b/>
                <w:sz w:val="28"/>
              </w:rPr>
            </w:pPr>
            <w:r>
              <w:rPr>
                <w:b/>
                <w:spacing w:val="-2"/>
                <w:sz w:val="28"/>
              </w:rPr>
              <w:t>14.09.24</w:t>
            </w:r>
          </w:p>
        </w:tc>
        <w:tc>
          <w:tcPr>
            <w:tcW w:w="6234" w:type="dxa"/>
            <w:tcBorders/>
          </w:tcPr>
          <w:p>
            <w:pPr>
              <w:pStyle w:val="style4097"/>
              <w:spacing w:lineRule="exact" w:line="322"/>
              <w:ind w:left="2342" w:hanging="1133"/>
              <w:rPr>
                <w:b/>
                <w:sz w:val="28"/>
              </w:rPr>
            </w:pPr>
            <w:r>
              <w:rPr>
                <w:b/>
                <w:sz w:val="28"/>
              </w:rPr>
              <w:t xml:space="preserve">Inheritance,Polymorphism,and </w:t>
            </w:r>
            <w:r>
              <w:rPr>
                <w:b/>
                <w:spacing w:val="-2"/>
                <w:sz w:val="28"/>
              </w:rPr>
              <w:t>Encapsulation</w:t>
            </w:r>
          </w:p>
        </w:tc>
        <w:tc>
          <w:tcPr>
            <w:tcW w:w="1672" w:type="dxa"/>
            <w:tcBorders/>
          </w:tcPr>
          <w:p>
            <w:pPr>
              <w:pStyle w:val="style4097"/>
              <w:rPr>
                <w:rFonts w:ascii="Times New Roman"/>
                <w:sz w:val="26"/>
              </w:rPr>
            </w:pPr>
          </w:p>
        </w:tc>
      </w:tr>
      <w:tr>
        <w:tblPrEx/>
        <w:trPr>
          <w:trHeight w:val="606" w:hRule="atLeast"/>
        </w:trPr>
        <w:tc>
          <w:tcPr>
            <w:tcW w:w="1005" w:type="dxa"/>
            <w:tcBorders/>
          </w:tcPr>
          <w:p>
            <w:pPr>
              <w:pStyle w:val="style4097"/>
              <w:spacing w:before="142"/>
              <w:ind w:right="222"/>
              <w:jc w:val="right"/>
              <w:rPr>
                <w:b/>
                <w:sz w:val="28"/>
              </w:rPr>
            </w:pPr>
            <w:r>
              <w:rPr>
                <w:b/>
                <w:spacing w:val="-10"/>
                <w:sz w:val="28"/>
              </w:rPr>
              <w:t>7</w:t>
            </w:r>
          </w:p>
        </w:tc>
        <w:tc>
          <w:tcPr>
            <w:tcW w:w="1677" w:type="dxa"/>
            <w:tcBorders/>
          </w:tcPr>
          <w:p>
            <w:pPr>
              <w:pStyle w:val="style4097"/>
              <w:spacing w:before="142"/>
              <w:ind w:left="380" w:right="2"/>
              <w:jc w:val="center"/>
              <w:rPr>
                <w:b/>
                <w:sz w:val="28"/>
              </w:rPr>
            </w:pPr>
            <w:r>
              <w:rPr>
                <w:b/>
                <w:spacing w:val="-2"/>
                <w:sz w:val="28"/>
              </w:rPr>
              <w:t>15.09.24</w:t>
            </w:r>
          </w:p>
        </w:tc>
        <w:tc>
          <w:tcPr>
            <w:tcW w:w="6234" w:type="dxa"/>
            <w:tcBorders/>
          </w:tcPr>
          <w:p>
            <w:pPr>
              <w:pStyle w:val="style4097"/>
              <w:spacing w:before="142"/>
              <w:ind w:left="456" w:right="156"/>
              <w:jc w:val="center"/>
              <w:rPr>
                <w:b/>
                <w:sz w:val="28"/>
              </w:rPr>
            </w:pPr>
            <w:r>
              <w:rPr>
                <w:b/>
                <w:sz w:val="28"/>
              </w:rPr>
              <w:t>Abstract</w:t>
            </w:r>
            <w:r>
              <w:rPr>
                <w:b/>
                <w:sz w:val="28"/>
              </w:rPr>
              <w:t xml:space="preserve"> </w:t>
            </w:r>
            <w:r>
              <w:rPr>
                <w:b/>
                <w:sz w:val="28"/>
              </w:rPr>
              <w:t>Classes</w:t>
            </w:r>
            <w:r>
              <w:rPr>
                <w:b/>
                <w:sz w:val="28"/>
              </w:rPr>
              <w:t xml:space="preserve"> </w:t>
            </w:r>
            <w:r>
              <w:rPr>
                <w:b/>
                <w:sz w:val="28"/>
              </w:rPr>
              <w:t>and</w:t>
            </w:r>
            <w:r>
              <w:rPr>
                <w:b/>
                <w:sz w:val="28"/>
              </w:rPr>
              <w:t xml:space="preserve"> </w:t>
            </w:r>
            <w:r>
              <w:rPr>
                <w:b/>
                <w:spacing w:val="-2"/>
                <w:sz w:val="28"/>
              </w:rPr>
              <w:t>Interfaces</w:t>
            </w:r>
          </w:p>
        </w:tc>
        <w:tc>
          <w:tcPr>
            <w:tcW w:w="1672" w:type="dxa"/>
            <w:tcBorders/>
          </w:tcPr>
          <w:p>
            <w:pPr>
              <w:pStyle w:val="style4097"/>
              <w:rPr>
                <w:rFonts w:ascii="Times New Roman"/>
                <w:sz w:val="26"/>
              </w:rPr>
            </w:pPr>
          </w:p>
        </w:tc>
      </w:tr>
      <w:tr>
        <w:tblPrEx/>
        <w:trPr>
          <w:trHeight w:val="605" w:hRule="atLeast"/>
        </w:trPr>
        <w:tc>
          <w:tcPr>
            <w:tcW w:w="1005" w:type="dxa"/>
            <w:tcBorders/>
          </w:tcPr>
          <w:p>
            <w:pPr>
              <w:pStyle w:val="style4097"/>
              <w:spacing w:before="142"/>
              <w:ind w:right="222"/>
              <w:jc w:val="right"/>
              <w:rPr>
                <w:b/>
                <w:sz w:val="28"/>
              </w:rPr>
            </w:pPr>
            <w:r>
              <w:rPr>
                <w:b/>
                <w:spacing w:val="-10"/>
                <w:sz w:val="28"/>
              </w:rPr>
              <w:t>8</w:t>
            </w:r>
          </w:p>
        </w:tc>
        <w:tc>
          <w:tcPr>
            <w:tcW w:w="1677" w:type="dxa"/>
            <w:tcBorders/>
          </w:tcPr>
          <w:p>
            <w:pPr>
              <w:pStyle w:val="style4097"/>
              <w:spacing w:before="142"/>
              <w:ind w:left="380" w:right="2"/>
              <w:jc w:val="center"/>
              <w:rPr>
                <w:b/>
                <w:sz w:val="28"/>
              </w:rPr>
            </w:pPr>
            <w:r>
              <w:rPr>
                <w:b/>
                <w:spacing w:val="-2"/>
                <w:sz w:val="28"/>
              </w:rPr>
              <w:t>17</w:t>
            </w:r>
            <w:r>
              <w:rPr>
                <w:b/>
                <w:spacing w:val="-2"/>
                <w:sz w:val="28"/>
              </w:rPr>
              <w:t>.09.24</w:t>
            </w:r>
          </w:p>
        </w:tc>
        <w:tc>
          <w:tcPr>
            <w:tcW w:w="6234" w:type="dxa"/>
            <w:tcBorders/>
          </w:tcPr>
          <w:p>
            <w:pPr>
              <w:pStyle w:val="style4097"/>
              <w:spacing w:before="142"/>
              <w:ind w:left="456" w:right="5"/>
              <w:jc w:val="center"/>
              <w:rPr>
                <w:b/>
                <w:sz w:val="28"/>
              </w:rPr>
            </w:pPr>
            <w:r>
              <w:rPr>
                <w:b/>
                <w:sz w:val="28"/>
              </w:rPr>
              <w:t>Practice</w:t>
            </w:r>
            <w:r>
              <w:rPr>
                <w:b/>
                <w:sz w:val="28"/>
              </w:rPr>
              <w:t xml:space="preserve"> </w:t>
            </w:r>
            <w:r>
              <w:rPr>
                <w:b/>
                <w:sz w:val="28"/>
              </w:rPr>
              <w:t>exercises</w:t>
            </w:r>
            <w:r>
              <w:rPr>
                <w:b/>
                <w:sz w:val="28"/>
              </w:rPr>
              <w:t xml:space="preserve"> </w:t>
            </w:r>
            <w:r>
              <w:rPr>
                <w:b/>
                <w:sz w:val="28"/>
              </w:rPr>
              <w:t>on</w:t>
            </w:r>
            <w:r>
              <w:rPr>
                <w:b/>
                <w:sz w:val="28"/>
              </w:rPr>
              <w:t xml:space="preserve"> </w:t>
            </w:r>
            <w:r>
              <w:rPr>
                <w:b/>
                <w:sz w:val="28"/>
              </w:rPr>
              <w:t>OOP</w:t>
            </w:r>
            <w:r>
              <w:rPr>
                <w:b/>
                <w:spacing w:val="-2"/>
                <w:sz w:val="28"/>
              </w:rPr>
              <w:t>concepts</w:t>
            </w:r>
          </w:p>
        </w:tc>
        <w:tc>
          <w:tcPr>
            <w:tcW w:w="1672" w:type="dxa"/>
            <w:tcBorders/>
          </w:tcPr>
          <w:p>
            <w:pPr>
              <w:pStyle w:val="style4097"/>
              <w:rPr>
                <w:rFonts w:ascii="Times New Roman"/>
                <w:sz w:val="26"/>
              </w:rPr>
            </w:pPr>
          </w:p>
        </w:tc>
      </w:tr>
      <w:tr>
        <w:tblPrEx/>
        <w:trPr>
          <w:trHeight w:val="642" w:hRule="atLeast"/>
        </w:trPr>
        <w:tc>
          <w:tcPr>
            <w:tcW w:w="1005" w:type="dxa"/>
            <w:tcBorders/>
          </w:tcPr>
          <w:p>
            <w:pPr>
              <w:pStyle w:val="style4097"/>
              <w:spacing w:before="160"/>
              <w:ind w:right="222"/>
              <w:jc w:val="right"/>
              <w:rPr>
                <w:b/>
                <w:sz w:val="28"/>
              </w:rPr>
            </w:pPr>
            <w:r>
              <w:rPr>
                <w:b/>
                <w:spacing w:val="-10"/>
                <w:sz w:val="28"/>
              </w:rPr>
              <w:t>9</w:t>
            </w:r>
          </w:p>
        </w:tc>
        <w:tc>
          <w:tcPr>
            <w:tcW w:w="1677" w:type="dxa"/>
            <w:tcBorders/>
          </w:tcPr>
          <w:p>
            <w:pPr>
              <w:pStyle w:val="style4097"/>
              <w:spacing w:before="160"/>
              <w:ind w:left="380" w:right="2"/>
              <w:jc w:val="center"/>
              <w:rPr>
                <w:b/>
                <w:sz w:val="28"/>
              </w:rPr>
            </w:pPr>
            <w:r>
              <w:rPr>
                <w:b/>
                <w:spacing w:val="-2"/>
                <w:sz w:val="28"/>
              </w:rPr>
              <w:t>18.09.24</w:t>
            </w:r>
          </w:p>
        </w:tc>
        <w:tc>
          <w:tcPr>
            <w:tcW w:w="6234" w:type="dxa"/>
            <w:tcBorders/>
          </w:tcPr>
          <w:p>
            <w:pPr>
              <w:pStyle w:val="style4097"/>
              <w:spacing w:lineRule="exact" w:line="322"/>
              <w:ind w:left="2974" w:hanging="2295"/>
              <w:rPr>
                <w:b/>
                <w:sz w:val="28"/>
              </w:rPr>
            </w:pPr>
            <w:r>
              <w:rPr>
                <w:b/>
                <w:sz w:val="28"/>
              </w:rPr>
              <w:t>Introduction</w:t>
            </w:r>
            <w:r>
              <w:rPr>
                <w:b/>
                <w:sz w:val="28"/>
              </w:rPr>
              <w:t xml:space="preserve"> </w:t>
            </w:r>
            <w:r>
              <w:rPr>
                <w:b/>
                <w:sz w:val="28"/>
              </w:rPr>
              <w:t>to</w:t>
            </w:r>
            <w:r>
              <w:rPr>
                <w:b/>
                <w:sz w:val="28"/>
              </w:rPr>
              <w:t xml:space="preserve"> </w:t>
            </w:r>
            <w:r>
              <w:rPr>
                <w:b/>
                <w:sz w:val="28"/>
              </w:rPr>
              <w:t>DSA,</w:t>
            </w:r>
            <w:r>
              <w:rPr>
                <w:b/>
                <w:sz w:val="28"/>
              </w:rPr>
              <w:t xml:space="preserve"> </w:t>
            </w:r>
            <w:r>
              <w:rPr>
                <w:b/>
                <w:sz w:val="28"/>
              </w:rPr>
              <w:t>Arrays,</w:t>
            </w:r>
            <w:r>
              <w:rPr>
                <w:b/>
                <w:sz w:val="28"/>
              </w:rPr>
              <w:t xml:space="preserve"> </w:t>
            </w:r>
            <w:r>
              <w:rPr>
                <w:b/>
                <w:sz w:val="28"/>
              </w:rPr>
              <w:t>and</w:t>
            </w:r>
            <w:r>
              <w:rPr>
                <w:b/>
                <w:sz w:val="28"/>
              </w:rPr>
              <w:t xml:space="preserve"> </w:t>
            </w:r>
            <w:r>
              <w:rPr>
                <w:b/>
                <w:sz w:val="28"/>
              </w:rPr>
              <w:t xml:space="preserve">Linked </w:t>
            </w:r>
            <w:r>
              <w:rPr>
                <w:b/>
                <w:spacing w:val="-4"/>
                <w:sz w:val="28"/>
              </w:rPr>
              <w:t>Lists</w:t>
            </w:r>
          </w:p>
        </w:tc>
        <w:tc>
          <w:tcPr>
            <w:tcW w:w="1672" w:type="dxa"/>
            <w:tcBorders/>
          </w:tcPr>
          <w:p>
            <w:pPr>
              <w:pStyle w:val="style4097"/>
              <w:rPr>
                <w:rFonts w:ascii="Times New Roman"/>
                <w:sz w:val="26"/>
              </w:rPr>
            </w:pPr>
          </w:p>
        </w:tc>
      </w:tr>
      <w:tr>
        <w:tblPrEx/>
        <w:trPr>
          <w:trHeight w:val="605" w:hRule="atLeast"/>
        </w:trPr>
        <w:tc>
          <w:tcPr>
            <w:tcW w:w="1005" w:type="dxa"/>
            <w:tcBorders/>
          </w:tcPr>
          <w:p>
            <w:pPr>
              <w:pStyle w:val="style4097"/>
              <w:spacing w:before="141"/>
              <w:ind w:right="145"/>
              <w:jc w:val="right"/>
              <w:rPr>
                <w:b/>
                <w:sz w:val="28"/>
              </w:rPr>
            </w:pPr>
            <w:r>
              <w:rPr>
                <w:b/>
                <w:spacing w:val="-5"/>
                <w:sz w:val="28"/>
              </w:rPr>
              <w:t>10</w:t>
            </w:r>
          </w:p>
        </w:tc>
        <w:tc>
          <w:tcPr>
            <w:tcW w:w="1677" w:type="dxa"/>
            <w:tcBorders/>
          </w:tcPr>
          <w:p>
            <w:pPr>
              <w:pStyle w:val="style4097"/>
              <w:spacing w:before="141"/>
              <w:ind w:left="380" w:right="2"/>
              <w:jc w:val="center"/>
              <w:rPr>
                <w:b/>
                <w:sz w:val="28"/>
              </w:rPr>
            </w:pPr>
            <w:r>
              <w:rPr>
                <w:b/>
                <w:spacing w:val="-2"/>
                <w:sz w:val="28"/>
              </w:rPr>
              <w:t>19.09.24</w:t>
            </w:r>
          </w:p>
        </w:tc>
        <w:tc>
          <w:tcPr>
            <w:tcW w:w="6234" w:type="dxa"/>
            <w:tcBorders/>
          </w:tcPr>
          <w:p>
            <w:pPr>
              <w:pStyle w:val="style4097"/>
              <w:spacing w:before="141"/>
              <w:ind w:left="456"/>
              <w:jc w:val="center"/>
              <w:rPr>
                <w:b/>
                <w:sz w:val="28"/>
              </w:rPr>
            </w:pPr>
            <w:r>
              <w:rPr>
                <w:b/>
                <w:sz w:val="28"/>
              </w:rPr>
              <w:t xml:space="preserve">Introduction to DSA, Arrays, and Linked </w:t>
            </w:r>
            <w:r>
              <w:rPr>
                <w:b/>
                <w:spacing w:val="-4"/>
                <w:sz w:val="28"/>
              </w:rPr>
              <w:t>Lists</w:t>
            </w:r>
            <w:r>
              <w:rPr>
                <w:b/>
                <w:sz w:val="28"/>
              </w:rPr>
              <w:t xml:space="preserve"> </w:t>
            </w:r>
          </w:p>
        </w:tc>
        <w:tc>
          <w:tcPr>
            <w:tcW w:w="1672" w:type="dxa"/>
            <w:tcBorders/>
          </w:tcPr>
          <w:p>
            <w:pPr>
              <w:pStyle w:val="style4097"/>
              <w:rPr>
                <w:rFonts w:ascii="Times New Roman"/>
                <w:sz w:val="26"/>
              </w:rPr>
            </w:pPr>
          </w:p>
        </w:tc>
      </w:tr>
      <w:tr>
        <w:tblPrEx/>
        <w:trPr>
          <w:trHeight w:val="605" w:hRule="atLeast"/>
        </w:trPr>
        <w:tc>
          <w:tcPr>
            <w:tcW w:w="1005" w:type="dxa"/>
            <w:tcBorders/>
          </w:tcPr>
          <w:p>
            <w:pPr>
              <w:pStyle w:val="style4097"/>
              <w:spacing w:before="143"/>
              <w:ind w:right="148"/>
              <w:jc w:val="right"/>
              <w:rPr>
                <w:b/>
                <w:sz w:val="28"/>
              </w:rPr>
            </w:pPr>
            <w:r>
              <w:rPr>
                <w:b/>
                <w:spacing w:val="-5"/>
                <w:sz w:val="28"/>
              </w:rPr>
              <w:t>11</w:t>
            </w:r>
          </w:p>
        </w:tc>
        <w:tc>
          <w:tcPr>
            <w:tcW w:w="1677" w:type="dxa"/>
            <w:tcBorders/>
          </w:tcPr>
          <w:p>
            <w:pPr>
              <w:pStyle w:val="style4097"/>
              <w:spacing w:before="143"/>
              <w:ind w:left="380" w:right="2"/>
              <w:jc w:val="center"/>
              <w:rPr>
                <w:b/>
                <w:sz w:val="28"/>
              </w:rPr>
            </w:pPr>
            <w:r>
              <w:rPr>
                <w:b/>
                <w:spacing w:val="-2"/>
                <w:sz w:val="28"/>
              </w:rPr>
              <w:t>20.09.24</w:t>
            </w:r>
          </w:p>
        </w:tc>
        <w:tc>
          <w:tcPr>
            <w:tcW w:w="6234" w:type="dxa"/>
            <w:tcBorders/>
          </w:tcPr>
          <w:p>
            <w:pPr>
              <w:pStyle w:val="style4097"/>
              <w:spacing w:before="143"/>
              <w:ind w:left="456" w:right="2"/>
              <w:jc w:val="center"/>
              <w:rPr>
                <w:b/>
                <w:sz w:val="28"/>
              </w:rPr>
            </w:pPr>
            <w:r>
              <w:rPr>
                <w:b/>
                <w:sz w:val="28"/>
              </w:rPr>
              <w:t xml:space="preserve">Introduction to Stacks and </w:t>
            </w:r>
            <w:r>
              <w:rPr>
                <w:b/>
                <w:spacing w:val="-2"/>
                <w:sz w:val="28"/>
              </w:rPr>
              <w:t>Queues</w:t>
            </w:r>
            <w:r>
              <w:rPr>
                <w:b/>
                <w:sz w:val="28"/>
              </w:rPr>
              <w:t xml:space="preserve"> </w:t>
            </w:r>
          </w:p>
        </w:tc>
        <w:tc>
          <w:tcPr>
            <w:tcW w:w="1672" w:type="dxa"/>
            <w:tcBorders/>
          </w:tcPr>
          <w:p>
            <w:pPr>
              <w:pStyle w:val="style4097"/>
              <w:rPr>
                <w:rFonts w:ascii="Times New Roman"/>
                <w:sz w:val="26"/>
              </w:rPr>
            </w:pPr>
          </w:p>
        </w:tc>
      </w:tr>
      <w:tr>
        <w:tblPrEx/>
        <w:trPr>
          <w:trHeight w:val="606" w:hRule="atLeast"/>
        </w:trPr>
        <w:tc>
          <w:tcPr>
            <w:tcW w:w="1005" w:type="dxa"/>
            <w:tcBorders/>
          </w:tcPr>
          <w:p>
            <w:pPr>
              <w:pStyle w:val="style4097"/>
              <w:spacing w:before="143"/>
              <w:ind w:right="145"/>
              <w:jc w:val="right"/>
              <w:rPr>
                <w:b/>
                <w:sz w:val="28"/>
              </w:rPr>
            </w:pPr>
            <w:r>
              <w:rPr>
                <w:b/>
                <w:spacing w:val="-5"/>
                <w:sz w:val="28"/>
              </w:rPr>
              <w:t>12</w:t>
            </w:r>
          </w:p>
        </w:tc>
        <w:tc>
          <w:tcPr>
            <w:tcW w:w="1677" w:type="dxa"/>
            <w:tcBorders/>
          </w:tcPr>
          <w:p>
            <w:pPr>
              <w:pStyle w:val="style4097"/>
              <w:spacing w:before="143"/>
              <w:ind w:left="380" w:right="2"/>
              <w:jc w:val="center"/>
              <w:rPr>
                <w:b/>
                <w:sz w:val="28"/>
              </w:rPr>
            </w:pPr>
            <w:r>
              <w:rPr>
                <w:b/>
                <w:spacing w:val="-2"/>
                <w:sz w:val="28"/>
              </w:rPr>
              <w:t>21.09.24</w:t>
            </w:r>
          </w:p>
        </w:tc>
        <w:tc>
          <w:tcPr>
            <w:tcW w:w="6234" w:type="dxa"/>
            <w:tcBorders/>
          </w:tcPr>
          <w:p>
            <w:pPr>
              <w:pStyle w:val="style4097"/>
              <w:spacing w:before="143"/>
              <w:ind w:left="456"/>
              <w:jc w:val="center"/>
              <w:rPr>
                <w:b/>
                <w:sz w:val="28"/>
              </w:rPr>
            </w:pPr>
            <w:r>
              <w:rPr>
                <w:b/>
                <w:sz w:val="28"/>
              </w:rPr>
              <w:t>Practice exercise on basic concept</w:t>
            </w:r>
          </w:p>
          <w:p>
            <w:pPr>
              <w:pStyle w:val="style4097"/>
              <w:spacing w:before="143"/>
              <w:ind w:left="456"/>
              <w:jc w:val="center"/>
              <w:rPr>
                <w:b/>
                <w:sz w:val="28"/>
              </w:rPr>
            </w:pPr>
            <w:r>
              <w:rPr>
                <w:b/>
                <w:sz w:val="28"/>
              </w:rPr>
              <w:t>(Reduce,Lambda Function,List Comprehension)</w:t>
            </w:r>
          </w:p>
        </w:tc>
        <w:tc>
          <w:tcPr>
            <w:tcW w:w="1672" w:type="dxa"/>
            <w:tcBorders/>
          </w:tcPr>
          <w:p>
            <w:pPr>
              <w:pStyle w:val="style4097"/>
              <w:rPr>
                <w:rFonts w:ascii="Times New Roman"/>
                <w:sz w:val="26"/>
              </w:rPr>
            </w:pPr>
          </w:p>
        </w:tc>
      </w:tr>
      <w:tr>
        <w:tblPrEx/>
        <w:trPr>
          <w:trHeight w:val="603" w:hRule="atLeast"/>
        </w:trPr>
        <w:tc>
          <w:tcPr>
            <w:tcW w:w="1005" w:type="dxa"/>
            <w:tcBorders/>
          </w:tcPr>
          <w:p>
            <w:pPr>
              <w:pStyle w:val="style4097"/>
              <w:spacing w:before="143"/>
              <w:ind w:right="145"/>
              <w:jc w:val="right"/>
              <w:rPr>
                <w:b/>
                <w:sz w:val="28"/>
              </w:rPr>
            </w:pPr>
            <w:r>
              <w:rPr>
                <w:b/>
                <w:spacing w:val="-5"/>
                <w:sz w:val="28"/>
              </w:rPr>
              <w:t>13</w:t>
            </w:r>
          </w:p>
        </w:tc>
        <w:tc>
          <w:tcPr>
            <w:tcW w:w="1677" w:type="dxa"/>
            <w:tcBorders/>
          </w:tcPr>
          <w:p>
            <w:pPr>
              <w:pStyle w:val="style4097"/>
              <w:spacing w:before="143"/>
              <w:ind w:left="380" w:right="2"/>
              <w:jc w:val="center"/>
              <w:rPr>
                <w:b/>
                <w:sz w:val="28"/>
              </w:rPr>
            </w:pPr>
            <w:r>
              <w:rPr>
                <w:b/>
                <w:spacing w:val="-2"/>
                <w:sz w:val="28"/>
              </w:rPr>
              <w:t>23.09.24</w:t>
            </w:r>
          </w:p>
        </w:tc>
        <w:tc>
          <w:tcPr>
            <w:tcW w:w="6234" w:type="dxa"/>
            <w:tcBorders/>
          </w:tcPr>
          <w:p>
            <w:pPr>
              <w:pStyle w:val="style4097"/>
              <w:spacing w:before="143"/>
              <w:ind w:left="456" w:right="2"/>
              <w:jc w:val="center"/>
              <w:rPr>
                <w:b/>
                <w:sz w:val="28"/>
              </w:rPr>
            </w:pPr>
            <w:r>
              <w:rPr>
                <w:b/>
                <w:sz w:val="28"/>
              </w:rPr>
              <w:t>Introduction to Trees Data structure</w:t>
            </w:r>
          </w:p>
        </w:tc>
        <w:tc>
          <w:tcPr>
            <w:tcW w:w="1672" w:type="dxa"/>
            <w:tcBorders/>
          </w:tcPr>
          <w:p>
            <w:pPr>
              <w:pStyle w:val="style4097"/>
              <w:rPr>
                <w:rFonts w:ascii="Times New Roman"/>
                <w:sz w:val="26"/>
              </w:rPr>
            </w:pPr>
          </w:p>
        </w:tc>
      </w:tr>
    </w:tbl>
    <w:p>
      <w:pPr>
        <w:pStyle w:val="style0"/>
        <w:rPr>
          <w:sz w:val="26"/>
        </w:rPr>
        <w:sectPr>
          <w:footerReference w:type="default" r:id="rId5"/>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5"/>
        <w:gridCol w:w="1677"/>
        <w:gridCol w:w="6234"/>
        <w:gridCol w:w="1672"/>
      </w:tblGrid>
      <w:tr>
        <w:trPr>
          <w:trHeight w:val="625" w:hRule="atLeast"/>
        </w:trPr>
        <w:tc>
          <w:tcPr>
            <w:tcW w:w="1005" w:type="dxa"/>
            <w:tcBorders>
              <w:top w:val="nil"/>
            </w:tcBorders>
          </w:tcPr>
          <w:p>
            <w:pPr>
              <w:pStyle w:val="style4097"/>
              <w:spacing w:before="163"/>
              <w:ind w:right="145"/>
              <w:jc w:val="right"/>
              <w:rPr>
                <w:b/>
                <w:sz w:val="28"/>
              </w:rPr>
            </w:pPr>
            <w:r>
              <w:rPr>
                <w:b/>
                <w:spacing w:val="-5"/>
                <w:sz w:val="28"/>
              </w:rPr>
              <w:t>14</w:t>
            </w:r>
          </w:p>
        </w:tc>
        <w:tc>
          <w:tcPr>
            <w:tcW w:w="1677" w:type="dxa"/>
            <w:tcBorders>
              <w:top w:val="nil"/>
            </w:tcBorders>
          </w:tcPr>
          <w:p>
            <w:pPr>
              <w:pStyle w:val="style4097"/>
              <w:spacing w:before="163"/>
              <w:ind w:right="92"/>
              <w:jc w:val="right"/>
              <w:rPr>
                <w:b/>
                <w:sz w:val="28"/>
              </w:rPr>
            </w:pPr>
            <w:r>
              <w:rPr>
                <w:b/>
                <w:spacing w:val="-2"/>
                <w:sz w:val="28"/>
              </w:rPr>
              <w:t>24.09.24</w:t>
            </w:r>
          </w:p>
        </w:tc>
        <w:tc>
          <w:tcPr>
            <w:tcW w:w="6234" w:type="dxa"/>
            <w:tcBorders>
              <w:top w:val="nil"/>
            </w:tcBorders>
          </w:tcPr>
          <w:p>
            <w:pPr>
              <w:pStyle w:val="style4097"/>
              <w:spacing w:before="163"/>
              <w:ind w:right="698"/>
              <w:jc w:val="right"/>
              <w:rPr>
                <w:b/>
                <w:sz w:val="28"/>
              </w:rPr>
            </w:pPr>
            <w:r>
              <w:rPr>
                <w:b/>
                <w:sz w:val="28"/>
              </w:rPr>
              <w:t>Introduction to Graph Data structure</w:t>
            </w:r>
          </w:p>
        </w:tc>
        <w:tc>
          <w:tcPr>
            <w:tcW w:w="1672" w:type="dxa"/>
            <w:tcBorders>
              <w:top w:val="nil"/>
            </w:tcBorders>
          </w:tcPr>
          <w:p>
            <w:pPr>
              <w:pStyle w:val="style4097"/>
              <w:rPr>
                <w:rFonts w:ascii="Times New Roman"/>
                <w:sz w:val="28"/>
              </w:rPr>
            </w:pPr>
          </w:p>
        </w:tc>
      </w:tr>
      <w:tr>
        <w:tblPrEx/>
        <w:trPr>
          <w:trHeight w:val="606" w:hRule="atLeast"/>
        </w:trPr>
        <w:tc>
          <w:tcPr>
            <w:tcW w:w="1005" w:type="dxa"/>
            <w:tcBorders/>
          </w:tcPr>
          <w:p>
            <w:pPr>
              <w:pStyle w:val="style4097"/>
              <w:spacing w:before="141"/>
              <w:ind w:right="145"/>
              <w:jc w:val="right"/>
              <w:rPr>
                <w:b/>
                <w:sz w:val="28"/>
              </w:rPr>
            </w:pPr>
            <w:r>
              <w:rPr>
                <w:b/>
                <w:spacing w:val="-5"/>
                <w:sz w:val="28"/>
              </w:rPr>
              <w:t>15</w:t>
            </w:r>
          </w:p>
        </w:tc>
        <w:tc>
          <w:tcPr>
            <w:tcW w:w="1677" w:type="dxa"/>
            <w:tcBorders/>
          </w:tcPr>
          <w:p>
            <w:pPr>
              <w:pStyle w:val="style4097"/>
              <w:spacing w:before="141"/>
              <w:ind w:right="92"/>
              <w:jc w:val="right"/>
              <w:rPr>
                <w:b/>
                <w:sz w:val="28"/>
              </w:rPr>
            </w:pPr>
            <w:r>
              <w:rPr>
                <w:b/>
                <w:spacing w:val="-2"/>
                <w:sz w:val="28"/>
              </w:rPr>
              <w:t>25.09.24</w:t>
            </w:r>
          </w:p>
        </w:tc>
        <w:tc>
          <w:tcPr>
            <w:tcW w:w="6234" w:type="dxa"/>
            <w:tcBorders/>
          </w:tcPr>
          <w:p>
            <w:pPr>
              <w:pStyle w:val="style4097"/>
              <w:spacing w:before="141"/>
              <w:ind w:right="698"/>
              <w:rPr>
                <w:b/>
                <w:sz w:val="28"/>
              </w:rPr>
            </w:pPr>
            <w:r>
              <w:rPr>
                <w:b/>
                <w:sz w:val="28"/>
              </w:rPr>
              <w:t xml:space="preserve">                      Searching Algorithms</w:t>
            </w:r>
          </w:p>
          <w:p>
            <w:pPr>
              <w:pStyle w:val="style4097"/>
              <w:spacing w:before="141"/>
              <w:ind w:right="698"/>
              <w:jc w:val="right"/>
              <w:rPr>
                <w:b/>
                <w:sz w:val="28"/>
              </w:rPr>
            </w:pPr>
            <w:r>
              <w:rPr>
                <w:b/>
                <w:sz w:val="28"/>
              </w:rPr>
              <w:t>Project</w:t>
            </w:r>
            <w:r>
              <w:rPr>
                <w:b/>
                <w:sz w:val="28"/>
              </w:rPr>
              <w:t xml:space="preserve"> </w:t>
            </w:r>
            <w:r>
              <w:rPr>
                <w:b/>
                <w:sz w:val="28"/>
              </w:rPr>
              <w:t>Building</w:t>
            </w:r>
            <w:r>
              <w:rPr>
                <w:b/>
                <w:sz w:val="28"/>
              </w:rPr>
              <w:t xml:space="preserve"> </w:t>
            </w:r>
            <w:r>
              <w:rPr>
                <w:b/>
                <w:sz w:val="28"/>
              </w:rPr>
              <w:t>&amp;</w:t>
            </w:r>
            <w:r>
              <w:rPr>
                <w:b/>
                <w:sz w:val="28"/>
              </w:rPr>
              <w:t xml:space="preserve"> </w:t>
            </w:r>
            <w:r>
              <w:rPr>
                <w:b/>
                <w:spacing w:val="-2"/>
                <w:sz w:val="28"/>
              </w:rPr>
              <w:t>Presentations</w:t>
            </w:r>
          </w:p>
        </w:tc>
        <w:tc>
          <w:tcPr>
            <w:tcW w:w="1672" w:type="dxa"/>
            <w:tcBorders/>
          </w:tcPr>
          <w:p>
            <w:pPr>
              <w:pStyle w:val="style4097"/>
              <w:rPr>
                <w:rFonts w:ascii="Times New Roman"/>
                <w:sz w:val="28"/>
              </w:rPr>
            </w:pPr>
          </w:p>
        </w:tc>
      </w:tr>
      <w:tr>
        <w:tblPrEx/>
        <w:trPr>
          <w:trHeight w:val="605" w:hRule="atLeast"/>
        </w:trPr>
        <w:tc>
          <w:tcPr>
            <w:tcW w:w="1005" w:type="dxa"/>
            <w:tcBorders/>
          </w:tcPr>
          <w:p>
            <w:pPr>
              <w:pStyle w:val="style4097"/>
              <w:spacing w:before="142"/>
              <w:ind w:right="145"/>
              <w:jc w:val="right"/>
              <w:rPr>
                <w:b/>
                <w:sz w:val="28"/>
              </w:rPr>
            </w:pPr>
            <w:r>
              <w:rPr>
                <w:b/>
                <w:spacing w:val="-5"/>
                <w:sz w:val="28"/>
              </w:rPr>
              <w:t>16</w:t>
            </w:r>
          </w:p>
        </w:tc>
        <w:tc>
          <w:tcPr>
            <w:tcW w:w="1677" w:type="dxa"/>
            <w:tcBorders/>
          </w:tcPr>
          <w:p>
            <w:pPr>
              <w:pStyle w:val="style4097"/>
              <w:spacing w:before="142"/>
              <w:ind w:right="92"/>
              <w:jc w:val="right"/>
              <w:rPr>
                <w:b/>
                <w:sz w:val="28"/>
              </w:rPr>
            </w:pPr>
            <w:r>
              <w:rPr>
                <w:b/>
                <w:spacing w:val="-2"/>
                <w:sz w:val="28"/>
              </w:rPr>
              <w:t>26.09.24</w:t>
            </w:r>
          </w:p>
        </w:tc>
        <w:tc>
          <w:tcPr>
            <w:tcW w:w="6234" w:type="dxa"/>
            <w:tcBorders/>
          </w:tcPr>
          <w:p>
            <w:pPr>
              <w:pStyle w:val="style4097"/>
              <w:spacing w:before="142"/>
              <w:ind w:left="1078"/>
              <w:rPr>
                <w:b/>
                <w:sz w:val="28"/>
              </w:rPr>
            </w:pPr>
            <w:r>
              <w:rPr>
                <w:b/>
                <w:sz w:val="28"/>
              </w:rPr>
              <w:t>Project</w:t>
            </w:r>
            <w:r>
              <w:rPr>
                <w:b/>
                <w:sz w:val="28"/>
              </w:rPr>
              <w:t xml:space="preserve"> </w:t>
            </w:r>
            <w:r>
              <w:rPr>
                <w:b/>
                <w:sz w:val="28"/>
              </w:rPr>
              <w:t>Building</w:t>
            </w:r>
            <w:r>
              <w:rPr>
                <w:b/>
                <w:sz w:val="28"/>
              </w:rPr>
              <w:t xml:space="preserve"> </w:t>
            </w:r>
            <w:r>
              <w:rPr>
                <w:b/>
                <w:sz w:val="28"/>
              </w:rPr>
              <w:t>&amp;</w:t>
            </w:r>
            <w:r>
              <w:rPr>
                <w:b/>
                <w:sz w:val="28"/>
              </w:rPr>
              <w:t xml:space="preserve"> </w:t>
            </w:r>
            <w:r>
              <w:rPr>
                <w:b/>
                <w:spacing w:val="-2"/>
                <w:sz w:val="28"/>
              </w:rPr>
              <w:t>Presentations</w:t>
            </w:r>
          </w:p>
        </w:tc>
        <w:tc>
          <w:tcPr>
            <w:tcW w:w="1672" w:type="dxa"/>
            <w:tcBorders/>
          </w:tcPr>
          <w:p>
            <w:pPr>
              <w:pStyle w:val="style4097"/>
              <w:rPr>
                <w:rFonts w:ascii="Times New Roman"/>
                <w:sz w:val="28"/>
              </w:rPr>
            </w:pPr>
          </w:p>
        </w:tc>
      </w:tr>
      <w:tr>
        <w:tblPrEx/>
        <w:trPr>
          <w:trHeight w:val="605" w:hRule="atLeast"/>
        </w:trPr>
        <w:tc>
          <w:tcPr>
            <w:tcW w:w="1005" w:type="dxa"/>
            <w:tcBorders/>
          </w:tcPr>
          <w:p>
            <w:pPr>
              <w:pStyle w:val="style4097"/>
              <w:spacing w:before="142"/>
              <w:ind w:right="145"/>
              <w:jc w:val="right"/>
              <w:rPr>
                <w:b/>
                <w:sz w:val="28"/>
              </w:rPr>
            </w:pPr>
            <w:r>
              <w:rPr>
                <w:b/>
                <w:spacing w:val="-5"/>
                <w:sz w:val="28"/>
              </w:rPr>
              <w:t>17</w:t>
            </w:r>
          </w:p>
        </w:tc>
        <w:tc>
          <w:tcPr>
            <w:tcW w:w="1677" w:type="dxa"/>
            <w:tcBorders/>
          </w:tcPr>
          <w:p>
            <w:pPr>
              <w:pStyle w:val="style4097"/>
              <w:spacing w:before="142"/>
              <w:ind w:right="92"/>
              <w:jc w:val="right"/>
              <w:rPr>
                <w:b/>
                <w:sz w:val="28"/>
              </w:rPr>
            </w:pPr>
            <w:r>
              <w:rPr>
                <w:b/>
                <w:spacing w:val="-2"/>
                <w:sz w:val="28"/>
              </w:rPr>
              <w:t>27.09.24</w:t>
            </w:r>
          </w:p>
        </w:tc>
        <w:tc>
          <w:tcPr>
            <w:tcW w:w="6234" w:type="dxa"/>
            <w:tcBorders/>
          </w:tcPr>
          <w:p>
            <w:pPr>
              <w:pStyle w:val="style4097"/>
              <w:spacing w:before="142"/>
              <w:ind w:left="1078"/>
              <w:rPr>
                <w:b/>
                <w:sz w:val="28"/>
              </w:rPr>
            </w:pPr>
            <w:r>
              <w:rPr>
                <w:b/>
                <w:sz w:val="28"/>
              </w:rPr>
              <w:t>Project</w:t>
            </w:r>
            <w:r>
              <w:rPr>
                <w:b/>
                <w:sz w:val="28"/>
              </w:rPr>
              <w:t xml:space="preserve"> </w:t>
            </w:r>
            <w:r>
              <w:rPr>
                <w:b/>
                <w:sz w:val="28"/>
              </w:rPr>
              <w:t>Building</w:t>
            </w:r>
            <w:r>
              <w:rPr>
                <w:b/>
                <w:sz w:val="28"/>
              </w:rPr>
              <w:t xml:space="preserve"> </w:t>
            </w:r>
            <w:r>
              <w:rPr>
                <w:b/>
                <w:sz w:val="28"/>
              </w:rPr>
              <w:t>&amp;</w:t>
            </w:r>
            <w:r>
              <w:rPr>
                <w:b/>
                <w:sz w:val="28"/>
              </w:rPr>
              <w:t xml:space="preserve"> </w:t>
            </w:r>
            <w:r>
              <w:rPr>
                <w:b/>
                <w:spacing w:val="-2"/>
                <w:sz w:val="28"/>
              </w:rPr>
              <w:t>Presentations</w:t>
            </w:r>
          </w:p>
        </w:tc>
        <w:tc>
          <w:tcPr>
            <w:tcW w:w="1672" w:type="dxa"/>
            <w:tcBorders/>
          </w:tcPr>
          <w:p>
            <w:pPr>
              <w:pStyle w:val="style4097"/>
              <w:rPr>
                <w:rFonts w:ascii="Times New Roman"/>
                <w:sz w:val="28"/>
              </w:rPr>
            </w:pPr>
          </w:p>
        </w:tc>
      </w:tr>
      <w:tr>
        <w:tblPrEx/>
        <w:trPr>
          <w:trHeight w:val="606" w:hRule="atLeast"/>
        </w:trPr>
        <w:tc>
          <w:tcPr>
            <w:tcW w:w="1005" w:type="dxa"/>
            <w:tcBorders/>
          </w:tcPr>
          <w:p>
            <w:pPr>
              <w:pStyle w:val="style4097"/>
              <w:spacing w:before="142"/>
              <w:ind w:right="145"/>
              <w:jc w:val="right"/>
              <w:rPr>
                <w:b/>
                <w:sz w:val="28"/>
              </w:rPr>
            </w:pPr>
            <w:r>
              <w:rPr>
                <w:b/>
                <w:spacing w:val="-5"/>
                <w:sz w:val="28"/>
              </w:rPr>
              <w:t>18</w:t>
            </w:r>
          </w:p>
        </w:tc>
        <w:tc>
          <w:tcPr>
            <w:tcW w:w="1677" w:type="dxa"/>
            <w:tcBorders/>
          </w:tcPr>
          <w:p>
            <w:pPr>
              <w:pStyle w:val="style4097"/>
              <w:spacing w:before="142"/>
              <w:ind w:right="92"/>
              <w:jc w:val="right"/>
              <w:rPr>
                <w:b/>
                <w:sz w:val="28"/>
              </w:rPr>
            </w:pPr>
            <w:r>
              <w:rPr>
                <w:b/>
                <w:spacing w:val="-2"/>
                <w:sz w:val="28"/>
              </w:rPr>
              <w:t>28.09.24</w:t>
            </w:r>
          </w:p>
        </w:tc>
        <w:tc>
          <w:tcPr>
            <w:tcW w:w="6234" w:type="dxa"/>
            <w:tcBorders/>
          </w:tcPr>
          <w:p>
            <w:pPr>
              <w:pStyle w:val="style4097"/>
              <w:spacing w:before="142"/>
              <w:ind w:left="1078"/>
              <w:rPr>
                <w:b/>
                <w:sz w:val="28"/>
              </w:rPr>
            </w:pPr>
            <w:r>
              <w:rPr>
                <w:b/>
                <w:sz w:val="28"/>
              </w:rPr>
              <w:t>Project</w:t>
            </w:r>
            <w:r>
              <w:rPr>
                <w:b/>
                <w:sz w:val="28"/>
              </w:rPr>
              <w:t xml:space="preserve"> </w:t>
            </w:r>
            <w:r>
              <w:rPr>
                <w:b/>
                <w:sz w:val="28"/>
              </w:rPr>
              <w:t>Building</w:t>
            </w:r>
            <w:r>
              <w:rPr>
                <w:b/>
                <w:sz w:val="28"/>
              </w:rPr>
              <w:t xml:space="preserve"> </w:t>
            </w:r>
            <w:r>
              <w:rPr>
                <w:b/>
                <w:sz w:val="28"/>
              </w:rPr>
              <w:t>&amp;</w:t>
            </w:r>
            <w:r>
              <w:rPr>
                <w:b/>
                <w:sz w:val="28"/>
              </w:rPr>
              <w:t xml:space="preserve"> </w:t>
            </w:r>
            <w:r>
              <w:rPr>
                <w:b/>
                <w:spacing w:val="-2"/>
                <w:sz w:val="28"/>
              </w:rPr>
              <w:t>Presentations</w:t>
            </w:r>
          </w:p>
        </w:tc>
        <w:tc>
          <w:tcPr>
            <w:tcW w:w="1672" w:type="dxa"/>
            <w:tcBorders/>
          </w:tcPr>
          <w:p>
            <w:pPr>
              <w:pStyle w:val="style4097"/>
              <w:rPr>
                <w:rFonts w:ascii="Times New Roman"/>
                <w:sz w:val="28"/>
              </w:rPr>
            </w:pPr>
          </w:p>
        </w:tc>
      </w:tr>
    </w:tbl>
    <w:p>
      <w:pPr>
        <w:pStyle w:val="style0"/>
        <w:rPr>
          <w:sz w:val="28"/>
        </w:rPr>
        <w:sectPr>
          <w:type w:val="continuous"/>
          <w:pgSz w:w="11910" w:h="16840" w:orient="portrait"/>
          <w:pgMar w:top="68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62"/>
        <w:ind w:left="120"/>
        <w:rPr>
          <w:b/>
          <w:sz w:val="32"/>
        </w:rPr>
      </w:pPr>
      <w:r>
        <w:rPr>
          <w:b/>
          <w:spacing w:val="-2"/>
          <w:sz w:val="32"/>
        </w:rPr>
        <w:t>CHAPTER-</w:t>
      </w:r>
      <w:r>
        <w:rPr>
          <w:b/>
          <w:spacing w:val="-10"/>
          <w:sz w:val="32"/>
        </w:rPr>
        <w:t>2</w:t>
      </w:r>
    </w:p>
    <w:p>
      <w:pPr>
        <w:pStyle w:val="style0"/>
        <w:spacing w:before="260"/>
        <w:ind w:left="219" w:right="359"/>
        <w:jc w:val="center"/>
        <w:rPr>
          <w:b/>
          <w:sz w:val="32"/>
        </w:rPr>
      </w:pPr>
      <w:r>
        <w:rPr>
          <w:b/>
          <w:spacing w:val="-6"/>
          <w:sz w:val="32"/>
        </w:rPr>
        <w:t>COMPANY</w:t>
      </w:r>
      <w:r>
        <w:rPr>
          <w:b/>
          <w:spacing w:val="-2"/>
          <w:sz w:val="32"/>
        </w:rPr>
        <w:t>PROFILE</w:t>
      </w:r>
    </w:p>
    <w:p>
      <w:pPr>
        <w:pStyle w:val="style2"/>
        <w:spacing w:before="150"/>
        <w:ind w:left="219" w:right="343"/>
        <w:jc w:val="center"/>
        <w:rPr/>
      </w:pPr>
      <w:r>
        <w:t>CompanyName:</w:t>
      </w:r>
      <w:r>
        <w:t xml:space="preserve"> </w:t>
      </w:r>
      <w:r>
        <w:t>EZ</w:t>
      </w:r>
      <w:r>
        <w:t xml:space="preserve"> </w:t>
      </w:r>
      <w:r>
        <w:t>Trainings</w:t>
      </w:r>
      <w:r>
        <w:t xml:space="preserve"> </w:t>
      </w:r>
      <w:r>
        <w:t>and</w:t>
      </w:r>
      <w:r>
        <w:t xml:space="preserve"> </w:t>
      </w:r>
      <w:r>
        <w:t>Technologies</w:t>
      </w:r>
      <w:r>
        <w:t xml:space="preserve"> </w:t>
      </w:r>
      <w:r>
        <w:t>Pvt.</w:t>
      </w:r>
      <w:r>
        <w:rPr>
          <w:spacing w:val="-4"/>
        </w:rPr>
        <w:t>Ltd.</w:t>
      </w:r>
    </w:p>
    <w:p>
      <w:pPr>
        <w:pStyle w:val="style66"/>
        <w:spacing w:before="256"/>
        <w:rPr>
          <w:b/>
          <w:sz w:val="28"/>
        </w:rPr>
      </w:pPr>
    </w:p>
    <w:p>
      <w:pPr>
        <w:pStyle w:val="style0"/>
        <w:ind w:left="105"/>
        <w:rPr>
          <w:b/>
          <w:sz w:val="28"/>
        </w:rPr>
      </w:pPr>
      <w:r>
        <w:rPr>
          <w:b/>
          <w:spacing w:val="-2"/>
          <w:sz w:val="28"/>
        </w:rPr>
        <w:t>Introduction:</w:t>
      </w:r>
    </w:p>
    <w:p>
      <w:pPr>
        <w:pStyle w:val="style66"/>
        <w:spacing w:before="109" w:lineRule="auto" w:line="259"/>
        <w:ind w:left="134" w:right="256" w:hanging="10"/>
        <w:jc w:val="both"/>
        <w:rPr/>
      </w:pPr>
      <w:r>
        <w:t>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p>
    <w:p>
      <w:pPr>
        <w:pStyle w:val="style2"/>
        <w:spacing w:before="236"/>
        <w:rPr/>
      </w:pPr>
      <w:r>
        <w:rPr>
          <w:spacing w:val="-2"/>
        </w:rPr>
        <w:t>Mission:</w:t>
      </w:r>
    </w:p>
    <w:p>
      <w:pPr>
        <w:pStyle w:val="style66"/>
        <w:spacing w:before="112" w:lineRule="auto" w:line="259"/>
        <w:ind w:left="134" w:right="259" w:firstLine="45"/>
        <w:jc w:val="both"/>
        <w:rPr/>
      </w:pPr>
      <w: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pPr>
        <w:pStyle w:val="style2"/>
        <w:spacing w:before="237"/>
        <w:rPr/>
      </w:pPr>
      <w:r>
        <w:rPr>
          <w:spacing w:val="-2"/>
        </w:rPr>
        <w:t>Services:</w:t>
      </w:r>
    </w:p>
    <w:p>
      <w:pPr>
        <w:pStyle w:val="style0"/>
        <w:spacing w:before="184"/>
        <w:ind w:left="105"/>
        <w:rPr>
          <w:b/>
          <w:i/>
          <w:sz w:val="28"/>
        </w:rPr>
      </w:pPr>
      <w:r>
        <w:rPr>
          <w:b/>
          <w:sz w:val="28"/>
        </w:rPr>
        <w:t>College</w:t>
      </w:r>
      <w:r>
        <w:rPr>
          <w:b/>
          <w:spacing w:val="-2"/>
          <w:sz w:val="28"/>
        </w:rPr>
        <w:t>Trainings:</w:t>
      </w:r>
    </w:p>
    <w:p>
      <w:pPr>
        <w:pStyle w:val="style179"/>
        <w:numPr>
          <w:ilvl w:val="0"/>
          <w:numId w:val="1"/>
        </w:numPr>
        <w:tabs>
          <w:tab w:val="left" w:leader="none" w:pos="815"/>
        </w:tabs>
        <w:spacing w:before="199"/>
        <w:ind w:left="815"/>
        <w:rPr>
          <w:sz w:val="24"/>
        </w:rPr>
      </w:pPr>
      <w:r>
        <w:rPr>
          <w:sz w:val="24"/>
        </w:rPr>
        <w:t>Tailored</w:t>
      </w:r>
      <w:r>
        <w:rPr>
          <w:sz w:val="24"/>
        </w:rPr>
        <w:t xml:space="preserve"> </w:t>
      </w:r>
      <w:r>
        <w:rPr>
          <w:sz w:val="24"/>
        </w:rPr>
        <w:t>training</w:t>
      </w:r>
      <w:r>
        <w:rPr>
          <w:sz w:val="24"/>
        </w:rPr>
        <w:t xml:space="preserve"> </w:t>
      </w:r>
      <w:r>
        <w:rPr>
          <w:sz w:val="24"/>
        </w:rPr>
        <w:t>programs</w:t>
      </w:r>
      <w:r>
        <w:rPr>
          <w:sz w:val="24"/>
        </w:rPr>
        <w:t xml:space="preserve"> </w:t>
      </w:r>
      <w:r>
        <w:rPr>
          <w:sz w:val="24"/>
        </w:rPr>
        <w:t>designed</w:t>
      </w:r>
      <w:r>
        <w:rPr>
          <w:sz w:val="24"/>
        </w:rPr>
        <w:t xml:space="preserve"> </w:t>
      </w:r>
      <w:r>
        <w:rPr>
          <w:sz w:val="24"/>
        </w:rPr>
        <w:t>to</w:t>
      </w:r>
      <w:r>
        <w:rPr>
          <w:sz w:val="24"/>
        </w:rPr>
        <w:t xml:space="preserve"> </w:t>
      </w:r>
      <w:r>
        <w:rPr>
          <w:sz w:val="24"/>
        </w:rPr>
        <w:t>enhance</w:t>
      </w:r>
      <w:r>
        <w:rPr>
          <w:sz w:val="24"/>
        </w:rPr>
        <w:t xml:space="preserve"> </w:t>
      </w:r>
      <w:r>
        <w:rPr>
          <w:sz w:val="24"/>
        </w:rPr>
        <w:t>the</w:t>
      </w:r>
      <w:r>
        <w:rPr>
          <w:sz w:val="24"/>
        </w:rPr>
        <w:t xml:space="preserve"> </w:t>
      </w:r>
      <w:r>
        <w:rPr>
          <w:sz w:val="24"/>
        </w:rPr>
        <w:t>employ</w:t>
      </w:r>
      <w:r>
        <w:rPr>
          <w:sz w:val="24"/>
        </w:rPr>
        <w:t xml:space="preserve"> </w:t>
      </w:r>
      <w:r>
        <w:rPr>
          <w:sz w:val="24"/>
        </w:rPr>
        <w:t>ability</w:t>
      </w:r>
      <w:r>
        <w:rPr>
          <w:sz w:val="24"/>
        </w:rPr>
        <w:t xml:space="preserve"> </w:t>
      </w:r>
      <w:r>
        <w:rPr>
          <w:sz w:val="24"/>
        </w:rPr>
        <w:t>of</w:t>
      </w:r>
      <w:r>
        <w:rPr>
          <w:sz w:val="24"/>
        </w:rPr>
        <w:t xml:space="preserve"> </w:t>
      </w:r>
      <w:r>
        <w:rPr>
          <w:spacing w:val="-2"/>
          <w:sz w:val="24"/>
        </w:rPr>
        <w:t xml:space="preserve"> students.</w:t>
      </w:r>
    </w:p>
    <w:p>
      <w:pPr>
        <w:pStyle w:val="style179"/>
        <w:numPr>
          <w:ilvl w:val="0"/>
          <w:numId w:val="1"/>
        </w:numPr>
        <w:tabs>
          <w:tab w:val="left" w:leader="none" w:pos="815"/>
        </w:tabs>
        <w:spacing w:before="79"/>
        <w:ind w:left="815"/>
        <w:rPr>
          <w:sz w:val="24"/>
        </w:rPr>
      </w:pPr>
      <w:r>
        <w:rPr>
          <w:sz w:val="24"/>
        </w:rPr>
        <w:t>Industry-aligned</w:t>
      </w:r>
      <w:r>
        <w:rPr>
          <w:sz w:val="24"/>
        </w:rPr>
        <w:t xml:space="preserve"> </w:t>
      </w:r>
      <w:r>
        <w:rPr>
          <w:sz w:val="24"/>
        </w:rPr>
        <w:t>curriculum</w:t>
      </w:r>
      <w:r>
        <w:rPr>
          <w:sz w:val="24"/>
        </w:rPr>
        <w:t xml:space="preserve"> </w:t>
      </w:r>
      <w:r>
        <w:rPr>
          <w:sz w:val="24"/>
        </w:rPr>
        <w:t>covering</w:t>
      </w:r>
      <w:r>
        <w:rPr>
          <w:sz w:val="24"/>
        </w:rPr>
        <w:t xml:space="preserve"> </w:t>
      </w:r>
      <w:r>
        <w:rPr>
          <w:sz w:val="24"/>
        </w:rPr>
        <w:t>technical</w:t>
      </w:r>
      <w:r>
        <w:rPr>
          <w:sz w:val="24"/>
        </w:rPr>
        <w:t xml:space="preserve"> </w:t>
      </w:r>
      <w:r>
        <w:rPr>
          <w:sz w:val="24"/>
        </w:rPr>
        <w:t>and</w:t>
      </w:r>
      <w:r>
        <w:rPr>
          <w:sz w:val="24"/>
        </w:rPr>
        <w:t xml:space="preserve"> </w:t>
      </w:r>
      <w:r>
        <w:rPr>
          <w:sz w:val="24"/>
        </w:rPr>
        <w:t>soft</w:t>
      </w:r>
      <w:r>
        <w:rPr>
          <w:spacing w:val="-2"/>
          <w:sz w:val="24"/>
        </w:rPr>
        <w:t xml:space="preserve"> skills.</w:t>
      </w:r>
    </w:p>
    <w:p>
      <w:pPr>
        <w:pStyle w:val="style179"/>
        <w:numPr>
          <w:ilvl w:val="0"/>
          <w:numId w:val="1"/>
        </w:numPr>
        <w:tabs>
          <w:tab w:val="left" w:leader="none" w:pos="815"/>
        </w:tabs>
        <w:spacing w:before="78"/>
        <w:ind w:left="815"/>
        <w:rPr>
          <w:sz w:val="24"/>
        </w:rPr>
      </w:pPr>
      <w:r>
        <w:rPr>
          <w:sz w:val="24"/>
        </w:rPr>
        <w:t>Placement</w:t>
      </w:r>
      <w:r>
        <w:rPr>
          <w:sz w:val="24"/>
        </w:rPr>
        <w:t xml:space="preserve"> </w:t>
      </w:r>
      <w:r>
        <w:rPr>
          <w:sz w:val="24"/>
        </w:rPr>
        <w:t>assistance</w:t>
      </w:r>
      <w:r>
        <w:rPr>
          <w:sz w:val="24"/>
        </w:rPr>
        <w:t xml:space="preserve"> </w:t>
      </w:r>
      <w:r>
        <w:rPr>
          <w:sz w:val="24"/>
        </w:rPr>
        <w:t>and</w:t>
      </w:r>
      <w:r>
        <w:rPr>
          <w:sz w:val="24"/>
        </w:rPr>
        <w:t xml:space="preserve"> </w:t>
      </w:r>
      <w:r>
        <w:rPr>
          <w:sz w:val="24"/>
        </w:rPr>
        <w:t>career</w:t>
      </w:r>
      <w:r>
        <w:rPr>
          <w:sz w:val="24"/>
        </w:rPr>
        <w:t xml:space="preserve"> </w:t>
      </w:r>
      <w:r>
        <w:rPr>
          <w:spacing w:val="-2"/>
          <w:sz w:val="24"/>
        </w:rPr>
        <w:t>guidance.</w:t>
      </w:r>
    </w:p>
    <w:p>
      <w:pPr>
        <w:pStyle w:val="style2"/>
        <w:spacing w:before="224"/>
        <w:rPr/>
      </w:pPr>
      <w:r>
        <w:t>Development</w:t>
      </w:r>
      <w:r>
        <w:rPr>
          <w:spacing w:val="-2"/>
        </w:rPr>
        <w:t>Projects:</w:t>
      </w:r>
    </w:p>
    <w:p>
      <w:pPr>
        <w:pStyle w:val="style179"/>
        <w:numPr>
          <w:ilvl w:val="0"/>
          <w:numId w:val="1"/>
        </w:numPr>
        <w:tabs>
          <w:tab w:val="left" w:leader="none" w:pos="815"/>
        </w:tabs>
        <w:spacing w:before="197"/>
        <w:ind w:left="815"/>
        <w:rPr>
          <w:sz w:val="24"/>
        </w:rPr>
      </w:pPr>
      <w:r>
        <w:rPr>
          <w:sz w:val="24"/>
        </w:rPr>
        <w:t>End-to-end</w:t>
      </w:r>
      <w:r>
        <w:rPr>
          <w:sz w:val="24"/>
        </w:rPr>
        <w:t xml:space="preserve"> </w:t>
      </w:r>
      <w:r>
        <w:rPr>
          <w:sz w:val="24"/>
        </w:rPr>
        <w:t>development</w:t>
      </w:r>
      <w:r>
        <w:rPr>
          <w:sz w:val="24"/>
        </w:rPr>
        <w:t xml:space="preserve"> </w:t>
      </w:r>
      <w:r>
        <w:rPr>
          <w:sz w:val="24"/>
        </w:rPr>
        <w:t>services, from</w:t>
      </w:r>
      <w:r>
        <w:rPr>
          <w:sz w:val="24"/>
        </w:rPr>
        <w:t xml:space="preserve"> </w:t>
      </w:r>
      <w:r>
        <w:rPr>
          <w:sz w:val="24"/>
        </w:rPr>
        <w:t>ideation</w:t>
      </w:r>
      <w:r>
        <w:rPr>
          <w:sz w:val="24"/>
        </w:rPr>
        <w:t xml:space="preserve"> </w:t>
      </w:r>
      <w:r>
        <w:rPr>
          <w:sz w:val="24"/>
        </w:rPr>
        <w:t>to</w:t>
      </w:r>
      <w:r>
        <w:rPr>
          <w:spacing w:val="-2"/>
          <w:sz w:val="24"/>
        </w:rPr>
        <w:t xml:space="preserve"> execution.</w:t>
      </w:r>
    </w:p>
    <w:p>
      <w:pPr>
        <w:pStyle w:val="style179"/>
        <w:numPr>
          <w:ilvl w:val="0"/>
          <w:numId w:val="1"/>
        </w:numPr>
        <w:tabs>
          <w:tab w:val="left" w:leader="none" w:pos="815"/>
        </w:tabs>
        <w:spacing w:before="80"/>
        <w:ind w:left="815"/>
        <w:rPr>
          <w:sz w:val="24"/>
        </w:rPr>
      </w:pPr>
      <w:r>
        <w:rPr>
          <w:sz w:val="24"/>
        </w:rPr>
        <w:t>Expertise</w:t>
      </w:r>
      <w:r>
        <w:rPr>
          <w:sz w:val="24"/>
        </w:rPr>
        <w:t xml:space="preserve"> </w:t>
      </w:r>
      <w:r>
        <w:rPr>
          <w:sz w:val="24"/>
        </w:rPr>
        <w:t>in</w:t>
      </w:r>
      <w:r>
        <w:rPr>
          <w:sz w:val="24"/>
        </w:rPr>
        <w:t xml:space="preserve"> </w:t>
      </w:r>
      <w:r>
        <w:rPr>
          <w:sz w:val="24"/>
        </w:rPr>
        <w:t>diverse</w:t>
      </w:r>
      <w:r>
        <w:rPr>
          <w:sz w:val="24"/>
        </w:rPr>
        <w:t xml:space="preserve"> </w:t>
      </w:r>
      <w:r>
        <w:rPr>
          <w:sz w:val="24"/>
        </w:rPr>
        <w:t>technologies</w:t>
      </w:r>
      <w:r>
        <w:rPr>
          <w:sz w:val="24"/>
        </w:rPr>
        <w:t xml:space="preserve"> </w:t>
      </w:r>
      <w:r>
        <w:rPr>
          <w:sz w:val="24"/>
        </w:rPr>
        <w:t>and</w:t>
      </w:r>
      <w:r>
        <w:rPr>
          <w:spacing w:val="-2"/>
          <w:sz w:val="24"/>
        </w:rPr>
        <w:t xml:space="preserve"> frameworks.</w:t>
      </w:r>
    </w:p>
    <w:p>
      <w:pPr>
        <w:pStyle w:val="style179"/>
        <w:numPr>
          <w:ilvl w:val="0"/>
          <w:numId w:val="1"/>
        </w:numPr>
        <w:tabs>
          <w:tab w:val="left" w:leader="none" w:pos="815"/>
        </w:tabs>
        <w:spacing w:before="78"/>
        <w:ind w:left="815"/>
        <w:rPr>
          <w:sz w:val="24"/>
        </w:rPr>
      </w:pPr>
      <w:r>
        <w:rPr>
          <w:sz w:val="24"/>
        </w:rPr>
        <w:t>Custom</w:t>
      </w:r>
      <w:r>
        <w:rPr>
          <w:sz w:val="24"/>
        </w:rPr>
        <w:t xml:space="preserve"> </w:t>
      </w:r>
      <w:r>
        <w:rPr>
          <w:sz w:val="24"/>
        </w:rPr>
        <w:t>solutions</w:t>
      </w:r>
      <w:r>
        <w:rPr>
          <w:sz w:val="24"/>
        </w:rPr>
        <w:t xml:space="preserve"> </w:t>
      </w:r>
      <w:r>
        <w:rPr>
          <w:sz w:val="24"/>
        </w:rPr>
        <w:t>to</w:t>
      </w:r>
      <w:r>
        <w:rPr>
          <w:sz w:val="24"/>
        </w:rPr>
        <w:t xml:space="preserve"> </w:t>
      </w:r>
      <w:r>
        <w:rPr>
          <w:sz w:val="24"/>
        </w:rPr>
        <w:t>meet</w:t>
      </w:r>
      <w:r>
        <w:rPr>
          <w:sz w:val="24"/>
        </w:rPr>
        <w:t xml:space="preserve"> </w:t>
      </w:r>
      <w:r>
        <w:rPr>
          <w:sz w:val="24"/>
        </w:rPr>
        <w:t>specific business</w:t>
      </w:r>
      <w:r>
        <w:rPr>
          <w:sz w:val="24"/>
        </w:rPr>
        <w:t xml:space="preserve"> </w:t>
      </w:r>
      <w:r>
        <w:rPr>
          <w:spacing w:val="-2"/>
          <w:sz w:val="24"/>
        </w:rPr>
        <w:t>needs.</w:t>
      </w:r>
    </w:p>
    <w:p>
      <w:pPr>
        <w:pStyle w:val="style0"/>
        <w:spacing w:before="263"/>
        <w:ind w:left="124"/>
        <w:rPr>
          <w:sz w:val="24"/>
        </w:rPr>
      </w:pPr>
      <w:r>
        <w:rPr>
          <w:b/>
          <w:sz w:val="28"/>
        </w:rPr>
        <w:t>Locations:</w:t>
      </w:r>
      <w:r>
        <w:rPr>
          <w:sz w:val="24"/>
        </w:rPr>
        <w:t>Hyderabad |Delhi</w:t>
      </w:r>
      <w:r>
        <w:rPr>
          <w:spacing w:val="-5"/>
          <w:sz w:val="24"/>
        </w:rPr>
        <w:t>NCR</w:t>
      </w:r>
    </w:p>
    <w:p>
      <w:pPr>
        <w:pStyle w:val="style66"/>
        <w:spacing w:before="121"/>
        <w:ind w:left="124"/>
        <w:rPr/>
      </w:pPr>
      <w:r>
        <w:t>At</w:t>
      </w:r>
      <w:r>
        <w:t xml:space="preserve"> </w:t>
      </w:r>
      <w:r>
        <w:t>EZ</w:t>
      </w:r>
      <w:r>
        <w:t xml:space="preserve"> </w:t>
      </w:r>
      <w:r>
        <w:t>Trainings</w:t>
      </w:r>
      <w:r>
        <w:t xml:space="preserve"> </w:t>
      </w:r>
      <w:r>
        <w:t>and</w:t>
      </w:r>
      <w:r>
        <w:t xml:space="preserve"> </w:t>
      </w:r>
      <w:r>
        <w:t>Technologies</w:t>
      </w:r>
      <w:r>
        <w:t xml:space="preserve"> </w:t>
      </w:r>
      <w:r>
        <w:t>Pvt.Ltd.,we</w:t>
      </w:r>
      <w:r>
        <w:t xml:space="preserve"> </w:t>
      </w:r>
      <w:r>
        <w:t>believe</w:t>
      </w:r>
      <w:r>
        <w:t xml:space="preserve"> </w:t>
      </w:r>
      <w:r>
        <w:t>in</w:t>
      </w:r>
      <w:r>
        <w:t xml:space="preserve"> </w:t>
      </w:r>
      <w:r>
        <w:t>transforming</w:t>
      </w:r>
      <w:r>
        <w:t xml:space="preserve"> </w:t>
      </w:r>
      <w:r>
        <w:t>potential</w:t>
      </w:r>
      <w:r>
        <w:t xml:space="preserve"> </w:t>
      </w:r>
      <w:r>
        <w:t>into</w:t>
      </w:r>
      <w:r>
        <w:t xml:space="preserve"> </w:t>
      </w:r>
      <w:r>
        <w:rPr>
          <w:spacing w:val="-2"/>
        </w:rPr>
        <w:t>excellence</w:t>
      </w:r>
    </w:p>
    <w:p>
      <w:pPr>
        <w:pStyle w:val="style0"/>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0"/>
        <w:spacing w:before="62"/>
        <w:ind w:left="120"/>
        <w:rPr>
          <w:b/>
          <w:sz w:val="32"/>
        </w:rPr>
      </w:pPr>
      <w:r>
        <w:rPr>
          <w:b/>
          <w:spacing w:val="-2"/>
          <w:sz w:val="32"/>
        </w:rPr>
        <w:t>CHAPTER-</w:t>
      </w:r>
      <w:r>
        <w:rPr>
          <w:b/>
          <w:spacing w:val="-10"/>
          <w:sz w:val="32"/>
        </w:rPr>
        <w:t>3</w:t>
      </w:r>
    </w:p>
    <w:bookmarkStart w:id="5" w:name="ABSTRACT"/>
    <w:bookmarkEnd w:id="5"/>
    <w:p>
      <w:pPr>
        <w:pStyle w:val="style0"/>
        <w:spacing w:before="186"/>
        <w:ind w:left="219" w:right="359"/>
        <w:jc w:val="center"/>
        <w:rPr>
          <w:b/>
          <w:sz w:val="32"/>
        </w:rPr>
      </w:pPr>
      <w:r>
        <w:rPr>
          <w:b/>
          <w:spacing w:val="-2"/>
          <w:sz w:val="32"/>
        </w:rPr>
        <w:t>ABSTRACT</w:t>
      </w:r>
    </w:p>
    <w:p>
      <w:pPr>
        <w:pStyle w:val="style66"/>
        <w:spacing w:before="163" w:lineRule="auto" w:line="266"/>
        <w:ind w:left="1377" w:hanging="1047"/>
        <w:rPr/>
      </w:pPr>
      <w:r>
        <w:t>This</w:t>
      </w:r>
      <w:r>
        <w:t xml:space="preserve"> </w:t>
      </w:r>
      <w:r>
        <w:t>code</w:t>
      </w:r>
      <w:r>
        <w:t xml:space="preserve"> </w:t>
      </w:r>
      <w:r>
        <w:t>represents</w:t>
      </w:r>
      <w:r>
        <w:t xml:space="preserve"> </w:t>
      </w:r>
      <w:r>
        <w:t>a</w:t>
      </w:r>
      <w:r>
        <w:t xml:space="preserve"> </w:t>
      </w:r>
      <w:r>
        <w:t>simple</w:t>
      </w:r>
      <w:r>
        <w:t xml:space="preserve"> </w:t>
      </w:r>
      <w:r>
        <w:t>therapy</w:t>
      </w:r>
      <w:r>
        <w:t xml:space="preserve"> </w:t>
      </w:r>
      <w:r>
        <w:t>scheduling</w:t>
      </w:r>
      <w:r>
        <w:t xml:space="preserve"> </w:t>
      </w:r>
      <w:r>
        <w:t>system</w:t>
      </w:r>
      <w:r>
        <w:t xml:space="preserve"> </w:t>
      </w:r>
      <w:r>
        <w:t>for</w:t>
      </w:r>
      <w:r>
        <w:t xml:space="preserve"> </w:t>
      </w:r>
      <w:r>
        <w:t>athletes</w:t>
      </w:r>
      <w:r>
        <w:t xml:space="preserve"> </w:t>
      </w:r>
      <w:r>
        <w:t>using</w:t>
      </w:r>
      <w:r>
        <w:t xml:space="preserve"> </w:t>
      </w:r>
      <w:r>
        <w:t>object-orientedprogramming principles. It is composed of three main classes, each with a distinct responsibility:</w:t>
      </w:r>
    </w:p>
    <w:p>
      <w:pPr>
        <w:pStyle w:val="style66"/>
        <w:rPr/>
      </w:pPr>
    </w:p>
    <w:p>
      <w:pPr>
        <w:pStyle w:val="style66"/>
        <w:spacing w:before="23"/>
        <w:rPr/>
      </w:pPr>
    </w:p>
    <w:p>
      <w:pPr>
        <w:pStyle w:val="style179"/>
        <w:numPr>
          <w:ilvl w:val="0"/>
          <w:numId w:val="2"/>
        </w:numPr>
        <w:tabs>
          <w:tab w:val="left" w:leader="none" w:pos="422"/>
          <w:tab w:val="left" w:leader="none" w:pos="543"/>
        </w:tabs>
        <w:spacing w:before="0" w:lineRule="auto" w:line="268"/>
        <w:ind w:right="464" w:hanging="104"/>
        <w:jc w:val="left"/>
        <w:rPr>
          <w:sz w:val="24"/>
        </w:rPr>
      </w:pPr>
      <w:r>
        <w:rPr>
          <w:sz w:val="24"/>
        </w:rPr>
        <w:t>Athlete:</w:t>
      </w:r>
      <w:r>
        <w:rPr>
          <w:sz w:val="24"/>
        </w:rPr>
        <w:t xml:space="preserve"> </w:t>
      </w:r>
      <w:r>
        <w:rPr>
          <w:sz w:val="24"/>
        </w:rPr>
        <w:t>This</w:t>
      </w:r>
      <w:r>
        <w:rPr>
          <w:sz w:val="24"/>
        </w:rPr>
        <w:t xml:space="preserve"> </w:t>
      </w:r>
      <w:r>
        <w:rPr>
          <w:sz w:val="24"/>
        </w:rPr>
        <w:t>class</w:t>
      </w:r>
      <w:r>
        <w:rPr>
          <w:sz w:val="24"/>
        </w:rPr>
        <w:t xml:space="preserve"> </w:t>
      </w:r>
      <w:r>
        <w:rPr>
          <w:sz w:val="24"/>
        </w:rPr>
        <w:t>encapsulates</w:t>
      </w:r>
      <w:r>
        <w:rPr>
          <w:sz w:val="24"/>
        </w:rPr>
        <w:t xml:space="preserve"> </w:t>
      </w:r>
      <w:r>
        <w:rPr>
          <w:sz w:val="24"/>
        </w:rPr>
        <w:t>the</w:t>
      </w:r>
      <w:r>
        <w:rPr>
          <w:sz w:val="24"/>
        </w:rPr>
        <w:t xml:space="preserve"> </w:t>
      </w:r>
      <w:r>
        <w:rPr>
          <w:sz w:val="24"/>
        </w:rPr>
        <w:t>data</w:t>
      </w:r>
      <w:r>
        <w:rPr>
          <w:sz w:val="24"/>
        </w:rPr>
        <w:t xml:space="preserve"> </w:t>
      </w:r>
      <w:r>
        <w:rPr>
          <w:sz w:val="24"/>
        </w:rPr>
        <w:t>and</w:t>
      </w:r>
      <w:r>
        <w:rPr>
          <w:sz w:val="24"/>
        </w:rPr>
        <w:t xml:space="preserve"> </w:t>
      </w:r>
      <w:r>
        <w:rPr>
          <w:sz w:val="24"/>
        </w:rPr>
        <w:t>behavior</w:t>
      </w:r>
      <w:r>
        <w:rPr>
          <w:sz w:val="24"/>
        </w:rPr>
        <w:t xml:space="preserve"> </w:t>
      </w:r>
      <w:r>
        <w:rPr>
          <w:sz w:val="24"/>
        </w:rPr>
        <w:t>related</w:t>
      </w:r>
      <w:r>
        <w:rPr>
          <w:sz w:val="24"/>
        </w:rPr>
        <w:t xml:space="preserve"> </w:t>
      </w:r>
      <w:r>
        <w:rPr>
          <w:sz w:val="24"/>
        </w:rPr>
        <w:t>to</w:t>
      </w:r>
      <w:r>
        <w:rPr>
          <w:sz w:val="24"/>
        </w:rPr>
        <w:t xml:space="preserve"> </w:t>
      </w:r>
      <w:r>
        <w:rPr>
          <w:sz w:val="24"/>
        </w:rPr>
        <w:t>an</w:t>
      </w:r>
      <w:r>
        <w:rPr>
          <w:sz w:val="24"/>
        </w:rPr>
        <w:t xml:space="preserve"> </w:t>
      </w:r>
      <w:r>
        <w:rPr>
          <w:sz w:val="24"/>
        </w:rPr>
        <w:t>athlete.It</w:t>
      </w:r>
      <w:r>
        <w:rPr>
          <w:sz w:val="24"/>
        </w:rPr>
        <w:t xml:space="preserve"> </w:t>
      </w:r>
      <w:r>
        <w:rPr>
          <w:sz w:val="24"/>
        </w:rPr>
        <w:t>stores</w:t>
      </w:r>
      <w:r>
        <w:rPr>
          <w:sz w:val="24"/>
        </w:rPr>
        <w:t xml:space="preserve"> </w:t>
      </w:r>
      <w:r>
        <w:rPr>
          <w:sz w:val="24"/>
        </w:rPr>
        <w:t>the</w:t>
      </w:r>
      <w:r>
        <w:rPr>
          <w:sz w:val="24"/>
        </w:rPr>
        <w:t xml:space="preserve"> </w:t>
      </w:r>
      <w:r>
        <w:rPr>
          <w:sz w:val="24"/>
        </w:rPr>
        <w:t>athlete's</w:t>
      </w:r>
      <w:r>
        <w:rPr>
          <w:sz w:val="24"/>
        </w:rPr>
        <w:t xml:space="preserve"> </w:t>
      </w:r>
      <w:r>
        <w:rPr>
          <w:sz w:val="24"/>
        </w:rPr>
        <w:t>name, sport, age, injury details, and a list of therapy sessions.The class provides methods to add new therapy</w:t>
      </w:r>
    </w:p>
    <w:p>
      <w:pPr>
        <w:pStyle w:val="style66"/>
        <w:spacing w:lineRule="exact" w:line="275"/>
        <w:ind w:left="3686"/>
        <w:rPr/>
      </w:pPr>
      <w:r>
        <w:t>S</w:t>
      </w:r>
      <w:r>
        <w:t>essions</w:t>
      </w:r>
      <w:r>
        <w:t xml:space="preserve"> </w:t>
      </w:r>
      <w:r>
        <w:t>and</w:t>
      </w:r>
      <w:r>
        <w:t xml:space="preserve"> </w:t>
      </w:r>
      <w:r>
        <w:t>display</w:t>
      </w:r>
      <w:r>
        <w:t xml:space="preserve"> </w:t>
      </w:r>
      <w:r>
        <w:t>existing</w:t>
      </w:r>
      <w:r>
        <w:t xml:space="preserve"> </w:t>
      </w:r>
      <w:r>
        <w:rPr>
          <w:spacing w:val="-4"/>
        </w:rPr>
        <w:t>ones.</w:t>
      </w:r>
    </w:p>
    <w:p>
      <w:pPr>
        <w:pStyle w:val="style66"/>
        <w:rPr/>
      </w:pPr>
    </w:p>
    <w:p>
      <w:pPr>
        <w:pStyle w:val="style66"/>
        <w:rPr/>
      </w:pPr>
    </w:p>
    <w:p>
      <w:pPr>
        <w:pStyle w:val="style66"/>
        <w:spacing w:before="221"/>
        <w:rPr/>
      </w:pPr>
    </w:p>
    <w:p>
      <w:pPr>
        <w:pStyle w:val="style179"/>
        <w:numPr>
          <w:ilvl w:val="0"/>
          <w:numId w:val="2"/>
        </w:numPr>
        <w:tabs>
          <w:tab w:val="left" w:leader="none" w:pos="594"/>
          <w:tab w:val="left" w:leader="none" w:pos="2613"/>
        </w:tabs>
        <w:spacing w:before="0" w:lineRule="auto" w:line="266"/>
        <w:ind w:left="2613" w:right="507" w:hanging="2254"/>
        <w:jc w:val="left"/>
        <w:rPr>
          <w:sz w:val="24"/>
        </w:rPr>
      </w:pPr>
      <w:r>
        <w:rPr>
          <w:sz w:val="24"/>
        </w:rPr>
        <w:t>TherapySession:This</w:t>
      </w:r>
      <w:r>
        <w:rPr>
          <w:sz w:val="24"/>
        </w:rPr>
        <w:t xml:space="preserve"> </w:t>
      </w:r>
      <w:r>
        <w:rPr>
          <w:sz w:val="24"/>
        </w:rPr>
        <w:t>class</w:t>
      </w:r>
      <w:r>
        <w:rPr>
          <w:sz w:val="24"/>
        </w:rPr>
        <w:t xml:space="preserve"> </w:t>
      </w:r>
      <w:r>
        <w:rPr>
          <w:sz w:val="24"/>
        </w:rPr>
        <w:t>represents</w:t>
      </w:r>
      <w:r>
        <w:rPr>
          <w:sz w:val="24"/>
        </w:rPr>
        <w:t xml:space="preserve"> </w:t>
      </w:r>
      <w:r>
        <w:rPr>
          <w:sz w:val="24"/>
        </w:rPr>
        <w:t>an</w:t>
      </w:r>
      <w:r>
        <w:rPr>
          <w:sz w:val="24"/>
        </w:rPr>
        <w:t xml:space="preserve"> </w:t>
      </w:r>
      <w:r>
        <w:rPr>
          <w:sz w:val="24"/>
        </w:rPr>
        <w:t>individual</w:t>
      </w:r>
      <w:r>
        <w:rPr>
          <w:sz w:val="24"/>
        </w:rPr>
        <w:t xml:space="preserve"> </w:t>
      </w:r>
      <w:r>
        <w:rPr>
          <w:sz w:val="24"/>
        </w:rPr>
        <w:t>therapy</w:t>
      </w:r>
      <w:r>
        <w:rPr>
          <w:sz w:val="24"/>
        </w:rPr>
        <w:t xml:space="preserve"> </w:t>
      </w:r>
      <w:r>
        <w:rPr>
          <w:sz w:val="24"/>
        </w:rPr>
        <w:t>session.It</w:t>
      </w:r>
      <w:r>
        <w:rPr>
          <w:sz w:val="24"/>
        </w:rPr>
        <w:t xml:space="preserve"> </w:t>
      </w:r>
      <w:r>
        <w:rPr>
          <w:sz w:val="24"/>
        </w:rPr>
        <w:t>stores</w:t>
      </w:r>
      <w:r>
        <w:rPr>
          <w:sz w:val="24"/>
        </w:rPr>
        <w:t xml:space="preserve"> </w:t>
      </w:r>
      <w:r>
        <w:rPr>
          <w:sz w:val="24"/>
        </w:rPr>
        <w:t>the</w:t>
      </w:r>
      <w:r>
        <w:rPr>
          <w:sz w:val="24"/>
        </w:rPr>
        <w:t xml:space="preserve"> </w:t>
      </w:r>
      <w:r>
        <w:rPr>
          <w:sz w:val="24"/>
        </w:rPr>
        <w:t>therapist's</w:t>
      </w:r>
      <w:r>
        <w:rPr>
          <w:sz w:val="24"/>
        </w:rPr>
        <w:t xml:space="preserve"> </w:t>
      </w:r>
      <w:r>
        <w:rPr>
          <w:sz w:val="24"/>
        </w:rPr>
        <w:t>name</w:t>
      </w:r>
      <w:r>
        <w:rPr>
          <w:sz w:val="24"/>
        </w:rPr>
        <w:t xml:space="preserve"> </w:t>
      </w:r>
      <w:r>
        <w:rPr>
          <w:sz w:val="24"/>
        </w:rPr>
        <w:t>and session notes. Each session is linked to a specific athlete.</w:t>
      </w:r>
    </w:p>
    <w:p>
      <w:pPr>
        <w:pStyle w:val="style66"/>
        <w:rPr/>
      </w:pPr>
    </w:p>
    <w:p>
      <w:pPr>
        <w:pStyle w:val="style66"/>
        <w:rPr/>
      </w:pPr>
    </w:p>
    <w:p>
      <w:pPr>
        <w:pStyle w:val="style66"/>
        <w:spacing w:before="191"/>
        <w:rPr/>
      </w:pPr>
    </w:p>
    <w:p>
      <w:pPr>
        <w:pStyle w:val="style179"/>
        <w:numPr>
          <w:ilvl w:val="0"/>
          <w:numId w:val="2"/>
        </w:numPr>
        <w:tabs>
          <w:tab w:val="left" w:leader="none" w:pos="772"/>
        </w:tabs>
        <w:spacing w:before="0" w:lineRule="auto" w:line="266"/>
        <w:ind w:left="237" w:right="382" w:firstLine="300"/>
        <w:jc w:val="left"/>
        <w:rPr>
          <w:sz w:val="24"/>
        </w:rPr>
      </w:pPr>
      <w:r>
        <w:rPr>
          <w:sz w:val="24"/>
        </w:rPr>
        <w:t>Therapy</w:t>
      </w:r>
      <w:r>
        <w:rPr>
          <w:sz w:val="24"/>
        </w:rPr>
        <w:t xml:space="preserve"> </w:t>
      </w:r>
      <w:r>
        <w:rPr>
          <w:sz w:val="24"/>
        </w:rPr>
        <w:t>Scheduler: This class acts as a manager that handles the system’s primary functionality. It maintains</w:t>
      </w:r>
      <w:r>
        <w:rPr>
          <w:sz w:val="24"/>
        </w:rPr>
        <w:t xml:space="preserve"> </w:t>
      </w:r>
      <w:r>
        <w:rPr>
          <w:sz w:val="24"/>
        </w:rPr>
        <w:t>a</w:t>
      </w:r>
      <w:r>
        <w:rPr>
          <w:sz w:val="24"/>
        </w:rPr>
        <w:t xml:space="preserve"> </w:t>
      </w:r>
      <w:r>
        <w:rPr>
          <w:sz w:val="24"/>
        </w:rPr>
        <w:t>list</w:t>
      </w:r>
      <w:r>
        <w:rPr>
          <w:sz w:val="24"/>
        </w:rPr>
        <w:t xml:space="preserve"> </w:t>
      </w:r>
      <w:r>
        <w:rPr>
          <w:sz w:val="24"/>
        </w:rPr>
        <w:t>of</w:t>
      </w:r>
      <w:r>
        <w:rPr>
          <w:sz w:val="24"/>
        </w:rPr>
        <w:t xml:space="preserve"> </w:t>
      </w:r>
      <w:r>
        <w:rPr>
          <w:sz w:val="24"/>
        </w:rPr>
        <w:t>athletes</w:t>
      </w:r>
      <w:r>
        <w:rPr>
          <w:sz w:val="24"/>
        </w:rPr>
        <w:t xml:space="preserve"> </w:t>
      </w:r>
      <w:r>
        <w:rPr>
          <w:sz w:val="24"/>
        </w:rPr>
        <w:t>and</w:t>
      </w:r>
      <w:r>
        <w:rPr>
          <w:sz w:val="24"/>
        </w:rPr>
        <w:t xml:space="preserve"> </w:t>
      </w:r>
      <w:r>
        <w:rPr>
          <w:sz w:val="24"/>
        </w:rPr>
        <w:t>provides</w:t>
      </w:r>
      <w:r>
        <w:rPr>
          <w:sz w:val="24"/>
        </w:rPr>
        <w:t xml:space="preserve"> </w:t>
      </w:r>
      <w:r>
        <w:rPr>
          <w:sz w:val="24"/>
        </w:rPr>
        <w:t>methods</w:t>
      </w:r>
      <w:r>
        <w:rPr>
          <w:sz w:val="24"/>
        </w:rPr>
        <w:t xml:space="preserve"> </w:t>
      </w:r>
      <w:r>
        <w:rPr>
          <w:sz w:val="24"/>
        </w:rPr>
        <w:t>to</w:t>
      </w:r>
      <w:r>
        <w:rPr>
          <w:sz w:val="24"/>
        </w:rPr>
        <w:t xml:space="preserve"> </w:t>
      </w:r>
      <w:r>
        <w:rPr>
          <w:sz w:val="24"/>
        </w:rPr>
        <w:t>add</w:t>
      </w:r>
      <w:r>
        <w:rPr>
          <w:sz w:val="24"/>
        </w:rPr>
        <w:t xml:space="preserve"> </w:t>
      </w:r>
      <w:r>
        <w:rPr>
          <w:sz w:val="24"/>
        </w:rPr>
        <w:t>athletes,schedule</w:t>
      </w:r>
      <w:r>
        <w:rPr>
          <w:sz w:val="24"/>
        </w:rPr>
        <w:t xml:space="preserve"> </w:t>
      </w:r>
      <w:r>
        <w:rPr>
          <w:sz w:val="24"/>
        </w:rPr>
        <w:t>therapy</w:t>
      </w:r>
      <w:r>
        <w:rPr>
          <w:sz w:val="24"/>
        </w:rPr>
        <w:t xml:space="preserve"> </w:t>
      </w:r>
      <w:r>
        <w:rPr>
          <w:sz w:val="24"/>
        </w:rPr>
        <w:t>sessions,</w:t>
      </w:r>
      <w:r>
        <w:rPr>
          <w:sz w:val="24"/>
        </w:rPr>
        <w:t xml:space="preserve"> </w:t>
      </w:r>
      <w:r>
        <w:rPr>
          <w:sz w:val="24"/>
        </w:rPr>
        <w:t>and</w:t>
      </w:r>
      <w:r>
        <w:rPr>
          <w:sz w:val="24"/>
        </w:rPr>
        <w:t xml:space="preserve"> </w:t>
      </w:r>
      <w:r>
        <w:rPr>
          <w:sz w:val="24"/>
        </w:rPr>
        <w:t>display</w:t>
      </w:r>
      <w:r>
        <w:rPr>
          <w:sz w:val="24"/>
        </w:rPr>
        <w:t xml:space="preserve"> </w:t>
      </w:r>
      <w:r>
        <w:rPr>
          <w:sz w:val="24"/>
        </w:rPr>
        <w:t>all</w:t>
      </w:r>
    </w:p>
    <w:p>
      <w:pPr>
        <w:pStyle w:val="style66"/>
        <w:spacing w:before="2"/>
        <w:ind w:left="1336"/>
        <w:rPr/>
      </w:pPr>
      <w:r>
        <w:t>athletes'sessions.It also</w:t>
      </w:r>
      <w:r>
        <w:t xml:space="preserve"> </w:t>
      </w:r>
      <w:r>
        <w:t>searches for</w:t>
      </w:r>
      <w:r>
        <w:t xml:space="preserve"> </w:t>
      </w:r>
      <w:r>
        <w:t>athletes</w:t>
      </w:r>
      <w:r>
        <w:t xml:space="preserve"> </w:t>
      </w:r>
      <w:r>
        <w:t>by</w:t>
      </w:r>
      <w:r>
        <w:t xml:space="preserve"> </w:t>
      </w:r>
      <w:r>
        <w:t>name</w:t>
      </w:r>
      <w:r>
        <w:t xml:space="preserve"> </w:t>
      </w:r>
      <w:r>
        <w:t>and handles</w:t>
      </w:r>
      <w:r>
        <w:t xml:space="preserve"> </w:t>
      </w:r>
      <w:r>
        <w:t xml:space="preserve">user </w:t>
      </w:r>
      <w:r>
        <w:rPr>
          <w:spacing w:val="-2"/>
        </w:rPr>
        <w:t>interaction.</w:t>
      </w:r>
    </w:p>
    <w:p>
      <w:pPr>
        <w:pStyle w:val="style179"/>
        <w:numPr>
          <w:ilvl w:val="0"/>
          <w:numId w:val="2"/>
        </w:numPr>
        <w:tabs>
          <w:tab w:val="left" w:leader="none" w:pos="300"/>
        </w:tabs>
        <w:spacing w:before="166" w:lineRule="auto" w:line="266"/>
        <w:ind w:left="120" w:right="658" w:firstLine="0"/>
        <w:jc w:val="left"/>
        <w:rPr>
          <w:sz w:val="24"/>
        </w:rPr>
      </w:pPr>
      <w:r>
        <w:rPr>
          <w:sz w:val="24"/>
        </w:rPr>
        <w:t>Encapsulation:</w:t>
      </w:r>
      <w:r>
        <w:rPr>
          <w:sz w:val="24"/>
        </w:rPr>
        <w:t xml:space="preserve"> </w:t>
      </w:r>
      <w:r>
        <w:rPr>
          <w:sz w:val="24"/>
        </w:rPr>
        <w:t>Each</w:t>
      </w:r>
      <w:r>
        <w:rPr>
          <w:sz w:val="24"/>
        </w:rPr>
        <w:t xml:space="preserve"> </w:t>
      </w:r>
      <w:r>
        <w:rPr>
          <w:sz w:val="24"/>
        </w:rPr>
        <w:t>class(Athlete,TherapySession,TherapyScheduler)</w:t>
      </w:r>
      <w:r>
        <w:rPr>
          <w:sz w:val="24"/>
        </w:rPr>
        <w:t xml:space="preserve"> </w:t>
      </w:r>
      <w:r>
        <w:rPr>
          <w:sz w:val="24"/>
        </w:rPr>
        <w:t>encapsulates</w:t>
      </w:r>
      <w:r>
        <w:rPr>
          <w:sz w:val="24"/>
        </w:rPr>
        <w:t xml:space="preserve"> </w:t>
      </w:r>
      <w:r>
        <w:rPr>
          <w:sz w:val="24"/>
        </w:rPr>
        <w:t>specific</w:t>
      </w:r>
      <w:r>
        <w:rPr>
          <w:sz w:val="24"/>
        </w:rPr>
        <w:t xml:space="preserve"> </w:t>
      </w:r>
      <w:r>
        <w:rPr>
          <w:sz w:val="24"/>
        </w:rPr>
        <w:t>data</w:t>
      </w:r>
      <w:r>
        <w:rPr>
          <w:sz w:val="24"/>
        </w:rPr>
        <w:t xml:space="preserve"> </w:t>
      </w:r>
      <w:r>
        <w:rPr>
          <w:sz w:val="24"/>
        </w:rPr>
        <w:t>and behavior, keeping internal details private and providing interfaces for interacting with them.</w:t>
      </w:r>
    </w:p>
    <w:p>
      <w:pPr>
        <w:pStyle w:val="style66"/>
        <w:rPr/>
      </w:pPr>
    </w:p>
    <w:p>
      <w:pPr>
        <w:pStyle w:val="style66"/>
        <w:spacing w:before="25"/>
        <w:rPr/>
      </w:pPr>
    </w:p>
    <w:p>
      <w:pPr>
        <w:pStyle w:val="style179"/>
        <w:numPr>
          <w:ilvl w:val="0"/>
          <w:numId w:val="2"/>
        </w:numPr>
        <w:tabs>
          <w:tab w:val="left" w:leader="none" w:pos="300"/>
        </w:tabs>
        <w:spacing w:before="1"/>
        <w:ind w:left="300" w:hanging="180"/>
        <w:jc w:val="left"/>
        <w:rPr>
          <w:sz w:val="24"/>
        </w:rPr>
      </w:pPr>
      <w:r>
        <w:rPr>
          <w:sz w:val="24"/>
        </w:rPr>
        <w:t>Modularity:The</w:t>
      </w:r>
      <w:r>
        <w:rPr>
          <w:sz w:val="24"/>
        </w:rPr>
        <w:t xml:space="preserve"> </w:t>
      </w:r>
      <w:r>
        <w:rPr>
          <w:sz w:val="24"/>
        </w:rPr>
        <w:t>system is</w:t>
      </w:r>
      <w:r>
        <w:rPr>
          <w:sz w:val="24"/>
        </w:rPr>
        <w:t xml:space="preserve"> </w:t>
      </w:r>
      <w:r>
        <w:rPr>
          <w:sz w:val="24"/>
        </w:rPr>
        <w:t>divided</w:t>
      </w:r>
      <w:r>
        <w:rPr>
          <w:sz w:val="24"/>
        </w:rPr>
        <w:t xml:space="preserve"> </w:t>
      </w:r>
      <w:r>
        <w:rPr>
          <w:sz w:val="24"/>
        </w:rPr>
        <w:t>into</w:t>
      </w:r>
      <w:r>
        <w:rPr>
          <w:sz w:val="24"/>
        </w:rPr>
        <w:t xml:space="preserve"> </w:t>
      </w:r>
      <w:r>
        <w:rPr>
          <w:sz w:val="24"/>
        </w:rPr>
        <w:t>modular</w:t>
      </w:r>
      <w:r>
        <w:rPr>
          <w:sz w:val="24"/>
        </w:rPr>
        <w:t xml:space="preserve"> </w:t>
      </w:r>
      <w:r>
        <w:rPr>
          <w:sz w:val="24"/>
        </w:rPr>
        <w:t>classes,each</w:t>
      </w:r>
      <w:r>
        <w:rPr>
          <w:sz w:val="24"/>
        </w:rPr>
        <w:t xml:space="preserve"> </w:t>
      </w:r>
      <w:r>
        <w:rPr>
          <w:sz w:val="24"/>
        </w:rPr>
        <w:t>with</w:t>
      </w:r>
      <w:r>
        <w:rPr>
          <w:sz w:val="24"/>
        </w:rPr>
        <w:t xml:space="preserve"> </w:t>
      </w:r>
      <w:r>
        <w:rPr>
          <w:sz w:val="24"/>
        </w:rPr>
        <w:t>a</w:t>
      </w:r>
      <w:r>
        <w:rPr>
          <w:sz w:val="24"/>
        </w:rPr>
        <w:t xml:space="preserve"> </w:t>
      </w:r>
      <w:r>
        <w:rPr>
          <w:sz w:val="24"/>
        </w:rPr>
        <w:t xml:space="preserve">single </w:t>
      </w:r>
      <w:r>
        <w:rPr>
          <w:spacing w:val="-2"/>
          <w:sz w:val="24"/>
        </w:rPr>
        <w:t>responsibility.</w:t>
      </w:r>
    </w:p>
    <w:p>
      <w:pPr>
        <w:pStyle w:val="style66"/>
        <w:rPr/>
      </w:pPr>
    </w:p>
    <w:p>
      <w:pPr>
        <w:pStyle w:val="style66"/>
        <w:spacing w:before="55"/>
        <w:rPr/>
      </w:pPr>
    </w:p>
    <w:p>
      <w:pPr>
        <w:pStyle w:val="style179"/>
        <w:numPr>
          <w:ilvl w:val="0"/>
          <w:numId w:val="2"/>
        </w:numPr>
        <w:tabs>
          <w:tab w:val="left" w:leader="none" w:pos="300"/>
        </w:tabs>
        <w:spacing w:before="0" w:lineRule="auto" w:line="268"/>
        <w:ind w:left="120" w:right="353" w:firstLine="0"/>
        <w:jc w:val="both"/>
        <w:rPr>
          <w:sz w:val="24"/>
        </w:rPr>
      </w:pPr>
      <w:r>
        <w:rPr>
          <w:sz w:val="24"/>
        </w:rPr>
        <w:t>Abstraction:The</w:t>
      </w:r>
      <w:r>
        <w:rPr>
          <w:sz w:val="24"/>
        </w:rPr>
        <w:t xml:space="preserve"> </w:t>
      </w:r>
      <w:r>
        <w:rPr>
          <w:sz w:val="24"/>
        </w:rPr>
        <w:t>internal</w:t>
      </w:r>
      <w:r>
        <w:rPr>
          <w:sz w:val="24"/>
        </w:rPr>
        <w:t xml:space="preserve"> </w:t>
      </w:r>
      <w:r>
        <w:rPr>
          <w:sz w:val="24"/>
        </w:rPr>
        <w:t>details</w:t>
      </w:r>
      <w:r>
        <w:rPr>
          <w:sz w:val="24"/>
        </w:rPr>
        <w:t xml:space="preserve"> </w:t>
      </w:r>
      <w:r>
        <w:rPr>
          <w:sz w:val="24"/>
        </w:rPr>
        <w:t>of</w:t>
      </w:r>
      <w:r>
        <w:rPr>
          <w:sz w:val="24"/>
        </w:rPr>
        <w:t xml:space="preserve"> </w:t>
      </w:r>
      <w:r>
        <w:rPr>
          <w:sz w:val="24"/>
        </w:rPr>
        <w:t>how</w:t>
      </w:r>
      <w:r>
        <w:rPr>
          <w:sz w:val="24"/>
        </w:rPr>
        <w:t xml:space="preserve"> </w:t>
      </w:r>
      <w:r>
        <w:rPr>
          <w:sz w:val="24"/>
        </w:rPr>
        <w:t>sessions</w:t>
      </w:r>
      <w:r>
        <w:rPr>
          <w:sz w:val="24"/>
        </w:rPr>
        <w:t xml:space="preserve"> </w:t>
      </w:r>
      <w:r>
        <w:rPr>
          <w:sz w:val="24"/>
        </w:rPr>
        <w:t>are stored</w:t>
      </w:r>
      <w:r>
        <w:rPr>
          <w:sz w:val="24"/>
        </w:rPr>
        <w:t xml:space="preserve"> </w:t>
      </w:r>
      <w:r>
        <w:rPr>
          <w:sz w:val="24"/>
        </w:rPr>
        <w:t>or</w:t>
      </w:r>
      <w:r>
        <w:rPr>
          <w:sz w:val="24"/>
        </w:rPr>
        <w:t xml:space="preserve"> </w:t>
      </w:r>
      <w:r>
        <w:rPr>
          <w:sz w:val="24"/>
        </w:rPr>
        <w:t>retrieve</w:t>
      </w:r>
      <w:r>
        <w:rPr>
          <w:sz w:val="24"/>
        </w:rPr>
        <w:t xml:space="preserve"> </w:t>
      </w:r>
      <w:r>
        <w:rPr>
          <w:sz w:val="24"/>
        </w:rPr>
        <w:t>dare hidden</w:t>
      </w:r>
      <w:r>
        <w:rPr>
          <w:sz w:val="24"/>
        </w:rPr>
        <w:t xml:space="preserve"> </w:t>
      </w:r>
      <w:r>
        <w:rPr>
          <w:sz w:val="24"/>
        </w:rPr>
        <w:t>from</w:t>
      </w:r>
      <w:r>
        <w:rPr>
          <w:sz w:val="24"/>
        </w:rPr>
        <w:t xml:space="preserve"> </w:t>
      </w:r>
      <w:r>
        <w:rPr>
          <w:sz w:val="24"/>
        </w:rPr>
        <w:t>the</w:t>
      </w:r>
      <w:r>
        <w:rPr>
          <w:sz w:val="24"/>
        </w:rPr>
        <w:t xml:space="preserve"> </w:t>
      </w:r>
      <w:r>
        <w:rPr>
          <w:sz w:val="24"/>
        </w:rPr>
        <w:t>user.The</w:t>
      </w:r>
      <w:r>
        <w:rPr>
          <w:sz w:val="24"/>
        </w:rPr>
        <w:t xml:space="preserve"> </w:t>
      </w:r>
      <w:r>
        <w:rPr>
          <w:sz w:val="24"/>
        </w:rPr>
        <w:t>user inter</w:t>
      </w:r>
      <w:r>
        <w:rPr>
          <w:sz w:val="24"/>
        </w:rPr>
        <w:t xml:space="preserve"> </w:t>
      </w:r>
      <w:r>
        <w:rPr>
          <w:sz w:val="24"/>
        </w:rPr>
        <w:t>acts</w:t>
      </w:r>
      <w:r>
        <w:rPr>
          <w:sz w:val="24"/>
        </w:rPr>
        <w:t xml:space="preserve"> </w:t>
      </w:r>
      <w:r>
        <w:rPr>
          <w:sz w:val="24"/>
        </w:rPr>
        <w:t>with</w:t>
      </w:r>
      <w:r>
        <w:rPr>
          <w:sz w:val="24"/>
        </w:rPr>
        <w:t xml:space="preserve"> </w:t>
      </w:r>
      <w:r>
        <w:rPr>
          <w:sz w:val="24"/>
        </w:rPr>
        <w:t>higher-level</w:t>
      </w:r>
      <w:r>
        <w:rPr>
          <w:sz w:val="24"/>
        </w:rPr>
        <w:t xml:space="preserve"> </w:t>
      </w:r>
      <w:r>
        <w:rPr>
          <w:sz w:val="24"/>
        </w:rPr>
        <w:t>commands</w:t>
      </w:r>
      <w:r>
        <w:rPr>
          <w:sz w:val="24"/>
        </w:rPr>
        <w:t xml:space="preserve"> </w:t>
      </w:r>
      <w:r>
        <w:rPr>
          <w:sz w:val="24"/>
        </w:rPr>
        <w:t>like"add</w:t>
      </w:r>
      <w:r>
        <w:rPr>
          <w:sz w:val="24"/>
        </w:rPr>
        <w:t xml:space="preserve"> </w:t>
      </w:r>
      <w:r>
        <w:rPr>
          <w:sz w:val="24"/>
        </w:rPr>
        <w:t>athlete"</w:t>
      </w:r>
      <w:r>
        <w:rPr>
          <w:sz w:val="24"/>
        </w:rPr>
        <w:t xml:space="preserve"> </w:t>
      </w:r>
      <w:r>
        <w:rPr>
          <w:sz w:val="24"/>
        </w:rPr>
        <w:t>or</w:t>
      </w:r>
      <w:r>
        <w:rPr>
          <w:sz w:val="24"/>
        </w:rPr>
        <w:t xml:space="preserve"> </w:t>
      </w:r>
      <w:r>
        <w:rPr>
          <w:sz w:val="24"/>
        </w:rPr>
        <w:t>"schedule</w:t>
      </w:r>
      <w:r>
        <w:rPr>
          <w:sz w:val="24"/>
        </w:rPr>
        <w:t xml:space="preserve"> </w:t>
      </w:r>
      <w:r>
        <w:rPr>
          <w:sz w:val="24"/>
        </w:rPr>
        <w:t>session"without</w:t>
      </w:r>
      <w:r>
        <w:rPr>
          <w:sz w:val="24"/>
        </w:rPr>
        <w:t xml:space="preserve"> </w:t>
      </w:r>
      <w:r>
        <w:rPr>
          <w:sz w:val="24"/>
        </w:rPr>
        <w:t>needing</w:t>
      </w:r>
      <w:r>
        <w:rPr>
          <w:sz w:val="24"/>
        </w:rPr>
        <w:t xml:space="preserve"> </w:t>
      </w:r>
      <w:r>
        <w:rPr>
          <w:sz w:val="24"/>
        </w:rPr>
        <w:t>to</w:t>
      </w:r>
      <w:r>
        <w:rPr>
          <w:sz w:val="24"/>
        </w:rPr>
        <w:t xml:space="preserve"> </w:t>
      </w:r>
      <w:r>
        <w:rPr>
          <w:sz w:val="24"/>
        </w:rPr>
        <w:t>know</w:t>
      </w:r>
      <w:r>
        <w:rPr>
          <w:sz w:val="24"/>
        </w:rPr>
        <w:t xml:space="preserve"> </w:t>
      </w:r>
      <w:r>
        <w:rPr>
          <w:sz w:val="24"/>
        </w:rPr>
        <w:t>how the underlying data structures work.</w:t>
      </w:r>
    </w:p>
    <w:p>
      <w:pPr>
        <w:pStyle w:val="style66"/>
        <w:rPr>
          <w:sz w:val="32"/>
        </w:rPr>
      </w:pPr>
    </w:p>
    <w:p>
      <w:pPr>
        <w:pStyle w:val="style66"/>
        <w:rPr>
          <w:sz w:val="32"/>
        </w:rPr>
      </w:pPr>
    </w:p>
    <w:p>
      <w:pPr>
        <w:pStyle w:val="style66"/>
        <w:rPr>
          <w:sz w:val="32"/>
        </w:rPr>
      </w:pPr>
    </w:p>
    <w:p>
      <w:pPr>
        <w:pStyle w:val="style66"/>
        <w:spacing w:before="132"/>
        <w:rPr>
          <w:sz w:val="32"/>
        </w:rPr>
      </w:pPr>
    </w:p>
    <w:bookmarkStart w:id="6" w:name="CHAPTER-4_"/>
    <w:bookmarkEnd w:id="6"/>
    <w:p>
      <w:pPr>
        <w:pStyle w:val="style0"/>
        <w:ind w:left="120"/>
        <w:rPr>
          <w:b/>
          <w:sz w:val="32"/>
        </w:rPr>
      </w:pPr>
      <w:r>
        <w:rPr>
          <w:b/>
          <w:spacing w:val="-2"/>
          <w:sz w:val="32"/>
        </w:rPr>
        <w:t>CHAPTER-</w:t>
      </w:r>
      <w:r>
        <w:rPr>
          <w:b/>
          <w:spacing w:val="-10"/>
          <w:sz w:val="32"/>
        </w:rPr>
        <w:t>4</w:t>
      </w:r>
    </w:p>
    <w:bookmarkStart w:id="7" w:name="INTRODUCTION_OF_THE_PROJECT"/>
    <w:bookmarkEnd w:id="7"/>
    <w:p>
      <w:pPr>
        <w:pStyle w:val="style0"/>
        <w:spacing w:before="163"/>
        <w:ind w:left="2649"/>
        <w:rPr>
          <w:b/>
          <w:sz w:val="32"/>
        </w:rPr>
      </w:pPr>
      <w:r>
        <w:rPr>
          <w:b/>
          <w:sz w:val="32"/>
        </w:rPr>
        <w:t>INTRODUCTION</w:t>
      </w:r>
      <w:r>
        <w:rPr>
          <w:b/>
          <w:sz w:val="32"/>
        </w:rPr>
        <w:t xml:space="preserve"> </w:t>
      </w:r>
      <w:r>
        <w:rPr>
          <w:b/>
          <w:sz w:val="32"/>
        </w:rPr>
        <w:t>OF</w:t>
      </w:r>
      <w:r>
        <w:rPr>
          <w:b/>
          <w:sz w:val="32"/>
        </w:rPr>
        <w:t xml:space="preserve"> </w:t>
      </w:r>
      <w:r>
        <w:rPr>
          <w:b/>
          <w:sz w:val="32"/>
        </w:rPr>
        <w:t>THE</w:t>
      </w:r>
      <w:r>
        <w:rPr>
          <w:b/>
          <w:sz w:val="32"/>
        </w:rPr>
        <w:t xml:space="preserve"> </w:t>
      </w:r>
      <w:r>
        <w:rPr>
          <w:b/>
          <w:spacing w:val="-2"/>
          <w:sz w:val="32"/>
        </w:rPr>
        <w:t>PROJECT</w:t>
      </w:r>
    </w:p>
    <w:p>
      <w:pPr>
        <w:pStyle w:val="style66"/>
        <w:spacing w:before="162"/>
        <w:ind w:left="484"/>
        <w:rPr/>
      </w:pPr>
      <w:r>
        <w:t>Introduction</w:t>
      </w:r>
      <w:r>
        <w:t xml:space="preserve"> </w:t>
      </w:r>
      <w:r>
        <w:t>to</w:t>
      </w:r>
      <w:r>
        <w:t xml:space="preserve"> </w:t>
      </w:r>
      <w:r>
        <w:t>Physical</w:t>
      </w:r>
      <w:r>
        <w:t xml:space="preserve"> </w:t>
      </w:r>
      <w:r>
        <w:t>Therapy</w:t>
      </w:r>
      <w:r>
        <w:t xml:space="preserve"> </w:t>
      </w:r>
      <w:r>
        <w:t>Scheduling</w:t>
      </w:r>
      <w:r>
        <w:rPr>
          <w:spacing w:val="-2"/>
        </w:rPr>
        <w:t xml:space="preserve"> System</w:t>
      </w:r>
    </w:p>
    <w:p>
      <w:pPr>
        <w:pStyle w:val="style66"/>
        <w:rPr/>
      </w:pPr>
    </w:p>
    <w:p>
      <w:pPr>
        <w:pStyle w:val="style66"/>
        <w:rPr/>
      </w:pPr>
    </w:p>
    <w:p>
      <w:pPr>
        <w:pStyle w:val="style66"/>
        <w:spacing w:before="113"/>
        <w:rPr/>
      </w:pPr>
    </w:p>
    <w:p>
      <w:pPr>
        <w:pStyle w:val="style66"/>
        <w:spacing w:lineRule="auto" w:line="360"/>
        <w:ind w:left="494" w:hanging="10"/>
        <w:rPr/>
      </w:pPr>
      <w:r>
        <w:t>In</w:t>
      </w:r>
      <w:r>
        <w:t xml:space="preserve"> </w:t>
      </w:r>
      <w:r>
        <w:t>sports</w:t>
      </w:r>
      <w:r>
        <w:t xml:space="preserve"> </w:t>
      </w:r>
      <w:r>
        <w:t>and</w:t>
      </w:r>
      <w:r>
        <w:t xml:space="preserve"> </w:t>
      </w:r>
      <w:r>
        <w:t>athletics,</w:t>
      </w:r>
      <w:r>
        <w:t xml:space="preserve"> </w:t>
      </w:r>
      <w:r>
        <w:t>injuries</w:t>
      </w:r>
      <w:r>
        <w:t xml:space="preserve"> </w:t>
      </w:r>
      <w:r>
        <w:t>area</w:t>
      </w:r>
      <w:r>
        <w:t xml:space="preserve"> </w:t>
      </w:r>
      <w:r>
        <w:t>common</w:t>
      </w:r>
      <w:r>
        <w:t xml:space="preserve"> </w:t>
      </w:r>
      <w:r>
        <w:t>occurrence,</w:t>
      </w:r>
      <w:r>
        <w:t xml:space="preserve"> </w:t>
      </w:r>
      <w:r>
        <w:t>and</w:t>
      </w:r>
      <w:r>
        <w:t xml:space="preserve"> </w:t>
      </w:r>
      <w:r>
        <w:t>the</w:t>
      </w:r>
      <w:r>
        <w:t xml:space="preserve"> </w:t>
      </w:r>
      <w:r>
        <w:t>recovery</w:t>
      </w:r>
      <w:r>
        <w:t xml:space="preserve"> </w:t>
      </w:r>
      <w:r>
        <w:t>process</w:t>
      </w:r>
      <w:r>
        <w:t xml:space="preserve"> </w:t>
      </w:r>
      <w:r>
        <w:t>is</w:t>
      </w:r>
      <w:r>
        <w:t xml:space="preserve"> </w:t>
      </w:r>
      <w:r>
        <w:t>often</w:t>
      </w:r>
      <w:r>
        <w:t xml:space="preserve"> </w:t>
      </w:r>
      <w:r>
        <w:t>just</w:t>
      </w:r>
      <w:r>
        <w:t xml:space="preserve"> </w:t>
      </w:r>
      <w:r>
        <w:t>as important</w:t>
      </w:r>
      <w:r>
        <w:t xml:space="preserve"> </w:t>
      </w:r>
      <w:r>
        <w:t>as</w:t>
      </w:r>
      <w:r>
        <w:t xml:space="preserve"> </w:t>
      </w:r>
      <w:r>
        <w:t>the</w:t>
      </w:r>
      <w:r>
        <w:t xml:space="preserve"> </w:t>
      </w:r>
      <w:r>
        <w:t>training</w:t>
      </w:r>
      <w:r>
        <w:t xml:space="preserve"> </w:t>
      </w:r>
      <w:r>
        <w:t>regimen</w:t>
      </w:r>
      <w:r>
        <w:t xml:space="preserve"> </w:t>
      </w:r>
      <w:r>
        <w:t>itself.</w:t>
      </w:r>
      <w:r>
        <w:t xml:space="preserve"> </w:t>
      </w:r>
      <w:r>
        <w:t>Physical</w:t>
      </w:r>
      <w:r>
        <w:t xml:space="preserve"> </w:t>
      </w:r>
      <w:r>
        <w:t>therapy</w:t>
      </w:r>
      <w:r>
        <w:t xml:space="preserve"> </w:t>
      </w:r>
      <w:r>
        <w:t>plays</w:t>
      </w:r>
      <w:r>
        <w:t xml:space="preserve"> </w:t>
      </w:r>
      <w:r>
        <w:t>a</w:t>
      </w:r>
      <w:r>
        <w:t xml:space="preserve"> </w:t>
      </w:r>
      <w:r>
        <w:t>crucial</w:t>
      </w:r>
      <w:r>
        <w:t xml:space="preserve"> </w:t>
      </w:r>
      <w:r>
        <w:t>role</w:t>
      </w:r>
      <w:r>
        <w:t xml:space="preserve"> </w:t>
      </w:r>
      <w:r>
        <w:t>in</w:t>
      </w:r>
      <w:r>
        <w:t xml:space="preserve"> </w:t>
      </w:r>
      <w:r>
        <w:t>ensuring</w:t>
      </w:r>
      <w:r>
        <w:t xml:space="preserve"> </w:t>
      </w:r>
      <w:r>
        <w:t>that</w:t>
      </w:r>
      <w:r>
        <w:t xml:space="preserve"> </w:t>
      </w:r>
      <w:r>
        <w:rPr>
          <w:spacing w:val="-2"/>
        </w:rPr>
        <w:t>athletes</w:t>
      </w:r>
    </w:p>
    <w:p>
      <w:pPr>
        <w:pStyle w:val="style0"/>
        <w:spacing w:lineRule="auto" w:line="360"/>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lineRule="auto" w:line="360"/>
        <w:ind w:left="494" w:right="260"/>
        <w:jc w:val="both"/>
        <w:rPr/>
      </w:pPr>
      <w:r>
        <w:t>R</w:t>
      </w:r>
      <w:r>
        <w:t>egain</w:t>
      </w:r>
      <w:r>
        <w:t xml:space="preserve"> </w:t>
      </w:r>
      <w:r>
        <w:t>the</w:t>
      </w:r>
      <w:r>
        <w:t xml:space="preserve"> </w:t>
      </w:r>
      <w:r>
        <w:t>ir</w:t>
      </w:r>
      <w:r>
        <w:t xml:space="preserve"> </w:t>
      </w:r>
      <w:r>
        <w:t>strength</w:t>
      </w:r>
      <w:r>
        <w:t xml:space="preserve"> </w:t>
      </w:r>
      <w:r>
        <w:t>and return</w:t>
      </w:r>
      <w:r>
        <w:t xml:space="preserve"> </w:t>
      </w:r>
      <w:r>
        <w:t>to</w:t>
      </w:r>
      <w:r>
        <w:t xml:space="preserve"> </w:t>
      </w:r>
      <w:r>
        <w:t>peak</w:t>
      </w:r>
      <w:r>
        <w:t xml:space="preserve"> </w:t>
      </w:r>
      <w:r>
        <w:t>performance. However,</w:t>
      </w:r>
      <w:r>
        <w:t xml:space="preserve"> </w:t>
      </w:r>
      <w:r>
        <w:t>managing</w:t>
      </w:r>
      <w:r>
        <w:t xml:space="preserve"> </w:t>
      </w:r>
      <w:r>
        <w:t>physical therapy</w:t>
      </w:r>
      <w:r>
        <w:t xml:space="preserve"> </w:t>
      </w:r>
      <w:r>
        <w:t>sessions</w:t>
      </w:r>
      <w:r>
        <w:t xml:space="preserve"> </w:t>
      </w:r>
      <w:r>
        <w:t>for</w:t>
      </w:r>
      <w:r>
        <w:t xml:space="preserve"> </w:t>
      </w:r>
      <w:r>
        <w:t>a large number of athletes and tracking their progress can be a complex and time-consuming task. To address these challenges, this project proposes the development of a Physical Therapy Scheduling System using Python.</w:t>
      </w:r>
    </w:p>
    <w:p>
      <w:pPr>
        <w:pStyle w:val="style66"/>
        <w:rPr/>
      </w:pPr>
    </w:p>
    <w:p>
      <w:pPr>
        <w:pStyle w:val="style66"/>
        <w:spacing w:before="249"/>
        <w:rPr/>
      </w:pPr>
    </w:p>
    <w:p>
      <w:pPr>
        <w:pStyle w:val="style66"/>
        <w:spacing w:before="1" w:lineRule="auto" w:line="360"/>
        <w:ind w:left="494" w:right="264" w:hanging="10"/>
        <w:jc w:val="both"/>
        <w:rPr/>
      </w:pPr>
      <w:r>
        <w:t>The Physical Therapy Scheduling System is designed to streamline the process of managing therapy sessions for injured athletes. It provides a structured platform where therapy sessions can be efficiently scheduled, and the progress of athletes can be tracked over time. This system will be built as a Proof of Concept (POC), showcasing how an application can be used to simplify the scheduling and tracking of therapy outcomes, thereby improving the overall recovery process.</w:t>
      </w:r>
    </w:p>
    <w:p>
      <w:pPr>
        <w:pStyle w:val="style66"/>
        <w:rPr/>
      </w:pPr>
    </w:p>
    <w:p>
      <w:pPr>
        <w:pStyle w:val="style66"/>
        <w:spacing w:before="253"/>
        <w:rPr/>
      </w:pPr>
    </w:p>
    <w:p>
      <w:pPr>
        <w:pStyle w:val="style66"/>
        <w:spacing w:lineRule="auto" w:line="360"/>
        <w:ind w:left="494" w:right="266" w:hanging="10"/>
        <w:jc w:val="both"/>
        <w:rPr/>
      </w:pPr>
      <w:r>
        <w:t>One of the primary objectives of the system is to implement the CRUD (Create, Read, Update, Delete) operations necessary for managing therapy sessions. These operations will include:</w:t>
      </w:r>
    </w:p>
    <w:p>
      <w:pPr>
        <w:pStyle w:val="style66"/>
        <w:rPr/>
      </w:pPr>
    </w:p>
    <w:p>
      <w:pPr>
        <w:pStyle w:val="style66"/>
        <w:spacing w:before="252"/>
        <w:rPr/>
      </w:pPr>
    </w:p>
    <w:p>
      <w:pPr>
        <w:pStyle w:val="style66"/>
        <w:spacing w:lineRule="auto" w:line="360"/>
        <w:ind w:left="494" w:right="265" w:hanging="10"/>
        <w:jc w:val="both"/>
        <w:rPr/>
      </w:pPr>
      <w:r>
        <w:t>SchedulingPhysicalTherapy Sessions:Users can create and schedule sessionsfor athletes, ensuring that the therapy process is organized and timely.</w:t>
      </w:r>
    </w:p>
    <w:p>
      <w:pPr>
        <w:pStyle w:val="style66"/>
        <w:rPr/>
      </w:pPr>
    </w:p>
    <w:p>
      <w:pPr>
        <w:pStyle w:val="style66"/>
        <w:spacing w:before="252"/>
        <w:rPr/>
      </w:pPr>
    </w:p>
    <w:p>
      <w:pPr>
        <w:pStyle w:val="style66"/>
        <w:spacing w:lineRule="auto" w:line="360"/>
        <w:ind w:left="494" w:right="264" w:hanging="10"/>
        <w:jc w:val="both"/>
        <w:rPr/>
      </w:pPr>
      <w:r>
        <w:t xml:space="preserve">Tracking Therapy Outcomes: The system will allow users to record and monitor the outcomes of each session, enabling healthcare providers and coaches to assess the recovery progress of each athlete over </w:t>
      </w:r>
      <w:r>
        <w:rPr>
          <w:spacing w:val="-2"/>
        </w:rPr>
        <w:t>time.</w:t>
      </w:r>
    </w:p>
    <w:p>
      <w:pPr>
        <w:pStyle w:val="style66"/>
        <w:rPr/>
      </w:pPr>
    </w:p>
    <w:p>
      <w:pPr>
        <w:pStyle w:val="style66"/>
        <w:rPr/>
      </w:pPr>
    </w:p>
    <w:p>
      <w:pPr>
        <w:pStyle w:val="style66"/>
        <w:rPr/>
      </w:pPr>
    </w:p>
    <w:p>
      <w:pPr>
        <w:pStyle w:val="style66"/>
        <w:rPr/>
      </w:pPr>
    </w:p>
    <w:p>
      <w:pPr>
        <w:pStyle w:val="style66"/>
        <w:spacing w:before="33"/>
        <w:rPr/>
      </w:pPr>
    </w:p>
    <w:p>
      <w:pPr>
        <w:pStyle w:val="style66"/>
        <w:spacing w:lineRule="auto" w:line="360"/>
        <w:ind w:left="494" w:right="264" w:hanging="10"/>
        <w:jc w:val="both"/>
        <w:rPr/>
      </w:pPr>
      <w:r>
        <w:t>The</w:t>
      </w:r>
      <w:r>
        <w:t xml:space="preserve"> </w:t>
      </w:r>
      <w:r>
        <w:t>system will</w:t>
      </w:r>
      <w:r>
        <w:t xml:space="preserve"> </w:t>
      </w:r>
      <w:r>
        <w:t>be</w:t>
      </w:r>
      <w:r>
        <w:t xml:space="preserve"> </w:t>
      </w:r>
      <w:r>
        <w:t>developed usingObject-OrientedProgramming(OOP) principles.Thisapproachwill ensure that the system is both modular and extensible, allowing for future updates and enhancements. OOPalso enables efficient data management through the use of standard data structures and algorithms, which will be essential for managing large volumes of athlete data and therapy session records. In</w:t>
      </w:r>
    </w:p>
    <w:p>
      <w:pPr>
        <w:pStyle w:val="style0"/>
        <w:spacing w:lineRule="auto" w:line="360"/>
        <w:jc w:val="both"/>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bookmarkStart w:id="8" w:name="CHAPTER-5"/>
    <w:bookmarkEnd w:id="8"/>
    <w:p>
      <w:pPr>
        <w:pStyle w:val="style0"/>
        <w:spacing w:before="62"/>
        <w:ind w:left="120"/>
        <w:rPr>
          <w:b/>
          <w:sz w:val="32"/>
        </w:rPr>
      </w:pPr>
      <w:r>
        <w:rPr>
          <w:b/>
          <w:spacing w:val="-2"/>
          <w:sz w:val="32"/>
        </w:rPr>
        <w:t>CHAPTER-</w:t>
      </w:r>
      <w:r>
        <w:rPr>
          <w:b/>
          <w:spacing w:val="-10"/>
          <w:sz w:val="32"/>
        </w:rPr>
        <w:t>5</w:t>
      </w:r>
    </w:p>
    <w:bookmarkStart w:id="9" w:name="MODULE_DESCRIPTION"/>
    <w:bookmarkEnd w:id="9"/>
    <w:p>
      <w:pPr>
        <w:pStyle w:val="style0"/>
        <w:spacing w:before="112"/>
        <w:ind w:left="3475"/>
        <w:rPr>
          <w:b/>
          <w:sz w:val="32"/>
        </w:rPr>
      </w:pPr>
      <w:r>
        <w:rPr>
          <w:b/>
          <w:sz w:val="32"/>
        </w:rPr>
        <w:t>MODULE</w:t>
      </w:r>
      <w:r>
        <w:rPr>
          <w:b/>
          <w:spacing w:val="-2"/>
          <w:sz w:val="32"/>
        </w:rPr>
        <w:t>DESCRIPTION</w:t>
      </w:r>
    </w:p>
    <w:p>
      <w:pPr>
        <w:pStyle w:val="style66"/>
        <w:rPr>
          <w:b/>
        </w:rPr>
      </w:pPr>
    </w:p>
    <w:p>
      <w:pPr>
        <w:pStyle w:val="style66"/>
        <w:spacing w:before="61"/>
        <w:rPr>
          <w:b/>
        </w:rPr>
      </w:pPr>
    </w:p>
    <w:p>
      <w:pPr>
        <w:pStyle w:val="style66"/>
        <w:spacing w:before="1" w:lineRule="auto" w:line="268"/>
        <w:ind w:left="494" w:right="263" w:hanging="10"/>
        <w:jc w:val="both"/>
        <w:rPr/>
      </w:pPr>
      <w:r>
        <w:t>This code represents a Physical Therapy Scheduling System developed in Python, designed to help healthcare providers, trainers, and coaches efficiently manage therapy sessions for injured athletes. By employing Object-Oriented Programming (OOP) principles, the system is structured to facilitate the creation, management, and tracking of therapy sessions. Below is a comprehensive breakdown of each class, its attributes, methods, and the overall functionality of the system.</w:t>
      </w:r>
    </w:p>
    <w:p>
      <w:pPr>
        <w:pStyle w:val="style66"/>
        <w:rPr/>
      </w:pPr>
    </w:p>
    <w:p>
      <w:pPr>
        <w:pStyle w:val="style66"/>
        <w:spacing w:before="141"/>
        <w:rPr/>
      </w:pPr>
    </w:p>
    <w:p>
      <w:pPr>
        <w:pStyle w:val="style179"/>
        <w:numPr>
          <w:ilvl w:val="1"/>
          <w:numId w:val="2"/>
        </w:numPr>
        <w:tabs>
          <w:tab w:val="left" w:leader="none" w:pos="709"/>
        </w:tabs>
        <w:spacing w:before="0"/>
        <w:ind w:left="709" w:hanging="225"/>
        <w:rPr>
          <w:sz w:val="24"/>
        </w:rPr>
      </w:pPr>
      <w:r>
        <w:rPr>
          <w:sz w:val="24"/>
        </w:rPr>
        <w:t>Athlete</w:t>
      </w:r>
      <w:r>
        <w:rPr>
          <w:spacing w:val="-4"/>
          <w:sz w:val="24"/>
        </w:rPr>
        <w:t>Class</w:t>
      </w:r>
    </w:p>
    <w:p>
      <w:pPr>
        <w:pStyle w:val="style66"/>
        <w:rPr/>
      </w:pPr>
    </w:p>
    <w:p>
      <w:pPr>
        <w:pStyle w:val="style66"/>
        <w:spacing w:before="180"/>
        <w:rPr/>
      </w:pPr>
    </w:p>
    <w:p>
      <w:pPr>
        <w:pStyle w:val="style66"/>
        <w:spacing w:lineRule="auto" w:line="266"/>
        <w:ind w:left="494" w:right="264" w:hanging="10"/>
        <w:jc w:val="both"/>
        <w:rPr/>
      </w:pPr>
      <w:r>
        <w:t>The</w:t>
      </w:r>
      <w:r>
        <w:t xml:space="preserve"> </w:t>
      </w:r>
      <w:r>
        <w:t>Athlete class serves as ablueprint for creating athlete objects, encapsulating all</w:t>
      </w:r>
      <w:r>
        <w:t xml:space="preserve"> </w:t>
      </w:r>
      <w:r>
        <w:t>relevant information about an athlete's identity and therapy sessions.</w:t>
      </w:r>
    </w:p>
    <w:p>
      <w:pPr>
        <w:pStyle w:val="style66"/>
        <w:rPr/>
      </w:pPr>
    </w:p>
    <w:p>
      <w:pPr>
        <w:pStyle w:val="style66"/>
        <w:spacing w:before="148"/>
        <w:rPr/>
      </w:pPr>
    </w:p>
    <w:p>
      <w:pPr>
        <w:pStyle w:val="style66"/>
        <w:spacing w:before="1"/>
        <w:ind w:left="484"/>
        <w:rPr/>
      </w:pPr>
      <w:r>
        <w:rPr>
          <w:spacing w:val="-2"/>
        </w:rPr>
        <w:t>Attributes:</w:t>
      </w:r>
    </w:p>
    <w:p>
      <w:pPr>
        <w:pStyle w:val="style66"/>
        <w:rPr/>
      </w:pPr>
    </w:p>
    <w:p>
      <w:pPr>
        <w:pStyle w:val="style66"/>
        <w:spacing w:before="179"/>
        <w:rPr/>
      </w:pPr>
    </w:p>
    <w:p>
      <w:pPr>
        <w:pStyle w:val="style66"/>
        <w:spacing w:before="1"/>
        <w:ind w:left="484"/>
        <w:rPr/>
      </w:pPr>
      <w:r>
        <w:t>name:A</w:t>
      </w:r>
      <w:r>
        <w:t xml:space="preserve"> </w:t>
      </w:r>
      <w:r>
        <w:t>string</w:t>
      </w:r>
      <w:r>
        <w:t xml:space="preserve"> </w:t>
      </w:r>
      <w:r>
        <w:t>representing</w:t>
      </w:r>
      <w:r>
        <w:t xml:space="preserve"> </w:t>
      </w:r>
      <w:r>
        <w:t>the</w:t>
      </w:r>
      <w:r>
        <w:t xml:space="preserve"> </w:t>
      </w:r>
      <w:r>
        <w:t>athlete's</w:t>
      </w:r>
      <w:r>
        <w:t xml:space="preserve"> </w:t>
      </w:r>
      <w:r>
        <w:t>full</w:t>
      </w:r>
      <w:r>
        <w:rPr>
          <w:spacing w:val="-4"/>
        </w:rPr>
        <w:t>name.</w:t>
      </w:r>
    </w:p>
    <w:p>
      <w:pPr>
        <w:pStyle w:val="style66"/>
        <w:rPr/>
      </w:pPr>
    </w:p>
    <w:p>
      <w:pPr>
        <w:pStyle w:val="style66"/>
        <w:spacing w:before="177"/>
        <w:rPr/>
      </w:pPr>
    </w:p>
    <w:p>
      <w:pPr>
        <w:pStyle w:val="style66"/>
        <w:ind w:left="484"/>
        <w:rPr/>
      </w:pPr>
      <w:r>
        <w:t>sport:A</w:t>
      </w:r>
      <w:r>
        <w:t xml:space="preserve"> </w:t>
      </w:r>
      <w:r>
        <w:t>string</w:t>
      </w:r>
      <w:r>
        <w:t xml:space="preserve"> </w:t>
      </w:r>
      <w:r>
        <w:t>denoting</w:t>
      </w:r>
      <w:r>
        <w:t xml:space="preserve"> </w:t>
      </w:r>
      <w:r>
        <w:t>the</w:t>
      </w:r>
      <w:r>
        <w:t xml:space="preserve"> </w:t>
      </w:r>
      <w:r>
        <w:t>sport</w:t>
      </w:r>
      <w:r>
        <w:t xml:space="preserve"> </w:t>
      </w:r>
      <w:r>
        <w:t>the</w:t>
      </w:r>
      <w:r>
        <w:t xml:space="preserve"> </w:t>
      </w:r>
      <w:r>
        <w:t>athlete participates</w:t>
      </w:r>
      <w:r>
        <w:t xml:space="preserve"> </w:t>
      </w:r>
      <w:r>
        <w:t>in,such</w:t>
      </w:r>
      <w:r>
        <w:t xml:space="preserve"> </w:t>
      </w:r>
      <w:r>
        <w:t>as basketball,</w:t>
      </w:r>
      <w:r>
        <w:t xml:space="preserve"> </w:t>
      </w:r>
      <w:r>
        <w:t xml:space="preserve">football,or </w:t>
      </w:r>
      <w:r>
        <w:rPr>
          <w:spacing w:val="-2"/>
        </w:rPr>
        <w:t>soccer.</w:t>
      </w:r>
    </w:p>
    <w:p>
      <w:pPr>
        <w:pStyle w:val="style66"/>
        <w:rPr/>
      </w:pPr>
    </w:p>
    <w:p>
      <w:pPr>
        <w:pStyle w:val="style66"/>
        <w:spacing w:before="178"/>
        <w:rPr/>
      </w:pPr>
    </w:p>
    <w:p>
      <w:pPr>
        <w:pStyle w:val="style66"/>
        <w:ind w:left="484"/>
        <w:rPr/>
      </w:pPr>
      <w:r>
        <w:t>age:An</w:t>
      </w:r>
      <w:r>
        <w:t xml:space="preserve"> </w:t>
      </w:r>
      <w:r>
        <w:t>integer</w:t>
      </w:r>
      <w:r>
        <w:t xml:space="preserve"> </w:t>
      </w:r>
      <w:r>
        <w:t>representing</w:t>
      </w:r>
      <w:r>
        <w:t xml:space="preserve"> </w:t>
      </w:r>
      <w:r>
        <w:t>the</w:t>
      </w:r>
      <w:r>
        <w:t xml:space="preserve"> </w:t>
      </w:r>
      <w:r>
        <w:t>athlete's</w:t>
      </w:r>
      <w:r>
        <w:t xml:space="preserve"> </w:t>
      </w:r>
      <w:r>
        <w:rPr>
          <w:spacing w:val="-4"/>
        </w:rPr>
        <w:t>age.</w:t>
      </w:r>
    </w:p>
    <w:p>
      <w:pPr>
        <w:pStyle w:val="style66"/>
        <w:rPr/>
      </w:pPr>
    </w:p>
    <w:p>
      <w:pPr>
        <w:pStyle w:val="style66"/>
        <w:spacing w:before="180"/>
        <w:rPr/>
      </w:pPr>
    </w:p>
    <w:p>
      <w:pPr>
        <w:pStyle w:val="style66"/>
        <w:spacing w:lineRule="auto" w:line="266"/>
        <w:ind w:left="494" w:right="264" w:hanging="10"/>
        <w:jc w:val="both"/>
        <w:rPr/>
      </w:pPr>
      <w:r>
        <w:t>injury_details: A string providing specifics about the athlete's injury, including type, severity, and recovery status.</w:t>
      </w:r>
    </w:p>
    <w:p>
      <w:pPr>
        <w:pStyle w:val="style66"/>
        <w:rPr/>
      </w:pPr>
    </w:p>
    <w:p>
      <w:pPr>
        <w:pStyle w:val="style66"/>
        <w:spacing w:before="148"/>
        <w:rPr/>
      </w:pPr>
    </w:p>
    <w:p>
      <w:pPr>
        <w:pStyle w:val="style66"/>
        <w:spacing w:lineRule="auto" w:line="268"/>
        <w:ind w:left="494" w:right="267" w:hanging="10"/>
        <w:jc w:val="both"/>
        <w:rPr/>
      </w:pPr>
      <w:r>
        <w:t>sessions: A list that stores instances of TherapySession, allowing for multiple sessions to be associated with each athlete.</w:t>
      </w:r>
    </w:p>
    <w:p>
      <w:pPr>
        <w:pStyle w:val="style66"/>
        <w:rPr/>
      </w:pPr>
    </w:p>
    <w:p>
      <w:pPr>
        <w:pStyle w:val="style66"/>
        <w:rPr/>
      </w:pPr>
    </w:p>
    <w:p>
      <w:pPr>
        <w:pStyle w:val="style66"/>
        <w:rPr/>
      </w:pPr>
    </w:p>
    <w:p>
      <w:pPr>
        <w:pStyle w:val="style66"/>
        <w:spacing w:before="97"/>
        <w:rPr/>
      </w:pPr>
    </w:p>
    <w:p>
      <w:pPr>
        <w:pStyle w:val="style66"/>
        <w:ind w:left="484"/>
        <w:rPr/>
      </w:pPr>
      <w:r>
        <w:rPr>
          <w:spacing w:val="-2"/>
        </w:rPr>
        <w:t>Methods:</w:t>
      </w:r>
    </w:p>
    <w:p>
      <w:pPr>
        <w:pStyle w:val="style66"/>
        <w:rPr/>
      </w:pPr>
    </w:p>
    <w:p>
      <w:pPr>
        <w:pStyle w:val="style66"/>
        <w:spacing w:before="178"/>
        <w:rPr/>
      </w:pPr>
    </w:p>
    <w:p>
      <w:pPr>
        <w:pStyle w:val="style66"/>
        <w:spacing w:lineRule="auto" w:line="266"/>
        <w:ind w:left="494" w:hanging="10"/>
        <w:rPr/>
      </w:pPr>
      <w:r>
        <w:t>init(self,name,sport,age,injury_details):The</w:t>
      </w:r>
      <w:r>
        <w:t xml:space="preserve"> </w:t>
      </w:r>
      <w:r>
        <w:t>constructor</w:t>
      </w:r>
      <w:r>
        <w:t xml:space="preserve"> </w:t>
      </w:r>
      <w:r>
        <w:t>initializes</w:t>
      </w:r>
      <w:r>
        <w:t xml:space="preserve"> </w:t>
      </w:r>
      <w:r>
        <w:t>an</w:t>
      </w:r>
      <w:r>
        <w:t xml:space="preserve"> </w:t>
      </w:r>
      <w:r>
        <w:t>athlete</w:t>
      </w:r>
      <w:r>
        <w:t xml:space="preserve"> </w:t>
      </w:r>
      <w:r>
        <w:t>object</w:t>
      </w:r>
      <w:r>
        <w:t xml:space="preserve"> </w:t>
      </w:r>
      <w:r>
        <w:t>with</w:t>
      </w:r>
      <w:r>
        <w:t xml:space="preserve"> </w:t>
      </w:r>
      <w:r>
        <w:t>the provided name, sport, age, and injury details.</w:t>
      </w:r>
    </w:p>
    <w:p>
      <w:pPr>
        <w:pStyle w:val="style0"/>
        <w:spacing w:lineRule="auto" w:line="266"/>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3" w:lineRule="auto" w:line="268"/>
        <w:ind w:left="494" w:right="265" w:hanging="10"/>
        <w:jc w:val="both"/>
        <w:rPr/>
      </w:pPr>
      <w:r>
        <w:t>add_session(self, session): This method allows the addition of a TherapySession object to the athlete's sessions list, ensuring that all therapy sessions can be tracked for each athlete.</w:t>
      </w:r>
    </w:p>
    <w:p>
      <w:pPr>
        <w:pStyle w:val="style66"/>
        <w:rPr/>
      </w:pPr>
    </w:p>
    <w:p>
      <w:pPr>
        <w:pStyle w:val="style66"/>
        <w:spacing w:before="145"/>
        <w:rPr/>
      </w:pPr>
    </w:p>
    <w:p>
      <w:pPr>
        <w:pStyle w:val="style66"/>
        <w:spacing w:lineRule="auto" w:line="268"/>
        <w:ind w:left="494" w:right="262" w:hanging="10"/>
        <w:jc w:val="both"/>
        <w:rPr/>
      </w:pPr>
      <w:r>
        <w:t>display_sessions(self): This method prints a formatted list of all therapy sessions associated with the athlete, displaying the therapist's name and any notes taken during the sessions. This functionality is essential for monitoring the athlete's recovery progress.</w:t>
      </w:r>
    </w:p>
    <w:p>
      <w:pPr>
        <w:pStyle w:val="style66"/>
        <w:rPr/>
      </w:pPr>
    </w:p>
    <w:p>
      <w:pPr>
        <w:pStyle w:val="style66"/>
        <w:rPr/>
      </w:pPr>
    </w:p>
    <w:p>
      <w:pPr>
        <w:pStyle w:val="style66"/>
        <w:rPr/>
      </w:pPr>
    </w:p>
    <w:p>
      <w:pPr>
        <w:pStyle w:val="style66"/>
        <w:rPr/>
      </w:pPr>
    </w:p>
    <w:p>
      <w:pPr>
        <w:pStyle w:val="style66"/>
        <w:rPr/>
      </w:pPr>
    </w:p>
    <w:p>
      <w:pPr>
        <w:pStyle w:val="style66"/>
        <w:spacing w:before="45"/>
        <w:rPr/>
      </w:pPr>
    </w:p>
    <w:p>
      <w:pPr>
        <w:pStyle w:val="style179"/>
        <w:numPr>
          <w:ilvl w:val="1"/>
          <w:numId w:val="2"/>
        </w:numPr>
        <w:tabs>
          <w:tab w:val="left" w:leader="none" w:pos="719"/>
        </w:tabs>
        <w:spacing w:before="0"/>
        <w:ind w:left="719" w:hanging="235"/>
        <w:rPr>
          <w:sz w:val="24"/>
        </w:rPr>
      </w:pPr>
      <w:r>
        <w:rPr>
          <w:sz w:val="24"/>
        </w:rPr>
        <w:t>TherapySession</w:t>
      </w:r>
      <w:r>
        <w:rPr>
          <w:spacing w:val="-2"/>
          <w:sz w:val="24"/>
        </w:rPr>
        <w:t>Class</w:t>
      </w:r>
    </w:p>
    <w:p>
      <w:pPr>
        <w:pStyle w:val="style66"/>
        <w:rPr/>
      </w:pPr>
    </w:p>
    <w:p>
      <w:pPr>
        <w:pStyle w:val="style66"/>
        <w:spacing w:before="180"/>
        <w:rPr/>
      </w:pPr>
    </w:p>
    <w:p>
      <w:pPr>
        <w:pStyle w:val="style66"/>
        <w:spacing w:lineRule="auto" w:line="266"/>
        <w:ind w:left="494" w:right="267" w:hanging="10"/>
        <w:jc w:val="both"/>
        <w:rPr/>
      </w:pPr>
      <w:r>
        <w:t>The</w:t>
      </w:r>
      <w:r>
        <w:t xml:space="preserve"> </w:t>
      </w:r>
      <w:r>
        <w:t>Therapy</w:t>
      </w:r>
      <w:r>
        <w:t xml:space="preserve"> </w:t>
      </w:r>
      <w:r>
        <w:t>Session class models individualtherapy sessions that</w:t>
      </w:r>
      <w:r>
        <w:t xml:space="preserve"> </w:t>
      </w:r>
      <w:r>
        <w:t xml:space="preserve">athletes undergo during their recovery </w:t>
      </w:r>
      <w:r>
        <w:rPr>
          <w:spacing w:val="-2"/>
        </w:rPr>
        <w:t>process.</w:t>
      </w:r>
    </w:p>
    <w:p>
      <w:pPr>
        <w:pStyle w:val="style66"/>
        <w:rPr/>
      </w:pPr>
    </w:p>
    <w:p>
      <w:pPr>
        <w:pStyle w:val="style66"/>
        <w:spacing w:before="148"/>
        <w:rPr/>
      </w:pPr>
    </w:p>
    <w:p>
      <w:pPr>
        <w:pStyle w:val="style66"/>
        <w:spacing w:before="1"/>
        <w:ind w:left="484"/>
        <w:rPr/>
      </w:pPr>
      <w:r>
        <w:rPr>
          <w:spacing w:val="-2"/>
        </w:rPr>
        <w:t>Attributes:</w:t>
      </w:r>
    </w:p>
    <w:p>
      <w:pPr>
        <w:pStyle w:val="style66"/>
        <w:rPr/>
      </w:pPr>
    </w:p>
    <w:p>
      <w:pPr>
        <w:pStyle w:val="style66"/>
        <w:spacing w:before="179"/>
        <w:rPr/>
      </w:pPr>
    </w:p>
    <w:p>
      <w:pPr>
        <w:pStyle w:val="style66"/>
        <w:spacing w:before="1" w:lineRule="auto" w:line="266"/>
        <w:ind w:left="494" w:right="265" w:hanging="10"/>
        <w:jc w:val="both"/>
        <w:rPr/>
      </w:pPr>
      <w:r>
        <w:t>therapist:Astring containing the name ofthe therapist responsible for conducting the session.This helps in identifying who is overseeing the athlete's therapy.</w:t>
      </w:r>
    </w:p>
    <w:p>
      <w:pPr>
        <w:pStyle w:val="style66"/>
        <w:rPr/>
      </w:pPr>
    </w:p>
    <w:p>
      <w:pPr>
        <w:pStyle w:val="style66"/>
        <w:spacing w:before="150"/>
        <w:rPr/>
      </w:pPr>
    </w:p>
    <w:p>
      <w:pPr>
        <w:pStyle w:val="style66"/>
        <w:spacing w:lineRule="auto" w:line="266"/>
        <w:ind w:left="494" w:right="264" w:hanging="10"/>
        <w:jc w:val="both"/>
        <w:rPr/>
      </w:pPr>
      <w:r>
        <w:t>notes:An optional string that allows the therapist to document important observations, treatment details, or recommendations during the session. This provides valuable context for future sessions.</w:t>
      </w:r>
    </w:p>
    <w:p>
      <w:pPr>
        <w:pStyle w:val="style66"/>
        <w:rPr/>
      </w:pPr>
    </w:p>
    <w:p>
      <w:pPr>
        <w:pStyle w:val="style66"/>
        <w:rPr/>
      </w:pPr>
    </w:p>
    <w:p>
      <w:pPr>
        <w:pStyle w:val="style66"/>
        <w:rPr/>
      </w:pPr>
    </w:p>
    <w:p>
      <w:pPr>
        <w:pStyle w:val="style66"/>
        <w:spacing w:before="100"/>
        <w:rPr/>
      </w:pPr>
    </w:p>
    <w:p>
      <w:pPr>
        <w:pStyle w:val="style66"/>
        <w:ind w:left="484"/>
        <w:rPr/>
      </w:pPr>
      <w:r>
        <w:rPr>
          <w:spacing w:val="-2"/>
        </w:rPr>
        <w:t>Methods:</w:t>
      </w:r>
    </w:p>
    <w:p>
      <w:pPr>
        <w:pStyle w:val="style66"/>
        <w:rPr/>
      </w:pPr>
    </w:p>
    <w:p>
      <w:pPr>
        <w:pStyle w:val="style66"/>
        <w:spacing w:before="178"/>
        <w:rPr/>
      </w:pPr>
    </w:p>
    <w:p>
      <w:pPr>
        <w:pStyle w:val="style66"/>
        <w:spacing w:lineRule="auto" w:line="268"/>
        <w:ind w:left="494" w:hanging="10"/>
        <w:rPr/>
      </w:pPr>
      <w:r>
        <w:t>init(self, therapist, notes=""): The</w:t>
      </w:r>
      <w:r>
        <w:t xml:space="preserve"> </w:t>
      </w:r>
      <w:r>
        <w:t>constructor</w:t>
      </w:r>
      <w:r>
        <w:t xml:space="preserve"> </w:t>
      </w:r>
      <w:r>
        <w:t>initializes a</w:t>
      </w:r>
      <w:r>
        <w:t xml:space="preserve"> </w:t>
      </w:r>
      <w:r>
        <w:t>new</w:t>
      </w:r>
      <w:r>
        <w:t xml:space="preserve"> </w:t>
      </w:r>
      <w:r>
        <w:t>therapy</w:t>
      </w:r>
      <w:r>
        <w:t xml:space="preserve"> </w:t>
      </w:r>
      <w:r>
        <w:t>session with the therapist's name and optional notes. By default, notes are set to an empty string if not provided.</w:t>
      </w:r>
    </w:p>
    <w:p>
      <w:pPr>
        <w:pStyle w:val="style66"/>
        <w:rPr/>
      </w:pPr>
    </w:p>
    <w:p>
      <w:pPr>
        <w:pStyle w:val="style66"/>
        <w:rPr/>
      </w:pPr>
    </w:p>
    <w:p>
      <w:pPr>
        <w:pStyle w:val="style66"/>
        <w:rPr/>
      </w:pPr>
    </w:p>
    <w:p>
      <w:pPr>
        <w:pStyle w:val="style66"/>
        <w:rPr/>
      </w:pPr>
    </w:p>
    <w:p>
      <w:pPr>
        <w:pStyle w:val="style66"/>
        <w:rPr/>
      </w:pPr>
    </w:p>
    <w:p>
      <w:pPr>
        <w:pStyle w:val="style66"/>
        <w:spacing w:before="47"/>
        <w:rPr/>
      </w:pPr>
    </w:p>
    <w:p>
      <w:pPr>
        <w:pStyle w:val="style179"/>
        <w:numPr>
          <w:ilvl w:val="1"/>
          <w:numId w:val="2"/>
        </w:numPr>
        <w:tabs>
          <w:tab w:val="left" w:leader="none" w:pos="719"/>
        </w:tabs>
        <w:spacing w:before="0"/>
        <w:ind w:left="719" w:hanging="235"/>
        <w:rPr>
          <w:sz w:val="24"/>
        </w:rPr>
      </w:pPr>
      <w:r>
        <w:rPr>
          <w:sz w:val="24"/>
        </w:rPr>
        <w:t>TherapyScheduler</w:t>
      </w:r>
      <w:r>
        <w:rPr>
          <w:sz w:val="24"/>
        </w:rPr>
        <w:t xml:space="preserve"> </w:t>
      </w:r>
      <w:r>
        <w:rPr>
          <w:spacing w:val="-2"/>
          <w:sz w:val="24"/>
        </w:rPr>
        <w:t>Class</w:t>
      </w:r>
    </w:p>
    <w:p>
      <w:pPr>
        <w:pStyle w:val="style0"/>
        <w:rPr>
          <w:sz w:val="24"/>
        </w:rPr>
        <w:sectPr>
          <w:footerReference w:type="default" r:id="rId6"/>
          <w:pgSz w:w="11910" w:h="16840" w:orient="portrait"/>
          <w:pgMar w:top="11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3" w:lineRule="auto" w:line="268"/>
        <w:ind w:left="494" w:hanging="10"/>
        <w:rPr/>
      </w:pPr>
      <w:r>
        <w:t>The</w:t>
      </w:r>
      <w:r>
        <w:t xml:space="preserve"> </w:t>
      </w:r>
      <w:r>
        <w:t>TherapyScheduler</w:t>
      </w:r>
      <w:r>
        <w:t xml:space="preserve"> </w:t>
      </w:r>
      <w:r>
        <w:t>class</w:t>
      </w:r>
      <w:r>
        <w:t xml:space="preserve"> </w:t>
      </w:r>
      <w:r>
        <w:t>acts</w:t>
      </w:r>
      <w:r>
        <w:t xml:space="preserve"> </w:t>
      </w:r>
      <w:r>
        <w:t>as</w:t>
      </w:r>
      <w:r>
        <w:t xml:space="preserve"> </w:t>
      </w:r>
      <w:r>
        <w:t>the</w:t>
      </w:r>
      <w:r>
        <w:t xml:space="preserve"> </w:t>
      </w:r>
      <w:r>
        <w:t>central</w:t>
      </w:r>
      <w:r>
        <w:t xml:space="preserve"> </w:t>
      </w:r>
      <w:r>
        <w:t>controller</w:t>
      </w:r>
      <w:r>
        <w:t xml:space="preserve"> </w:t>
      </w:r>
      <w:r>
        <w:t>for</w:t>
      </w:r>
      <w:r>
        <w:t xml:space="preserve"> </w:t>
      </w:r>
      <w:r>
        <w:t>managing</w:t>
      </w:r>
      <w:r>
        <w:t xml:space="preserve"> </w:t>
      </w:r>
      <w:r>
        <w:t>athletes</w:t>
      </w:r>
      <w:r>
        <w:t xml:space="preserve"> </w:t>
      </w:r>
      <w:r>
        <w:t>and</w:t>
      </w:r>
      <w:r>
        <w:t xml:space="preserve"> </w:t>
      </w:r>
      <w:r>
        <w:t>their</w:t>
      </w:r>
      <w:r>
        <w:t xml:space="preserve"> </w:t>
      </w:r>
      <w:r>
        <w:t>therapysessions. This class is vital for the overall functionality of the system.</w:t>
      </w:r>
    </w:p>
    <w:p>
      <w:pPr>
        <w:pStyle w:val="style66"/>
        <w:rPr/>
      </w:pPr>
    </w:p>
    <w:p>
      <w:pPr>
        <w:pStyle w:val="style66"/>
        <w:spacing w:before="145"/>
        <w:rPr/>
      </w:pPr>
    </w:p>
    <w:p>
      <w:pPr>
        <w:pStyle w:val="style66"/>
        <w:ind w:left="484"/>
        <w:rPr/>
      </w:pPr>
      <w:r>
        <w:rPr>
          <w:spacing w:val="-2"/>
        </w:rPr>
        <w:t>Attributes:</w:t>
      </w:r>
    </w:p>
    <w:p>
      <w:pPr>
        <w:pStyle w:val="style66"/>
        <w:rPr/>
      </w:pPr>
    </w:p>
    <w:p>
      <w:pPr>
        <w:pStyle w:val="style66"/>
        <w:spacing w:before="180"/>
        <w:rPr/>
      </w:pPr>
    </w:p>
    <w:p>
      <w:pPr>
        <w:pStyle w:val="style66"/>
        <w:spacing w:before="1" w:lineRule="auto" w:line="266"/>
        <w:ind w:left="494" w:hanging="10"/>
        <w:rPr/>
      </w:pPr>
      <w:r>
        <w:t>athletes:A</w:t>
      </w:r>
      <w:r>
        <w:t xml:space="preserve"> </w:t>
      </w:r>
      <w:r>
        <w:t>list</w:t>
      </w:r>
      <w:r>
        <w:t xml:space="preserve"> </w:t>
      </w:r>
      <w:r>
        <w:t>that</w:t>
      </w:r>
      <w:r>
        <w:t xml:space="preserve"> </w:t>
      </w:r>
      <w:r>
        <w:t>stores</w:t>
      </w:r>
      <w:r>
        <w:t xml:space="preserve"> </w:t>
      </w:r>
      <w:r>
        <w:t>instances</w:t>
      </w:r>
      <w:r>
        <w:t xml:space="preserve"> </w:t>
      </w:r>
      <w:r>
        <w:t>of</w:t>
      </w:r>
      <w:r>
        <w:t xml:space="preserve"> </w:t>
      </w:r>
      <w:r>
        <w:t>the</w:t>
      </w:r>
      <w:r>
        <w:t xml:space="preserve"> </w:t>
      </w:r>
      <w:r>
        <w:t>Athlete</w:t>
      </w:r>
      <w:r>
        <w:t xml:space="preserve"> </w:t>
      </w:r>
      <w:r>
        <w:t>class.This</w:t>
      </w:r>
      <w:r>
        <w:t xml:space="preserve"> </w:t>
      </w:r>
      <w:r>
        <w:t>allows</w:t>
      </w:r>
      <w:r>
        <w:t xml:space="preserve"> </w:t>
      </w:r>
      <w:r>
        <w:t>the</w:t>
      </w:r>
      <w:r>
        <w:t xml:space="preserve"> </w:t>
      </w:r>
      <w:r>
        <w:t>system</w:t>
      </w:r>
      <w:r>
        <w:t xml:space="preserve"> </w:t>
      </w:r>
      <w:r>
        <w:t>to</w:t>
      </w:r>
      <w:r>
        <w:t xml:space="preserve"> </w:t>
      </w:r>
      <w:r>
        <w:t>maintain</w:t>
      </w:r>
      <w:r>
        <w:t xml:space="preserve"> </w:t>
      </w:r>
      <w:r>
        <w:t>a comprehensive record of all athletes being tracked.</w:t>
      </w:r>
    </w:p>
    <w:p>
      <w:pPr>
        <w:pStyle w:val="style66"/>
        <w:rPr/>
      </w:pPr>
    </w:p>
    <w:p>
      <w:pPr>
        <w:pStyle w:val="style66"/>
        <w:rPr/>
      </w:pPr>
    </w:p>
    <w:p>
      <w:pPr>
        <w:pStyle w:val="style66"/>
        <w:rPr/>
      </w:pPr>
    </w:p>
    <w:p>
      <w:pPr>
        <w:pStyle w:val="style66"/>
        <w:spacing w:before="100"/>
        <w:rPr/>
      </w:pPr>
    </w:p>
    <w:p>
      <w:pPr>
        <w:pStyle w:val="style66"/>
        <w:ind w:left="484"/>
        <w:rPr/>
      </w:pPr>
      <w:r>
        <w:rPr>
          <w:spacing w:val="-2"/>
        </w:rPr>
        <w:t>Methods:</w:t>
      </w:r>
    </w:p>
    <w:p>
      <w:pPr>
        <w:pStyle w:val="style66"/>
        <w:rPr/>
      </w:pPr>
    </w:p>
    <w:p>
      <w:pPr>
        <w:pStyle w:val="style66"/>
        <w:spacing w:before="177"/>
        <w:rPr/>
      </w:pPr>
    </w:p>
    <w:p>
      <w:pPr>
        <w:pStyle w:val="style66"/>
        <w:ind w:left="484"/>
        <w:jc w:val="both"/>
        <w:rPr/>
      </w:pPr>
      <w:r>
        <w:t>init(self):The</w:t>
      </w:r>
      <w:r>
        <w:t xml:space="preserve"> </w:t>
      </w:r>
      <w:r>
        <w:t>constructor</w:t>
      </w:r>
      <w:r>
        <w:t xml:space="preserve"> </w:t>
      </w:r>
      <w:r>
        <w:t>initializes</w:t>
      </w:r>
      <w:r>
        <w:t xml:space="preserve"> </w:t>
      </w:r>
      <w:r>
        <w:t>an</w:t>
      </w:r>
      <w:r>
        <w:t xml:space="preserve"> </w:t>
      </w:r>
      <w:r>
        <w:t>empty</w:t>
      </w:r>
      <w:r>
        <w:t xml:space="preserve"> </w:t>
      </w:r>
      <w:r>
        <w:t>list</w:t>
      </w:r>
      <w:r>
        <w:t xml:space="preserve"> </w:t>
      </w:r>
      <w:r>
        <w:t>of</w:t>
      </w:r>
      <w:r>
        <w:t xml:space="preserve"> </w:t>
      </w:r>
      <w:r>
        <w:rPr>
          <w:spacing w:val="-2"/>
        </w:rPr>
        <w:t>athletes.</w:t>
      </w:r>
    </w:p>
    <w:p>
      <w:pPr>
        <w:pStyle w:val="style66"/>
        <w:rPr/>
      </w:pPr>
    </w:p>
    <w:p>
      <w:pPr>
        <w:pStyle w:val="style66"/>
        <w:spacing w:before="178"/>
        <w:rPr/>
      </w:pPr>
    </w:p>
    <w:p>
      <w:pPr>
        <w:pStyle w:val="style66"/>
        <w:spacing w:lineRule="auto" w:line="268"/>
        <w:ind w:left="494" w:right="267" w:hanging="10"/>
        <w:jc w:val="both"/>
        <w:rPr/>
      </w:pPr>
      <w:r>
        <w:t>add_athlete(self, athlete): This method allows users to add a newAthlete object to the scheduler's list. It validates that the athlete is a recognized object before appending it.</w:t>
      </w:r>
    </w:p>
    <w:p>
      <w:pPr>
        <w:pStyle w:val="style66"/>
        <w:rPr/>
      </w:pPr>
    </w:p>
    <w:p>
      <w:pPr>
        <w:pStyle w:val="style66"/>
        <w:spacing w:before="145"/>
        <w:rPr/>
      </w:pPr>
    </w:p>
    <w:p>
      <w:pPr>
        <w:pStyle w:val="style66"/>
        <w:spacing w:lineRule="auto" w:line="268"/>
        <w:ind w:left="494" w:right="262" w:hanging="10"/>
        <w:jc w:val="both"/>
        <w:rPr/>
      </w:pPr>
      <w:r>
        <w:t>schedule_session(self, athlete_name, therapist, notes=""): This method allows the scheduling of a new therapy session for a specific athlete. It first retrieves the athlete by name using the get_athlete method and,iffound,createsanewTherapySessionobject.Thesessionisthenaddedtotheathlete’ssessionlist, and a confirmation message is printed.</w:t>
      </w:r>
    </w:p>
    <w:p>
      <w:pPr>
        <w:pStyle w:val="style66"/>
        <w:rPr/>
      </w:pPr>
    </w:p>
    <w:p>
      <w:pPr>
        <w:pStyle w:val="style66"/>
        <w:spacing w:before="141"/>
        <w:rPr/>
      </w:pPr>
    </w:p>
    <w:p>
      <w:pPr>
        <w:pStyle w:val="style66"/>
        <w:spacing w:lineRule="auto" w:line="268"/>
        <w:ind w:left="494" w:right="263" w:hanging="10"/>
        <w:jc w:val="both"/>
        <w:rPr/>
      </w:pPr>
      <w:r>
        <w:t>get_athlete(self, name): This method searches for an athlete by name and returns the corresponding Athlete object. If no matching athlete is found, it returns None, ensuring that the system can validate requests effectively.</w:t>
      </w:r>
    </w:p>
    <w:p>
      <w:pPr>
        <w:pStyle w:val="style66"/>
        <w:rPr/>
      </w:pPr>
    </w:p>
    <w:p>
      <w:pPr>
        <w:pStyle w:val="style66"/>
        <w:spacing w:before="146"/>
        <w:rPr/>
      </w:pPr>
    </w:p>
    <w:p>
      <w:pPr>
        <w:pStyle w:val="style66"/>
        <w:spacing w:lineRule="auto" w:line="266"/>
        <w:ind w:left="494" w:right="263" w:hanging="10"/>
        <w:jc w:val="both"/>
        <w:rPr/>
      </w:pPr>
      <w:r>
        <w:t>display_all_sessions(self):This</w:t>
      </w:r>
      <w:r>
        <w:t xml:space="preserve"> </w:t>
      </w:r>
      <w:r>
        <w:t>method</w:t>
      </w:r>
      <w:r>
        <w:t xml:space="preserve"> </w:t>
      </w:r>
      <w:r>
        <w:t>iterates</w:t>
      </w:r>
      <w:r>
        <w:t xml:space="preserve"> </w:t>
      </w:r>
      <w:r>
        <w:t>through</w:t>
      </w:r>
      <w:r>
        <w:t xml:space="preserve"> </w:t>
      </w:r>
      <w:r>
        <w:t>all</w:t>
      </w:r>
      <w:r>
        <w:t xml:space="preserve"> </w:t>
      </w:r>
      <w:r>
        <w:t>athletes</w:t>
      </w:r>
      <w:r>
        <w:t xml:space="preserve"> </w:t>
      </w:r>
      <w:r>
        <w:t>in</w:t>
      </w:r>
      <w:r>
        <w:t xml:space="preserve"> </w:t>
      </w:r>
      <w:r>
        <w:t>the</w:t>
      </w:r>
      <w:r>
        <w:t xml:space="preserve"> </w:t>
      </w:r>
      <w:r>
        <w:t>system,</w:t>
      </w:r>
      <w:r>
        <w:t xml:space="preserve"> </w:t>
      </w:r>
      <w:r>
        <w:t>invoking</w:t>
      </w:r>
      <w:r>
        <w:t xml:space="preserve"> </w:t>
      </w:r>
      <w:r>
        <w:t>each</w:t>
      </w:r>
      <w:r>
        <w:t xml:space="preserve"> </w:t>
      </w:r>
      <w:r>
        <w:t>athlete's display_sessions method to print all therapy sessions for each athlete. This provides a comprehensive overview of the therapy activities within the system.</w:t>
      </w:r>
    </w:p>
    <w:p>
      <w:pPr>
        <w:pStyle w:val="style66"/>
        <w:rPr/>
      </w:pPr>
    </w:p>
    <w:p>
      <w:pPr>
        <w:pStyle w:val="style66"/>
        <w:rPr/>
      </w:pPr>
    </w:p>
    <w:p>
      <w:pPr>
        <w:pStyle w:val="style66"/>
        <w:rPr/>
      </w:pPr>
    </w:p>
    <w:p>
      <w:pPr>
        <w:pStyle w:val="style66"/>
        <w:rPr/>
      </w:pPr>
    </w:p>
    <w:p>
      <w:pPr>
        <w:pStyle w:val="style66"/>
        <w:rPr/>
      </w:pPr>
    </w:p>
    <w:p>
      <w:pPr>
        <w:pStyle w:val="style66"/>
        <w:spacing w:before="53"/>
        <w:rPr/>
      </w:pPr>
    </w:p>
    <w:p>
      <w:pPr>
        <w:pStyle w:val="style179"/>
        <w:numPr>
          <w:ilvl w:val="1"/>
          <w:numId w:val="2"/>
        </w:numPr>
        <w:tabs>
          <w:tab w:val="left" w:leader="none" w:pos="724"/>
        </w:tabs>
        <w:spacing w:before="0"/>
        <w:ind w:left="724" w:hanging="240"/>
        <w:rPr>
          <w:sz w:val="24"/>
        </w:rPr>
      </w:pPr>
      <w:r>
        <w:rPr>
          <w:sz w:val="24"/>
        </w:rPr>
        <w:t>Menu</w:t>
      </w:r>
      <w:r>
        <w:rPr>
          <w:sz w:val="24"/>
        </w:rPr>
        <w:t xml:space="preserve"> </w:t>
      </w:r>
      <w:r>
        <w:rPr>
          <w:sz w:val="24"/>
        </w:rPr>
        <w:t>and Main</w:t>
      </w:r>
      <w:r>
        <w:rPr>
          <w:sz w:val="24"/>
        </w:rPr>
        <w:t xml:space="preserve"> </w:t>
      </w:r>
      <w:r>
        <w:rPr>
          <w:sz w:val="24"/>
        </w:rPr>
        <w:t>Program</w:t>
      </w:r>
      <w:r>
        <w:rPr>
          <w:sz w:val="24"/>
        </w:rPr>
        <w:t xml:space="preserve"> </w:t>
      </w:r>
      <w:r>
        <w:rPr>
          <w:spacing w:val="-2"/>
          <w:sz w:val="24"/>
        </w:rPr>
        <w:t>Logic</w:t>
      </w:r>
    </w:p>
    <w:p>
      <w:pPr>
        <w:pStyle w:val="style0"/>
        <w:rPr>
          <w:sz w:val="24"/>
        </w:rPr>
        <w:sectPr>
          <w:pgSz w:w="11910" w:h="16840" w:orient="portrait"/>
          <w:pgMar w:top="11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3" w:lineRule="auto" w:line="268"/>
        <w:ind w:left="494" w:right="264" w:hanging="10"/>
        <w:jc w:val="both"/>
        <w:rPr/>
      </w:pPr>
      <w:r>
        <w:t>At the heart of the system is a text-based command-line interface (CLI) that facilitates user interaction. The menu() function presents options for users to choose from, providing a user-friendly experience.The menu includes:</w:t>
      </w:r>
    </w:p>
    <w:p>
      <w:pPr>
        <w:pStyle w:val="style66"/>
        <w:rPr/>
      </w:pPr>
    </w:p>
    <w:p>
      <w:pPr>
        <w:pStyle w:val="style66"/>
        <w:spacing w:before="143"/>
        <w:rPr/>
      </w:pPr>
    </w:p>
    <w:p>
      <w:pPr>
        <w:pStyle w:val="style66"/>
        <w:spacing w:before="1" w:lineRule="auto" w:line="268"/>
        <w:ind w:left="494" w:right="264" w:hanging="10"/>
        <w:jc w:val="both"/>
        <w:rPr/>
      </w:pPr>
      <w:r>
        <w:t>AddAthlete: Prompts the user to enter details about a new athlete, such as name, sport, age, and injury details, and adds the athlete to the system.</w:t>
      </w:r>
    </w:p>
    <w:p>
      <w:pPr>
        <w:pStyle w:val="style66"/>
        <w:rPr/>
      </w:pPr>
    </w:p>
    <w:p>
      <w:pPr>
        <w:pStyle w:val="style66"/>
        <w:spacing w:before="144"/>
        <w:rPr/>
      </w:pPr>
    </w:p>
    <w:p>
      <w:pPr>
        <w:pStyle w:val="style66"/>
        <w:spacing w:before="1" w:lineRule="auto" w:line="268"/>
        <w:ind w:left="494" w:right="264" w:hanging="10"/>
        <w:jc w:val="both"/>
        <w:rPr/>
      </w:pPr>
      <w:r>
        <w:t>Schedule Therapy Session: Allows the user to schedule a therapy session for a specified athlete,inputting the therapist's name and any relevant notes.</w:t>
      </w:r>
    </w:p>
    <w:p>
      <w:pPr>
        <w:pStyle w:val="style66"/>
        <w:rPr/>
      </w:pPr>
    </w:p>
    <w:p>
      <w:pPr>
        <w:pStyle w:val="style66"/>
        <w:spacing w:before="145"/>
        <w:rPr/>
      </w:pPr>
    </w:p>
    <w:p>
      <w:pPr>
        <w:pStyle w:val="style66"/>
        <w:spacing w:lineRule="auto" w:line="266"/>
        <w:ind w:left="494" w:right="267" w:hanging="10"/>
        <w:jc w:val="both"/>
        <w:rPr/>
      </w:pPr>
      <w:r>
        <w:t>Display All Therapy Sessions: Displays all scheduled therapy sessions for all athletes in the system, allowing for easy monitoring of therapy activities.</w:t>
      </w:r>
    </w:p>
    <w:p>
      <w:pPr>
        <w:pStyle w:val="style66"/>
        <w:rPr/>
      </w:pPr>
    </w:p>
    <w:p>
      <w:pPr>
        <w:pStyle w:val="style66"/>
        <w:spacing w:before="150"/>
        <w:rPr/>
      </w:pPr>
    </w:p>
    <w:p>
      <w:pPr>
        <w:pStyle w:val="style66"/>
        <w:ind w:left="484"/>
        <w:rPr/>
      </w:pPr>
      <w:r>
        <w:t>Exit:Terminates</w:t>
      </w:r>
      <w:r>
        <w:t xml:space="preserve"> </w:t>
      </w:r>
      <w:r>
        <w:t>the</w:t>
      </w:r>
      <w:r>
        <w:t xml:space="preserve"> </w:t>
      </w:r>
      <w:r>
        <w:t>program</w:t>
      </w:r>
      <w:r>
        <w:t xml:space="preserve"> </w:t>
      </w:r>
      <w:r>
        <w:rPr>
          <w:spacing w:val="-2"/>
        </w:rPr>
        <w:t>cleanly.</w:t>
      </w:r>
    </w:p>
    <w:p>
      <w:pPr>
        <w:pStyle w:val="style66"/>
        <w:rPr/>
      </w:pPr>
    </w:p>
    <w:p>
      <w:pPr>
        <w:pStyle w:val="style66"/>
        <w:rPr/>
      </w:pPr>
    </w:p>
    <w:p>
      <w:pPr>
        <w:pStyle w:val="style66"/>
        <w:rPr/>
      </w:pPr>
    </w:p>
    <w:p>
      <w:pPr>
        <w:pStyle w:val="style66"/>
        <w:spacing w:before="127"/>
        <w:rPr/>
      </w:pPr>
    </w:p>
    <w:p>
      <w:pPr>
        <w:pStyle w:val="style66"/>
        <w:spacing w:before="1" w:lineRule="auto" w:line="268"/>
        <w:ind w:left="494" w:right="264" w:hanging="10"/>
        <w:jc w:val="both"/>
        <w:rPr/>
      </w:pPr>
      <w:r>
        <w:t>The program runs in a loop, continuously displaying the menu until the user opts to exit. This design ensuresaseamless experienceforusers whoneed tomanagemultipleathletesand theirtherapy</w:t>
      </w:r>
      <w:r>
        <w:rPr>
          <w:spacing w:val="-2"/>
        </w:rPr>
        <w:t>sessions.</w:t>
      </w:r>
    </w:p>
    <w:p>
      <w:pPr>
        <w:pStyle w:val="style66"/>
        <w:rPr/>
      </w:pPr>
    </w:p>
    <w:p>
      <w:pPr>
        <w:pStyle w:val="style66"/>
        <w:spacing w:before="144"/>
        <w:rPr/>
      </w:pPr>
    </w:p>
    <w:p>
      <w:pPr>
        <w:pStyle w:val="style66"/>
        <w:spacing w:before="1"/>
        <w:ind w:left="484"/>
        <w:rPr/>
      </w:pPr>
      <w:r>
        <w:t>Key</w:t>
      </w:r>
      <w:r>
        <w:t xml:space="preserve"> </w:t>
      </w:r>
      <w:r>
        <w:t xml:space="preserve">Features and </w:t>
      </w:r>
      <w:r>
        <w:rPr>
          <w:spacing w:val="-2"/>
        </w:rPr>
        <w:t>Functionalities</w:t>
      </w:r>
    </w:p>
    <w:p>
      <w:pPr>
        <w:pStyle w:val="style66"/>
        <w:rPr/>
      </w:pPr>
    </w:p>
    <w:p>
      <w:pPr>
        <w:pStyle w:val="style66"/>
        <w:spacing w:before="177"/>
        <w:rPr/>
      </w:pPr>
    </w:p>
    <w:p>
      <w:pPr>
        <w:pStyle w:val="style66"/>
        <w:spacing w:lineRule="auto" w:line="268"/>
        <w:ind w:left="494" w:right="265" w:hanging="10"/>
        <w:jc w:val="both"/>
        <w:rPr/>
      </w:pPr>
      <w:r>
        <w:t>Object-Oriented Structure: The use of classes promotes modularity and ease of maintenance. Each class has distinct responsibilities, making the codebase cleaner and more manageable.</w:t>
      </w:r>
    </w:p>
    <w:p>
      <w:pPr>
        <w:pStyle w:val="style66"/>
        <w:rPr/>
      </w:pPr>
    </w:p>
    <w:p>
      <w:pPr>
        <w:pStyle w:val="style66"/>
        <w:spacing w:before="145"/>
        <w:rPr/>
      </w:pPr>
    </w:p>
    <w:p>
      <w:pPr>
        <w:pStyle w:val="style66"/>
        <w:ind w:left="484"/>
        <w:rPr/>
      </w:pPr>
      <w:r>
        <w:t>CRUD</w:t>
      </w:r>
      <w:r>
        <w:t xml:space="preserve"> </w:t>
      </w:r>
      <w:r>
        <w:t>Functionality:The</w:t>
      </w:r>
      <w:r>
        <w:t xml:space="preserve"> </w:t>
      </w:r>
      <w:r>
        <w:t>system</w:t>
      </w:r>
      <w:r>
        <w:t xml:space="preserve"> </w:t>
      </w:r>
      <w:r>
        <w:t>supports</w:t>
      </w:r>
      <w:r>
        <w:t xml:space="preserve"> </w:t>
      </w:r>
      <w:r>
        <w:t>fundamental</w:t>
      </w:r>
      <w:r>
        <w:t xml:space="preserve"> </w:t>
      </w:r>
      <w:r>
        <w:t>CRUD</w:t>
      </w:r>
      <w:r>
        <w:t xml:space="preserve"> </w:t>
      </w:r>
      <w:r>
        <w:rPr>
          <w:spacing w:val="-2"/>
        </w:rPr>
        <w:t>operations:</w:t>
      </w:r>
    </w:p>
    <w:p>
      <w:pPr>
        <w:pStyle w:val="style66"/>
        <w:rPr/>
      </w:pPr>
    </w:p>
    <w:p>
      <w:pPr>
        <w:pStyle w:val="style66"/>
        <w:spacing w:before="180"/>
        <w:rPr/>
      </w:pPr>
    </w:p>
    <w:p>
      <w:pPr>
        <w:pStyle w:val="style66"/>
        <w:ind w:left="484"/>
        <w:rPr/>
      </w:pPr>
      <w:r>
        <w:t xml:space="preserve">Create:Newathletesandtherapysessionscanbeadded </w:t>
      </w:r>
      <w:r>
        <w:rPr>
          <w:spacing w:val="-2"/>
        </w:rPr>
        <w:t>easily.</w:t>
      </w:r>
    </w:p>
    <w:p>
      <w:pPr>
        <w:pStyle w:val="style66"/>
        <w:rPr>
          <w:sz w:val="20"/>
        </w:rPr>
      </w:pPr>
    </w:p>
    <w:p>
      <w:pPr>
        <w:pStyle w:val="style66"/>
        <w:spacing w:before="184"/>
        <w:rPr>
          <w:sz w:val="20"/>
        </w:rPr>
      </w:pPr>
    </w:p>
    <w:p>
      <w:pPr>
        <w:pStyle w:val="style0"/>
        <w:rPr>
          <w:sz w:val="20"/>
        </w:rPr>
        <w:sectPr>
          <w:pgSz w:w="11910" w:h="16840" w:orient="portrait"/>
          <w:pgMar w:top="11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bookmarkStart w:id="10" w:name="CHAPTER-6"/>
    <w:bookmarkEnd w:id="10"/>
    <w:p>
      <w:pPr>
        <w:pStyle w:val="style0"/>
        <w:spacing w:before="86"/>
        <w:ind w:left="120"/>
        <w:rPr>
          <w:b/>
          <w:sz w:val="32"/>
        </w:rPr>
      </w:pPr>
      <w:r>
        <w:rPr>
          <w:b/>
          <w:spacing w:val="-2"/>
          <w:sz w:val="32"/>
        </w:rPr>
        <w:t>CHAPTER-</w:t>
      </w:r>
      <w:r>
        <w:rPr>
          <w:b/>
          <w:spacing w:val="-10"/>
          <w:sz w:val="32"/>
        </w:rPr>
        <w:t>6</w:t>
      </w:r>
    </w:p>
    <w:p>
      <w:pPr>
        <w:pStyle w:val="style66"/>
        <w:spacing w:before="300"/>
        <w:rPr>
          <w:b/>
          <w:sz w:val="32"/>
        </w:rPr>
      </w:pPr>
    </w:p>
    <w:p>
      <w:pPr>
        <w:pStyle w:val="style0"/>
        <w:ind w:left="484"/>
        <w:rPr>
          <w:rFonts w:ascii="Wingdings" w:hAnsi="Wingdings"/>
          <w:sz w:val="24"/>
        </w:rPr>
      </w:pPr>
      <w:r>
        <w:rPr>
          <w:rFonts w:ascii="Wingdings" w:hAnsi="Wingdings"/>
          <w:spacing w:val="-10"/>
          <w:sz w:val="24"/>
        </w:rPr>
        <w:t></w:t>
      </w:r>
    </w:p>
    <w:p>
      <w:pPr>
        <w:pStyle w:val="style0"/>
        <w:spacing w:before="251"/>
        <w:rPr>
          <w:rFonts w:ascii="Wingdings" w:hAnsi="Wingdings"/>
          <w:sz w:val="32"/>
        </w:rPr>
      </w:pPr>
      <w:r>
        <w:br w:type="column"/>
      </w:r>
    </w:p>
    <w:bookmarkStart w:id="11" w:name="ALGORITHM"/>
    <w:bookmarkEnd w:id="11"/>
    <w:p>
      <w:pPr>
        <w:pStyle w:val="style0"/>
        <w:ind w:left="120"/>
        <w:rPr>
          <w:b/>
          <w:sz w:val="32"/>
        </w:rPr>
      </w:pPr>
      <w:r>
        <w:rPr>
          <w:b/>
          <w:spacing w:val="-2"/>
          <w:sz w:val="32"/>
        </w:rPr>
        <w:t>ALGORITHM</w:t>
      </w:r>
    </w:p>
    <w:p>
      <w:pPr>
        <w:pStyle w:val="style0"/>
        <w:rPr>
          <w:sz w:val="32"/>
        </w:rPr>
        <w:sectPr>
          <w:type w:val="continuous"/>
          <w:pgSz w:w="11910" w:h="16840" w:orient="portrait"/>
          <w:pgMar w:top="1240" w:right="460" w:bottom="28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1990" w:space="2207"/>
            <w:col w:w="6653"/>
          </w:cols>
        </w:sectPr>
      </w:pPr>
    </w:p>
    <w:p>
      <w:pPr>
        <w:pStyle w:val="style179"/>
        <w:numPr>
          <w:ilvl w:val="0"/>
          <w:numId w:val="22"/>
        </w:numPr>
        <w:tabs>
          <w:tab w:val="left" w:leader="none" w:pos="360"/>
        </w:tabs>
        <w:spacing w:before="62"/>
        <w:rPr>
          <w:sz w:val="24"/>
        </w:rPr>
      </w:pPr>
      <w:r>
        <w:rPr>
          <w:spacing w:val="-2"/>
          <w:sz w:val="24"/>
        </w:rPr>
        <w:t>Initialization</w:t>
      </w:r>
    </w:p>
    <w:p>
      <w:pPr>
        <w:pStyle w:val="style179"/>
        <w:numPr>
          <w:ilvl w:val="0"/>
          <w:numId w:val="21"/>
        </w:numPr>
        <w:tabs>
          <w:tab w:val="left" w:leader="none" w:pos="360"/>
        </w:tabs>
        <w:spacing w:before="225" w:lineRule="auto" w:line="439"/>
        <w:ind w:right="713" w:firstLine="0"/>
        <w:rPr>
          <w:sz w:val="24"/>
        </w:rPr>
      </w:pPr>
      <w:r>
        <w:rPr>
          <w:sz w:val="24"/>
        </w:rPr>
        <w:t>DefineClasses:Create</w:t>
      </w:r>
      <w:r>
        <w:rPr>
          <w:sz w:val="24"/>
        </w:rPr>
        <w:t xml:space="preserve"> </w:t>
      </w:r>
      <w:r>
        <w:rPr>
          <w:sz w:val="24"/>
        </w:rPr>
        <w:t>the</w:t>
      </w:r>
      <w:r>
        <w:rPr>
          <w:sz w:val="24"/>
        </w:rPr>
        <w:t xml:space="preserve"> </w:t>
      </w:r>
      <w:r>
        <w:rPr>
          <w:sz w:val="24"/>
        </w:rPr>
        <w:t>Athlete</w:t>
      </w:r>
      <w:r>
        <w:rPr>
          <w:sz w:val="24"/>
        </w:rPr>
        <w:t xml:space="preserve"> </w:t>
      </w:r>
      <w:r>
        <w:rPr>
          <w:sz w:val="24"/>
        </w:rPr>
        <w:t>class</w:t>
      </w:r>
      <w:r>
        <w:rPr>
          <w:sz w:val="24"/>
        </w:rPr>
        <w:t xml:space="preserve"> </w:t>
      </w:r>
      <w:r>
        <w:rPr>
          <w:sz w:val="24"/>
        </w:rPr>
        <w:t>with</w:t>
      </w:r>
      <w:r>
        <w:rPr>
          <w:sz w:val="24"/>
        </w:rPr>
        <w:t xml:space="preserve"> </w:t>
      </w:r>
      <w:r>
        <w:rPr>
          <w:sz w:val="24"/>
        </w:rPr>
        <w:t>attributes:name,sport,age,injury_details,andsessions. Create the TherapySession class with attributes: therapist and notes.</w:t>
      </w:r>
    </w:p>
    <w:p>
      <w:pPr>
        <w:pStyle w:val="style66"/>
        <w:spacing w:lineRule="exact" w:line="274"/>
        <w:ind w:left="120"/>
        <w:rPr/>
      </w:pPr>
      <w:r>
        <w:t>Create</w:t>
      </w:r>
      <w:r>
        <w:t xml:space="preserve"> </w:t>
      </w:r>
      <w:r>
        <w:t>the</w:t>
      </w:r>
      <w:r>
        <w:t xml:space="preserve"> </w:t>
      </w:r>
      <w:r>
        <w:t>Therapy</w:t>
      </w:r>
      <w:r>
        <w:t xml:space="preserve"> </w:t>
      </w:r>
      <w:r>
        <w:t>Scheduler</w:t>
      </w:r>
      <w:r>
        <w:t xml:space="preserve"> </w:t>
      </w:r>
      <w:r>
        <w:t>class</w:t>
      </w:r>
      <w:r>
        <w:t xml:space="preserve"> </w:t>
      </w:r>
      <w:r>
        <w:t>to</w:t>
      </w:r>
      <w:r>
        <w:t xml:space="preserve"> </w:t>
      </w:r>
      <w:r>
        <w:t>manage</w:t>
      </w:r>
      <w:r>
        <w:t xml:space="preserve"> </w:t>
      </w:r>
      <w:r>
        <w:t>athletes</w:t>
      </w:r>
      <w:r>
        <w:t xml:space="preserve"> </w:t>
      </w:r>
      <w:r>
        <w:t>and their</w:t>
      </w:r>
      <w:r>
        <w:t xml:space="preserve"> </w:t>
      </w:r>
      <w:r>
        <w:t xml:space="preserve">therapy </w:t>
      </w:r>
      <w:r>
        <w:rPr>
          <w:spacing w:val="-2"/>
        </w:rPr>
        <w:t>sessions.</w:t>
      </w:r>
    </w:p>
    <w:p>
      <w:pPr>
        <w:pStyle w:val="style179"/>
        <w:numPr>
          <w:ilvl w:val="0"/>
          <w:numId w:val="21"/>
        </w:numPr>
        <w:tabs>
          <w:tab w:val="left" w:leader="none" w:pos="360"/>
        </w:tabs>
        <w:spacing w:before="226"/>
        <w:ind w:left="360"/>
        <w:rPr>
          <w:sz w:val="24"/>
        </w:rPr>
      </w:pPr>
      <w:r>
        <w:rPr>
          <w:sz w:val="24"/>
        </w:rPr>
        <w:t>InitializeObjects:Createan instanceof</w:t>
      </w:r>
      <w:r>
        <w:rPr>
          <w:spacing w:val="-2"/>
          <w:sz w:val="24"/>
        </w:rPr>
        <w:t>TherapyScheduler.</w:t>
      </w:r>
    </w:p>
    <w:p>
      <w:pPr>
        <w:pStyle w:val="style66"/>
        <w:rPr/>
      </w:pPr>
    </w:p>
    <w:p>
      <w:pPr>
        <w:pStyle w:val="style66"/>
        <w:spacing w:before="180"/>
        <w:rPr/>
      </w:pPr>
    </w:p>
    <w:p>
      <w:pPr>
        <w:pStyle w:val="style66"/>
        <w:ind w:left="120"/>
        <w:rPr/>
      </w:pPr>
      <w:r>
        <w:t>2.Load</w:t>
      </w:r>
      <w:r>
        <w:rPr>
          <w:spacing w:val="-2"/>
        </w:rPr>
        <w:t>Application</w:t>
      </w:r>
    </w:p>
    <w:p>
      <w:pPr>
        <w:pStyle w:val="style66"/>
        <w:spacing w:before="226"/>
        <w:ind w:left="120"/>
        <w:rPr/>
      </w:pPr>
      <w:r>
        <w:t>1.Starttheapplication:Display</w:t>
      </w:r>
      <w:r>
        <w:t xml:space="preserve"> </w:t>
      </w:r>
      <w:r>
        <w:t>the</w:t>
      </w:r>
      <w:r>
        <w:t xml:space="preserve"> </w:t>
      </w:r>
      <w:r>
        <w:t>main</w:t>
      </w:r>
      <w:r>
        <w:t xml:space="preserve"> </w:t>
      </w:r>
      <w:r>
        <w:t>menu</w:t>
      </w:r>
      <w:r>
        <w:t xml:space="preserve"> </w:t>
      </w:r>
      <w:r>
        <w:t>with</w:t>
      </w:r>
      <w:r>
        <w:t xml:space="preserve"> </w:t>
      </w:r>
      <w:r>
        <w:rPr>
          <w:spacing w:val="-2"/>
        </w:rPr>
        <w:t>options:</w:t>
      </w:r>
    </w:p>
    <w:p>
      <w:pPr>
        <w:pStyle w:val="style66"/>
        <w:spacing w:before="228"/>
        <w:ind w:left="120"/>
        <w:rPr/>
      </w:pPr>
      <w:r>
        <w:t>Add</w:t>
      </w:r>
      <w:r>
        <w:rPr>
          <w:spacing w:val="-2"/>
        </w:rPr>
        <w:t>Athlete</w:t>
      </w:r>
    </w:p>
    <w:p>
      <w:pPr>
        <w:pStyle w:val="style66"/>
        <w:spacing w:before="228" w:lineRule="auto" w:line="436"/>
        <w:ind w:left="120" w:right="7815"/>
        <w:rPr/>
      </w:pPr>
      <w:r>
        <w:t xml:space="preserve">Schedule Therapy Session DisplayAllTherapySessions </w:t>
      </w:r>
      <w:r>
        <w:rPr>
          <w:spacing w:val="-4"/>
        </w:rPr>
        <w:t>Exit</w:t>
      </w:r>
    </w:p>
    <w:p>
      <w:pPr>
        <w:pStyle w:val="style66"/>
        <w:spacing w:before="228"/>
        <w:rPr/>
      </w:pPr>
    </w:p>
    <w:p>
      <w:pPr>
        <w:pStyle w:val="style66"/>
        <w:ind w:left="120"/>
        <w:rPr/>
      </w:pPr>
      <w:r>
        <w:t>3.Create</w:t>
      </w:r>
      <w:r>
        <w:t xml:space="preserve"> </w:t>
      </w:r>
      <w:r>
        <w:rPr>
          <w:spacing w:val="-2"/>
        </w:rPr>
        <w:t>Application</w:t>
      </w:r>
    </w:p>
    <w:p>
      <w:pPr>
        <w:pStyle w:val="style66"/>
        <w:spacing w:before="228" w:lineRule="auto" w:line="436"/>
        <w:ind w:left="120" w:right="3395"/>
        <w:rPr/>
      </w:pPr>
      <w:r>
        <w:t>1.Add</w:t>
      </w:r>
      <w:r>
        <w:t xml:space="preserve"> </w:t>
      </w:r>
      <w:r>
        <w:t>Athlete:</w:t>
      </w:r>
      <w:r>
        <w:t xml:space="preserve"> </w:t>
      </w:r>
      <w:r>
        <w:t>Input:</w:t>
      </w:r>
      <w:r>
        <w:t xml:space="preserve"> </w:t>
      </w:r>
      <w:r>
        <w:t>Get</w:t>
      </w:r>
      <w:r>
        <w:t xml:space="preserve"> </w:t>
      </w:r>
      <w:r>
        <w:t>athlete</w:t>
      </w:r>
      <w:r>
        <w:t xml:space="preserve"> </w:t>
      </w:r>
      <w:r>
        <w:t>details(name,sport,age,injury</w:t>
      </w:r>
      <w:r>
        <w:t xml:space="preserve"> </w:t>
      </w:r>
      <w:r>
        <w:t>details). Process:Create an instance of Athlete with the provided details.</w:t>
      </w:r>
    </w:p>
    <w:p>
      <w:pPr>
        <w:pStyle w:val="style66"/>
        <w:spacing w:before="1" w:lineRule="auto" w:line="439"/>
        <w:ind w:left="120" w:right="3395"/>
        <w:rPr/>
      </w:pPr>
      <w:r>
        <w:t>Call</w:t>
      </w:r>
      <w:r>
        <w:t xml:space="preserve"> </w:t>
      </w:r>
      <w:r>
        <w:t>the</w:t>
      </w:r>
      <w:r>
        <w:t xml:space="preserve"> </w:t>
      </w:r>
      <w:r>
        <w:t>add_athlete</w:t>
      </w:r>
      <w:r>
        <w:t xml:space="preserve"> </w:t>
      </w:r>
      <w:r>
        <w:t>method</w:t>
      </w:r>
      <w:r>
        <w:t xml:space="preserve"> </w:t>
      </w:r>
      <w:r>
        <w:t>of</w:t>
      </w:r>
      <w:r>
        <w:t xml:space="preserve"> </w:t>
      </w:r>
      <w:r>
        <w:t>Therapy</w:t>
      </w:r>
      <w:r>
        <w:t xml:space="preserve"> </w:t>
      </w:r>
      <w:r>
        <w:t>Scheduler</w:t>
      </w:r>
      <w:r>
        <w:t xml:space="preserve"> </w:t>
      </w:r>
      <w:r>
        <w:t>to</w:t>
      </w:r>
      <w:r>
        <w:t xml:space="preserve"> </w:t>
      </w:r>
      <w:r>
        <w:t>store</w:t>
      </w:r>
      <w:r>
        <w:t xml:space="preserve"> </w:t>
      </w:r>
      <w:r>
        <w:t>the</w:t>
      </w:r>
      <w:r>
        <w:t xml:space="preserve"> </w:t>
      </w:r>
      <w:r>
        <w:t>athlete. Output: Confirm that the athlete has been added.</w:t>
      </w:r>
    </w:p>
    <w:p>
      <w:pPr>
        <w:pStyle w:val="style66"/>
        <w:spacing w:before="224"/>
        <w:rPr/>
      </w:pPr>
    </w:p>
    <w:p>
      <w:pPr>
        <w:pStyle w:val="style66"/>
        <w:spacing w:lineRule="auto" w:line="436"/>
        <w:ind w:left="120" w:right="1339"/>
        <w:rPr/>
      </w:pPr>
      <w:r>
        <w:t>2. Schedule Therapy Session:Input: Get athlete name, therapist name, and session notes. Process:Call</w:t>
      </w:r>
      <w:r>
        <w:t xml:space="preserve"> </w:t>
      </w:r>
      <w:r>
        <w:t>the</w:t>
      </w:r>
      <w:r>
        <w:t xml:space="preserve"> </w:t>
      </w:r>
      <w:r>
        <w:t>schedule_sessions</w:t>
      </w:r>
      <w:r>
        <w:t xml:space="preserve"> </w:t>
      </w:r>
      <w:r>
        <w:t>method</w:t>
      </w:r>
      <w:r>
        <w:t xml:space="preserve"> </w:t>
      </w:r>
      <w:r>
        <w:t>of</w:t>
      </w:r>
      <w:r>
        <w:t xml:space="preserve"> </w:t>
      </w:r>
      <w:r>
        <w:t>Therapy</w:t>
      </w:r>
      <w:r>
        <w:t xml:space="preserve"> </w:t>
      </w:r>
      <w:r>
        <w:t>Scheduler</w:t>
      </w:r>
      <w:r>
        <w:t xml:space="preserve"> </w:t>
      </w:r>
      <w:r>
        <w:t>with</w:t>
      </w:r>
      <w:r>
        <w:t xml:space="preserve"> </w:t>
      </w:r>
      <w:r>
        <w:t>the</w:t>
      </w:r>
      <w:r>
        <w:t xml:space="preserve"> </w:t>
      </w:r>
      <w:r>
        <w:t>provided</w:t>
      </w:r>
      <w:r>
        <w:t xml:space="preserve"> </w:t>
      </w:r>
      <w:r>
        <w:t>details. Output:Confirm</w:t>
      </w:r>
      <w:r>
        <w:t xml:space="preserve"> </w:t>
      </w:r>
      <w:r>
        <w:t>that</w:t>
      </w:r>
      <w:r>
        <w:t xml:space="preserve"> </w:t>
      </w:r>
      <w:r>
        <w:t>the</w:t>
      </w:r>
      <w:r>
        <w:t xml:space="preserve"> </w:t>
      </w:r>
      <w:r>
        <w:t>session</w:t>
      </w:r>
      <w:r>
        <w:t xml:space="preserve"> </w:t>
      </w:r>
      <w:r>
        <w:t>has</w:t>
      </w:r>
      <w:r>
        <w:t xml:space="preserve"> </w:t>
      </w:r>
      <w:r>
        <w:t>been</w:t>
      </w:r>
      <w:r>
        <w:t xml:space="preserve"> </w:t>
      </w:r>
      <w:r>
        <w:t>scheduled</w:t>
      </w:r>
      <w:r>
        <w:t xml:space="preserve"> </w:t>
      </w:r>
      <w:r>
        <w:t>or</w:t>
      </w:r>
      <w:r>
        <w:t xml:space="preserve"> </w:t>
      </w:r>
      <w:r>
        <w:t>notify</w:t>
      </w:r>
      <w:r>
        <w:t xml:space="preserve"> </w:t>
      </w:r>
      <w:r>
        <w:t>if</w:t>
      </w:r>
      <w:r>
        <w:t xml:space="preserve"> </w:t>
      </w:r>
      <w:r>
        <w:t>the</w:t>
      </w:r>
      <w:r>
        <w:t xml:space="preserve"> </w:t>
      </w:r>
      <w:r>
        <w:t>athlete was</w:t>
      </w:r>
      <w:r>
        <w:t xml:space="preserve"> </w:t>
      </w:r>
      <w:r>
        <w:t>not</w:t>
      </w:r>
      <w:r>
        <w:t xml:space="preserve"> </w:t>
      </w:r>
      <w:r>
        <w:rPr>
          <w:spacing w:val="-2"/>
        </w:rPr>
        <w:t>found.</w:t>
      </w:r>
    </w:p>
    <w:p>
      <w:pPr>
        <w:pStyle w:val="style66"/>
        <w:spacing w:before="230"/>
        <w:rPr/>
      </w:pPr>
    </w:p>
    <w:p>
      <w:pPr>
        <w:pStyle w:val="style179"/>
        <w:numPr>
          <w:ilvl w:val="0"/>
          <w:numId w:val="20"/>
        </w:numPr>
        <w:tabs>
          <w:tab w:val="left" w:leader="none" w:pos="360"/>
        </w:tabs>
        <w:spacing w:before="1"/>
        <w:rPr>
          <w:sz w:val="24"/>
        </w:rPr>
      </w:pPr>
      <w:r>
        <w:rPr>
          <w:sz w:val="24"/>
        </w:rPr>
        <w:t>Read</w:t>
      </w:r>
      <w:r>
        <w:rPr>
          <w:spacing w:val="-2"/>
          <w:sz w:val="24"/>
        </w:rPr>
        <w:t>Application</w:t>
      </w:r>
    </w:p>
    <w:p>
      <w:pPr>
        <w:pStyle w:val="style66"/>
        <w:spacing w:before="228"/>
        <w:ind w:left="120"/>
        <w:rPr/>
      </w:pPr>
      <w:r>
        <w:t>1.Display</w:t>
      </w:r>
      <w:r>
        <w:t xml:space="preserve"> </w:t>
      </w:r>
      <w:r>
        <w:t>All</w:t>
      </w:r>
      <w:r>
        <w:t xml:space="preserve"> </w:t>
      </w:r>
      <w:r>
        <w:t>Therapy</w:t>
      </w:r>
      <w:r>
        <w:t xml:space="preserve"> </w:t>
      </w:r>
      <w:r>
        <w:rPr>
          <w:spacing w:val="-2"/>
        </w:rPr>
        <w:t>Sessions:</w:t>
      </w:r>
    </w:p>
    <w:p>
      <w:pPr>
        <w:pStyle w:val="style66"/>
        <w:spacing w:before="225"/>
        <w:ind w:left="120"/>
        <w:rPr/>
      </w:pPr>
      <w:r>
        <w:t>Process:Call</w:t>
      </w:r>
      <w:r>
        <w:t xml:space="preserve"> </w:t>
      </w:r>
      <w:r>
        <w:t>the</w:t>
      </w:r>
      <w:r>
        <w:t xml:space="preserve"> </w:t>
      </w:r>
      <w:r>
        <w:t>display_all_sessions</w:t>
      </w:r>
      <w:r>
        <w:t xml:space="preserve"> </w:t>
      </w:r>
      <w:r>
        <w:t>method</w:t>
      </w:r>
      <w:r>
        <w:t xml:space="preserve"> </w:t>
      </w:r>
      <w:r>
        <w:t>of</w:t>
      </w:r>
      <w:r>
        <w:t xml:space="preserve"> </w:t>
      </w:r>
      <w:r>
        <w:rPr>
          <w:spacing w:val="-2"/>
        </w:rPr>
        <w:t>TherapyScheduler.</w:t>
      </w:r>
    </w:p>
    <w:p>
      <w:pPr>
        <w:pStyle w:val="style66"/>
        <w:spacing w:before="228"/>
        <w:ind w:left="120"/>
        <w:rPr/>
      </w:pPr>
      <w:r>
        <w:t>Output:Show</w:t>
      </w:r>
      <w:r>
        <w:t xml:space="preserve"> </w:t>
      </w:r>
      <w:r>
        <w:t>all</w:t>
      </w:r>
      <w:r>
        <w:t xml:space="preserve"> </w:t>
      </w:r>
      <w:r>
        <w:t>therapy</w:t>
      </w:r>
      <w:r>
        <w:t xml:space="preserve"> </w:t>
      </w:r>
      <w:r>
        <w:t>sessions</w:t>
      </w:r>
      <w:r>
        <w:t xml:space="preserve"> </w:t>
      </w:r>
      <w:r>
        <w:t>for</w:t>
      </w:r>
      <w:r>
        <w:t xml:space="preserve"> </w:t>
      </w:r>
      <w:r>
        <w:t>each</w:t>
      </w:r>
      <w:r>
        <w:t xml:space="preserve"> </w:t>
      </w:r>
      <w:r>
        <w:t>athlete,including</w:t>
      </w:r>
      <w:r>
        <w:t xml:space="preserve"> </w:t>
      </w:r>
      <w:r>
        <w:t>therapist</w:t>
      </w:r>
      <w:r>
        <w:t xml:space="preserve"> </w:t>
      </w:r>
      <w:r>
        <w:t>details</w:t>
      </w:r>
      <w:r>
        <w:t xml:space="preserve"> </w:t>
      </w:r>
      <w:r>
        <w:t>and</w:t>
      </w:r>
      <w:r>
        <w:t xml:space="preserve"> </w:t>
      </w:r>
      <w:r>
        <w:rPr>
          <w:spacing w:val="-2"/>
        </w:rPr>
        <w:t>notes.</w:t>
      </w:r>
    </w:p>
    <w:p>
      <w:pPr>
        <w:pStyle w:val="style66"/>
        <w:rPr/>
      </w:pPr>
    </w:p>
    <w:p>
      <w:pPr>
        <w:pStyle w:val="style66"/>
        <w:spacing w:before="178"/>
        <w:rPr/>
      </w:pPr>
    </w:p>
    <w:p>
      <w:pPr>
        <w:pStyle w:val="style179"/>
        <w:numPr>
          <w:ilvl w:val="0"/>
          <w:numId w:val="20"/>
        </w:numPr>
        <w:tabs>
          <w:tab w:val="left" w:leader="none" w:pos="360"/>
        </w:tabs>
        <w:spacing w:before="0"/>
        <w:rPr>
          <w:sz w:val="24"/>
        </w:rPr>
      </w:pPr>
      <w:r>
        <w:rPr>
          <w:sz w:val="24"/>
        </w:rPr>
        <w:t>Update</w:t>
      </w:r>
      <w:r>
        <w:rPr>
          <w:spacing w:val="-2"/>
          <w:sz w:val="24"/>
        </w:rPr>
        <w:t>Application</w:t>
      </w:r>
    </w:p>
    <w:p>
      <w:pPr>
        <w:pStyle w:val="style0"/>
        <w:rPr>
          <w:sz w:val="24"/>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179"/>
        <w:numPr>
          <w:ilvl w:val="0"/>
          <w:numId w:val="19"/>
        </w:numPr>
        <w:tabs>
          <w:tab w:val="left" w:leader="none" w:pos="360"/>
        </w:tabs>
        <w:spacing w:before="62"/>
        <w:rPr>
          <w:sz w:val="24"/>
        </w:rPr>
      </w:pPr>
      <w:r>
        <w:rPr>
          <w:sz w:val="24"/>
        </w:rPr>
        <w:t>UpdateAthleteDetails(Optionalforfuture</w:t>
      </w:r>
      <w:r>
        <w:rPr>
          <w:spacing w:val="-2"/>
          <w:sz w:val="24"/>
        </w:rPr>
        <w:t>implementation):</w:t>
      </w:r>
    </w:p>
    <w:p>
      <w:pPr>
        <w:pStyle w:val="style66"/>
        <w:spacing w:before="225"/>
        <w:ind w:left="120"/>
        <w:rPr/>
      </w:pPr>
      <w:r>
        <w:t>Input:Get</w:t>
      </w:r>
      <w:r>
        <w:t xml:space="preserve"> </w:t>
      </w:r>
      <w:r>
        <w:t>the</w:t>
      </w:r>
      <w:r>
        <w:t xml:space="preserve"> </w:t>
      </w:r>
      <w:r>
        <w:t>athlete's name</w:t>
      </w:r>
      <w:r>
        <w:t xml:space="preserve"> </w:t>
      </w:r>
      <w:r>
        <w:t>to</w:t>
      </w:r>
      <w:r>
        <w:t xml:space="preserve"> </w:t>
      </w:r>
      <w:r>
        <w:rPr>
          <w:spacing w:val="-2"/>
        </w:rPr>
        <w:t>update.</w:t>
      </w:r>
    </w:p>
    <w:p>
      <w:pPr>
        <w:pStyle w:val="style66"/>
        <w:spacing w:before="228" w:lineRule="auto" w:line="439"/>
        <w:ind w:left="120" w:right="4916"/>
        <w:rPr/>
      </w:pPr>
      <w:r>
        <w:t>Process:Find</w:t>
      </w:r>
      <w:r>
        <w:t xml:space="preserve"> </w:t>
      </w:r>
      <w:r>
        <w:t>the</w:t>
      </w:r>
      <w:r>
        <w:t xml:space="preserve"> </w:t>
      </w:r>
      <w:r>
        <w:t>athlete</w:t>
      </w:r>
      <w:r>
        <w:t xml:space="preserve"> </w:t>
      </w:r>
      <w:r>
        <w:t>using</w:t>
      </w:r>
      <w:r>
        <w:t xml:space="preserve"> </w:t>
      </w:r>
      <w:r>
        <w:t>the</w:t>
      </w:r>
      <w:r>
        <w:t xml:space="preserve"> </w:t>
      </w:r>
      <w:r>
        <w:t>get_athlete</w:t>
      </w:r>
      <w:r>
        <w:t xml:space="preserve"> </w:t>
      </w:r>
      <w:r>
        <w:t>method. Update the desired details (e.g., injury details).</w:t>
      </w:r>
    </w:p>
    <w:p>
      <w:pPr>
        <w:pStyle w:val="style66"/>
        <w:spacing w:lineRule="exact" w:line="272"/>
        <w:ind w:left="120"/>
        <w:rPr/>
      </w:pPr>
      <w:r>
        <w:t>Output:Confirm</w:t>
      </w:r>
      <w:r>
        <w:t xml:space="preserve"> </w:t>
      </w:r>
      <w:r>
        <w:t>that</w:t>
      </w:r>
      <w:r>
        <w:t xml:space="preserve"> </w:t>
      </w:r>
      <w:r>
        <w:t>the</w:t>
      </w:r>
      <w:r>
        <w:t xml:space="preserve"> </w:t>
      </w:r>
      <w:r>
        <w:t>athlete's details</w:t>
      </w:r>
      <w:r>
        <w:t xml:space="preserve"> </w:t>
      </w:r>
      <w:r>
        <w:t>have</w:t>
      </w:r>
      <w:r>
        <w:t xml:space="preserve"> </w:t>
      </w:r>
      <w:r>
        <w:t>been</w:t>
      </w:r>
      <w:r>
        <w:t xml:space="preserve"> </w:t>
      </w:r>
      <w:r>
        <w:rPr>
          <w:spacing w:val="-2"/>
        </w:rPr>
        <w:t>updated.</w:t>
      </w:r>
    </w:p>
    <w:p>
      <w:pPr>
        <w:pStyle w:val="style66"/>
        <w:rPr/>
      </w:pPr>
    </w:p>
    <w:p>
      <w:pPr>
        <w:pStyle w:val="style66"/>
        <w:spacing w:before="180"/>
        <w:rPr/>
      </w:pPr>
    </w:p>
    <w:p>
      <w:pPr>
        <w:pStyle w:val="style179"/>
        <w:numPr>
          <w:ilvl w:val="0"/>
          <w:numId w:val="19"/>
        </w:numPr>
        <w:tabs>
          <w:tab w:val="left" w:leader="none" w:pos="360"/>
        </w:tabs>
        <w:spacing w:before="1"/>
        <w:rPr>
          <w:sz w:val="24"/>
        </w:rPr>
      </w:pPr>
      <w:r>
        <w:rPr>
          <w:sz w:val="24"/>
        </w:rPr>
        <w:t>UpdateTherapy SessionDetails(Optional</w:t>
      </w:r>
      <w:r>
        <w:rPr>
          <w:sz w:val="24"/>
        </w:rPr>
        <w:t xml:space="preserve"> </w:t>
      </w:r>
      <w:r>
        <w:rPr>
          <w:sz w:val="24"/>
        </w:rPr>
        <w:t>for</w:t>
      </w:r>
      <w:r>
        <w:rPr>
          <w:sz w:val="24"/>
        </w:rPr>
        <w:t xml:space="preserve"> </w:t>
      </w:r>
      <w:r>
        <w:rPr>
          <w:sz w:val="24"/>
        </w:rPr>
        <w:t>future</w:t>
      </w:r>
      <w:r>
        <w:rPr>
          <w:sz w:val="24"/>
        </w:rPr>
        <w:t xml:space="preserve"> </w:t>
      </w:r>
      <w:r>
        <w:rPr>
          <w:spacing w:val="-2"/>
          <w:sz w:val="24"/>
        </w:rPr>
        <w:t>implementation):</w:t>
      </w:r>
    </w:p>
    <w:p>
      <w:pPr>
        <w:pStyle w:val="style66"/>
        <w:spacing w:before="225"/>
        <w:ind w:left="120"/>
        <w:rPr/>
      </w:pPr>
      <w:r>
        <w:t>Input:Get</w:t>
      </w:r>
      <w:r>
        <w:t xml:space="preserve"> </w:t>
      </w:r>
      <w:r>
        <w:t>session</w:t>
      </w:r>
      <w:r>
        <w:t xml:space="preserve"> </w:t>
      </w:r>
      <w:r>
        <w:t>details</w:t>
      </w:r>
      <w:r>
        <w:t xml:space="preserve"> </w:t>
      </w:r>
      <w:r>
        <w:t>to</w:t>
      </w:r>
      <w:r>
        <w:t xml:space="preserve"> </w:t>
      </w:r>
      <w:r>
        <w:rPr>
          <w:spacing w:val="-2"/>
        </w:rPr>
        <w:t>update.</w:t>
      </w:r>
    </w:p>
    <w:p>
      <w:pPr>
        <w:pStyle w:val="style66"/>
        <w:spacing w:before="228" w:lineRule="auto" w:line="439"/>
        <w:ind w:left="120" w:right="4916"/>
        <w:rPr/>
      </w:pPr>
      <w:r>
        <w:t>Process:Find</w:t>
      </w:r>
      <w:r>
        <w:t xml:space="preserve"> </w:t>
      </w:r>
      <w:r>
        <w:t>the</w:t>
      </w:r>
      <w:r>
        <w:t xml:space="preserve"> </w:t>
      </w:r>
      <w:r>
        <w:t>relevant</w:t>
      </w:r>
      <w:r>
        <w:t xml:space="preserve"> </w:t>
      </w:r>
      <w:r>
        <w:t>session</w:t>
      </w:r>
      <w:r>
        <w:t xml:space="preserve"> </w:t>
      </w:r>
      <w:r>
        <w:t>in</w:t>
      </w:r>
      <w:r>
        <w:t xml:space="preserve"> </w:t>
      </w:r>
      <w:r>
        <w:t>the</w:t>
      </w:r>
      <w:r>
        <w:t xml:space="preserve"> </w:t>
      </w:r>
      <w:r>
        <w:t>athlete's</w:t>
      </w:r>
      <w:r>
        <w:t xml:space="preserve"> </w:t>
      </w:r>
      <w:r>
        <w:t>session</w:t>
      </w:r>
      <w:r>
        <w:t xml:space="preserve"> </w:t>
      </w:r>
      <w:r>
        <w:t>list. Update therapist or notes as needed.</w:t>
      </w:r>
    </w:p>
    <w:p>
      <w:pPr>
        <w:pStyle w:val="style66"/>
        <w:spacing w:lineRule="exact" w:line="272"/>
        <w:ind w:left="120"/>
        <w:rPr/>
      </w:pPr>
      <w:r>
        <w:t>Output:Confirm</w:t>
      </w:r>
      <w:r>
        <w:t xml:space="preserve"> </w:t>
      </w:r>
      <w:r>
        <w:t>that</w:t>
      </w:r>
      <w:r>
        <w:t xml:space="preserve"> </w:t>
      </w:r>
      <w:r>
        <w:t>the</w:t>
      </w:r>
      <w:r>
        <w:t xml:space="preserve"> </w:t>
      </w:r>
      <w:r>
        <w:t>session</w:t>
      </w:r>
      <w:r>
        <w:t xml:space="preserve"> </w:t>
      </w:r>
      <w:r>
        <w:t>has</w:t>
      </w:r>
      <w:r>
        <w:t xml:space="preserve"> </w:t>
      </w:r>
      <w:r>
        <w:t>been</w:t>
      </w:r>
      <w:r>
        <w:t xml:space="preserve"> </w:t>
      </w:r>
      <w:r>
        <w:rPr>
          <w:spacing w:val="-2"/>
        </w:rPr>
        <w:t>updated.</w:t>
      </w:r>
    </w:p>
    <w:p>
      <w:pPr>
        <w:pStyle w:val="style66"/>
        <w:rPr/>
      </w:pPr>
    </w:p>
    <w:p>
      <w:pPr>
        <w:pStyle w:val="style66"/>
        <w:spacing w:before="180"/>
        <w:rPr/>
      </w:pPr>
    </w:p>
    <w:p>
      <w:pPr>
        <w:pStyle w:val="style179"/>
        <w:numPr>
          <w:ilvl w:val="0"/>
          <w:numId w:val="20"/>
        </w:numPr>
        <w:tabs>
          <w:tab w:val="left" w:leader="none" w:pos="360"/>
        </w:tabs>
        <w:spacing w:before="0"/>
        <w:rPr>
          <w:sz w:val="24"/>
        </w:rPr>
      </w:pPr>
      <w:r>
        <w:rPr>
          <w:spacing w:val="-2"/>
          <w:sz w:val="24"/>
        </w:rPr>
        <w:t>DeleteApplication</w:t>
      </w:r>
    </w:p>
    <w:p>
      <w:pPr>
        <w:pStyle w:val="style179"/>
        <w:numPr>
          <w:ilvl w:val="0"/>
          <w:numId w:val="18"/>
        </w:numPr>
        <w:tabs>
          <w:tab w:val="left" w:leader="none" w:pos="360"/>
        </w:tabs>
        <w:spacing w:before="226"/>
        <w:rPr>
          <w:sz w:val="24"/>
        </w:rPr>
      </w:pPr>
      <w:r>
        <w:rPr>
          <w:sz w:val="24"/>
        </w:rPr>
        <w:t>DeleteAthlete(Optionalforfuture</w:t>
      </w:r>
      <w:r>
        <w:rPr>
          <w:spacing w:val="-2"/>
          <w:sz w:val="24"/>
        </w:rPr>
        <w:t>implementation):</w:t>
      </w:r>
    </w:p>
    <w:p>
      <w:pPr>
        <w:pStyle w:val="style66"/>
        <w:spacing w:before="228" w:lineRule="auto" w:line="436"/>
        <w:ind w:left="120" w:right="6530"/>
        <w:rPr/>
      </w:pPr>
      <w:r>
        <w:t>Input: Get athlete name to delete. Process:Find</w:t>
      </w:r>
      <w:r>
        <w:t xml:space="preserve"> </w:t>
      </w:r>
      <w:r>
        <w:t>the</w:t>
      </w:r>
      <w:r>
        <w:t xml:space="preserve"> </w:t>
      </w:r>
      <w:r>
        <w:t>athlete</w:t>
      </w:r>
      <w:r>
        <w:t xml:space="preserve"> </w:t>
      </w:r>
      <w:r>
        <w:t>using</w:t>
      </w:r>
      <w:r>
        <w:t xml:space="preserve"> </w:t>
      </w:r>
      <w:r>
        <w:t>get_athlete.</w:t>
      </w:r>
    </w:p>
    <w:p>
      <w:pPr>
        <w:pStyle w:val="style66"/>
        <w:spacing w:before="1" w:lineRule="auto" w:line="439"/>
        <w:ind w:left="120" w:right="4065"/>
        <w:rPr/>
      </w:pPr>
      <w:r>
        <w:t>Remove</w:t>
      </w:r>
      <w:r>
        <w:t xml:space="preserve"> </w:t>
      </w:r>
      <w:r>
        <w:t>the</w:t>
      </w:r>
      <w:r>
        <w:t xml:space="preserve"> </w:t>
      </w:r>
      <w:r>
        <w:t>athlete</w:t>
      </w:r>
      <w:r>
        <w:t xml:space="preserve"> </w:t>
      </w:r>
      <w:r>
        <w:t>from</w:t>
      </w:r>
      <w:r>
        <w:t xml:space="preserve"> </w:t>
      </w:r>
      <w:r>
        <w:t>the</w:t>
      </w:r>
      <w:r>
        <w:t xml:space="preserve"> </w:t>
      </w:r>
      <w:r>
        <w:t>athletes</w:t>
      </w:r>
      <w:r>
        <w:t xml:space="preserve"> </w:t>
      </w:r>
      <w:r>
        <w:t>list</w:t>
      </w:r>
      <w:r>
        <w:t xml:space="preserve"> </w:t>
      </w:r>
      <w:r>
        <w:t>inTherapyScheduler. Output: Confirm that the athlete has been deleted.</w:t>
      </w:r>
    </w:p>
    <w:p>
      <w:pPr>
        <w:pStyle w:val="style66"/>
        <w:spacing w:before="223"/>
        <w:rPr/>
      </w:pPr>
    </w:p>
    <w:p>
      <w:pPr>
        <w:pStyle w:val="style179"/>
        <w:numPr>
          <w:ilvl w:val="0"/>
          <w:numId w:val="18"/>
        </w:numPr>
        <w:tabs>
          <w:tab w:val="left" w:leader="none" w:pos="360"/>
        </w:tabs>
        <w:spacing w:before="0"/>
        <w:rPr>
          <w:sz w:val="24"/>
        </w:rPr>
      </w:pPr>
      <w:r>
        <w:rPr>
          <w:sz w:val="24"/>
        </w:rPr>
        <w:t>DeleteTherapy Session(Optionalforfuture</w:t>
      </w:r>
      <w:r>
        <w:rPr>
          <w:spacing w:val="-2"/>
          <w:sz w:val="24"/>
        </w:rPr>
        <w:t>implementation):</w:t>
      </w:r>
    </w:p>
    <w:p>
      <w:pPr>
        <w:pStyle w:val="style66"/>
        <w:spacing w:before="229" w:lineRule="auto" w:line="436"/>
        <w:ind w:left="120" w:right="4916"/>
        <w:rPr/>
      </w:pPr>
      <w:r>
        <w:t>Input:Get</w:t>
      </w:r>
      <w:r>
        <w:t xml:space="preserve"> </w:t>
      </w:r>
      <w:r>
        <w:t>athlete</w:t>
      </w:r>
      <w:r>
        <w:t xml:space="preserve"> </w:t>
      </w:r>
      <w:r>
        <w:t>name</w:t>
      </w:r>
      <w:r>
        <w:t xml:space="preserve"> </w:t>
      </w:r>
      <w:r>
        <w:t>and</w:t>
      </w:r>
      <w:r>
        <w:t xml:space="preserve"> </w:t>
      </w:r>
      <w:r>
        <w:t>session</w:t>
      </w:r>
      <w:r>
        <w:t xml:space="preserve"> </w:t>
      </w:r>
      <w:r>
        <w:t>details</w:t>
      </w:r>
      <w:r>
        <w:t xml:space="preserve"> </w:t>
      </w:r>
      <w:r>
        <w:t>to</w:t>
      </w:r>
      <w:r>
        <w:t xml:space="preserve"> </w:t>
      </w:r>
      <w:r>
        <w:t>delete. Process:Find the athlete and the specific session.</w:t>
      </w:r>
    </w:p>
    <w:p>
      <w:pPr>
        <w:pStyle w:val="style66"/>
        <w:spacing w:before="1" w:lineRule="auto" w:line="439"/>
        <w:ind w:left="120" w:right="5670"/>
        <w:rPr/>
      </w:pPr>
      <w:r>
        <w:t>Remove the session from the athlete's session list. Output:Confirm</w:t>
      </w:r>
      <w:r>
        <w:t xml:space="preserve"> </w:t>
      </w:r>
      <w:r>
        <w:t>that</w:t>
      </w:r>
      <w:r>
        <w:t xml:space="preserve"> </w:t>
      </w:r>
      <w:r>
        <w:t>the</w:t>
      </w:r>
      <w:r>
        <w:t xml:space="preserve"> </w:t>
      </w:r>
      <w:r>
        <w:t>session</w:t>
      </w:r>
      <w:r>
        <w:t xml:space="preserve"> </w:t>
      </w:r>
      <w:r>
        <w:t>has</w:t>
      </w:r>
      <w:r>
        <w:t xml:space="preserve"> </w:t>
      </w:r>
      <w:r>
        <w:t>been</w:t>
      </w:r>
      <w:r>
        <w:t xml:space="preserve"> </w:t>
      </w:r>
      <w:r>
        <w:t>deleted.</w:t>
      </w:r>
    </w:p>
    <w:p>
      <w:pPr>
        <w:pStyle w:val="style179"/>
        <w:numPr>
          <w:ilvl w:val="0"/>
          <w:numId w:val="20"/>
        </w:numPr>
        <w:tabs>
          <w:tab w:val="left" w:leader="none" w:pos="360"/>
        </w:tabs>
        <w:spacing w:before="0" w:lineRule="exact" w:line="274"/>
        <w:rPr>
          <w:sz w:val="24"/>
        </w:rPr>
      </w:pPr>
      <w:r>
        <w:rPr>
          <w:sz w:val="24"/>
        </w:rPr>
        <w:t>Save</w:t>
      </w:r>
      <w:r>
        <w:rPr>
          <w:sz w:val="24"/>
        </w:rPr>
        <w:t xml:space="preserve"> </w:t>
      </w:r>
      <w:r>
        <w:rPr>
          <w:sz w:val="24"/>
        </w:rPr>
        <w:t>Application(Optionalforfuture</w:t>
      </w:r>
      <w:r>
        <w:rPr>
          <w:spacing w:val="-2"/>
          <w:sz w:val="24"/>
        </w:rPr>
        <w:t>implementation):</w:t>
      </w:r>
    </w:p>
    <w:p>
      <w:pPr>
        <w:pStyle w:val="style179"/>
        <w:numPr>
          <w:ilvl w:val="1"/>
          <w:numId w:val="20"/>
        </w:numPr>
        <w:tabs>
          <w:tab w:val="left" w:leader="none" w:pos="360"/>
        </w:tabs>
        <w:spacing w:before="225" w:lineRule="auto" w:line="266"/>
        <w:ind w:right="266" w:firstLine="0"/>
        <w:rPr>
          <w:sz w:val="24"/>
        </w:rPr>
      </w:pPr>
      <w:r>
        <w:rPr>
          <w:sz w:val="24"/>
        </w:rPr>
        <w:t>PersistData:Implement functionality</w:t>
      </w:r>
      <w:r>
        <w:rPr>
          <w:sz w:val="24"/>
        </w:rPr>
        <w:t xml:space="preserve"> </w:t>
      </w:r>
      <w:r>
        <w:rPr>
          <w:sz w:val="24"/>
        </w:rPr>
        <w:t>to</w:t>
      </w:r>
      <w:r>
        <w:rPr>
          <w:sz w:val="24"/>
        </w:rPr>
        <w:t xml:space="preserve"> </w:t>
      </w:r>
      <w:r>
        <w:rPr>
          <w:sz w:val="24"/>
        </w:rPr>
        <w:t>save</w:t>
      </w:r>
      <w:r>
        <w:rPr>
          <w:sz w:val="24"/>
        </w:rPr>
        <w:t xml:space="preserve"> </w:t>
      </w:r>
      <w:r>
        <w:rPr>
          <w:sz w:val="24"/>
        </w:rPr>
        <w:t>athlete</w:t>
      </w:r>
      <w:r>
        <w:rPr>
          <w:sz w:val="24"/>
        </w:rPr>
        <w:t xml:space="preserve"> </w:t>
      </w:r>
      <w:r>
        <w:rPr>
          <w:sz w:val="24"/>
        </w:rPr>
        <w:t>and</w:t>
      </w:r>
      <w:r>
        <w:rPr>
          <w:sz w:val="24"/>
        </w:rPr>
        <w:t xml:space="preserve"> </w:t>
      </w:r>
      <w:r>
        <w:rPr>
          <w:sz w:val="24"/>
        </w:rPr>
        <w:t>session</w:t>
      </w:r>
      <w:r>
        <w:rPr>
          <w:sz w:val="24"/>
        </w:rPr>
        <w:t xml:space="preserve"> </w:t>
      </w:r>
      <w:r>
        <w:rPr>
          <w:sz w:val="24"/>
        </w:rPr>
        <w:t>data</w:t>
      </w:r>
      <w:r>
        <w:rPr>
          <w:sz w:val="24"/>
        </w:rPr>
        <w:t xml:space="preserve"> </w:t>
      </w:r>
      <w:r>
        <w:rPr>
          <w:sz w:val="24"/>
        </w:rPr>
        <w:t>to</w:t>
      </w:r>
      <w:r>
        <w:rPr>
          <w:sz w:val="24"/>
        </w:rPr>
        <w:t xml:space="preserve"> </w:t>
      </w:r>
      <w:r>
        <w:rPr>
          <w:sz w:val="24"/>
        </w:rPr>
        <w:t>a</w:t>
      </w:r>
      <w:r>
        <w:rPr>
          <w:sz w:val="24"/>
        </w:rPr>
        <w:t xml:space="preserve"> </w:t>
      </w:r>
      <w:r>
        <w:rPr>
          <w:sz w:val="24"/>
        </w:rPr>
        <w:t xml:space="preserve">file(e.g.,JSON,CSV)forfuture </w:t>
      </w:r>
      <w:r>
        <w:rPr>
          <w:spacing w:val="-2"/>
          <w:sz w:val="24"/>
        </w:rPr>
        <w:t>loading.</w:t>
      </w:r>
    </w:p>
    <w:p>
      <w:pPr>
        <w:pStyle w:val="style66"/>
        <w:spacing w:before="199" w:lineRule="auto" w:line="439"/>
        <w:ind w:left="120" w:right="4916"/>
        <w:rPr/>
      </w:pPr>
      <w:r>
        <w:t>Process:Serialize the athletes list and write it to a file. Output:Confirm</w:t>
      </w:r>
      <w:r>
        <w:t xml:space="preserve"> </w:t>
      </w:r>
      <w:r>
        <w:t>that</w:t>
      </w:r>
      <w:r>
        <w:t xml:space="preserve"> </w:t>
      </w:r>
      <w:r>
        <w:t>the</w:t>
      </w:r>
      <w:r>
        <w:t xml:space="preserve"> </w:t>
      </w:r>
      <w:r>
        <w:t>data</w:t>
      </w:r>
      <w:r>
        <w:t xml:space="preserve"> </w:t>
      </w:r>
      <w:r>
        <w:t>has</w:t>
      </w:r>
      <w:r>
        <w:t xml:space="preserve"> </w:t>
      </w:r>
      <w:r>
        <w:t>been</w:t>
      </w:r>
      <w:r>
        <w:t xml:space="preserve"> </w:t>
      </w:r>
      <w:r>
        <w:t>saved</w:t>
      </w:r>
      <w:r>
        <w:t xml:space="preserve"> </w:t>
      </w:r>
      <w:r>
        <w:t>successfully.</w:t>
      </w:r>
    </w:p>
    <w:p>
      <w:pPr>
        <w:pStyle w:val="style0"/>
        <w:spacing w:lineRule="auto" w:line="439"/>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179"/>
        <w:numPr>
          <w:ilvl w:val="0"/>
          <w:numId w:val="20"/>
        </w:numPr>
        <w:tabs>
          <w:tab w:val="left" w:leader="none" w:pos="360"/>
        </w:tabs>
        <w:spacing w:before="62"/>
        <w:rPr>
          <w:sz w:val="24"/>
        </w:rPr>
      </w:pPr>
      <w:r>
        <w:rPr>
          <w:sz w:val="24"/>
        </w:rPr>
        <w:t>Exit</w:t>
      </w:r>
      <w:r>
        <w:rPr>
          <w:spacing w:val="-2"/>
          <w:sz w:val="24"/>
        </w:rPr>
        <w:t>Application:</w:t>
      </w:r>
    </w:p>
    <w:p>
      <w:pPr>
        <w:pStyle w:val="style179"/>
        <w:numPr>
          <w:ilvl w:val="1"/>
          <w:numId w:val="20"/>
        </w:numPr>
        <w:tabs>
          <w:tab w:val="left" w:leader="none" w:pos="355"/>
        </w:tabs>
        <w:spacing w:before="225"/>
        <w:ind w:left="355" w:hanging="235"/>
        <w:rPr>
          <w:sz w:val="24"/>
        </w:rPr>
      </w:pPr>
      <w:r>
        <w:rPr>
          <w:sz w:val="24"/>
        </w:rPr>
        <w:t>TerminateProgram:</w:t>
      </w:r>
      <w:r>
        <w:rPr>
          <w:sz w:val="24"/>
        </w:rPr>
        <w:t xml:space="preserve"> </w:t>
      </w:r>
      <w:r>
        <w:rPr>
          <w:sz w:val="24"/>
        </w:rPr>
        <w:t>Exit</w:t>
      </w:r>
      <w:r>
        <w:rPr>
          <w:sz w:val="24"/>
        </w:rPr>
        <w:t xml:space="preserve"> </w:t>
      </w:r>
      <w:r>
        <w:rPr>
          <w:sz w:val="24"/>
        </w:rPr>
        <w:t>the</w:t>
      </w:r>
      <w:r>
        <w:rPr>
          <w:sz w:val="24"/>
        </w:rPr>
        <w:t xml:space="preserve"> </w:t>
      </w:r>
      <w:r>
        <w:rPr>
          <w:sz w:val="24"/>
        </w:rPr>
        <w:t>application</w:t>
      </w:r>
      <w:r>
        <w:rPr>
          <w:sz w:val="24"/>
        </w:rPr>
        <w:t xml:space="preserve"> </w:t>
      </w:r>
      <w:r>
        <w:rPr>
          <w:sz w:val="24"/>
        </w:rPr>
        <w:t>cleanly</w:t>
      </w:r>
      <w:r>
        <w:rPr>
          <w:sz w:val="24"/>
        </w:rPr>
        <w:t xml:space="preserve"> </w:t>
      </w:r>
      <w:r>
        <w:rPr>
          <w:sz w:val="24"/>
        </w:rPr>
        <w:t>when</w:t>
      </w:r>
      <w:r>
        <w:rPr>
          <w:sz w:val="24"/>
        </w:rPr>
        <w:t xml:space="preserve"> </w:t>
      </w:r>
      <w:r>
        <w:rPr>
          <w:sz w:val="24"/>
        </w:rPr>
        <w:t>the</w:t>
      </w:r>
      <w:r>
        <w:rPr>
          <w:sz w:val="24"/>
        </w:rPr>
        <w:t xml:space="preserve"> </w:t>
      </w:r>
      <w:r>
        <w:rPr>
          <w:sz w:val="24"/>
        </w:rPr>
        <w:t>user</w:t>
      </w:r>
      <w:r>
        <w:rPr>
          <w:sz w:val="24"/>
        </w:rPr>
        <w:t xml:space="preserve"> </w:t>
      </w:r>
      <w:r>
        <w:rPr>
          <w:sz w:val="24"/>
        </w:rPr>
        <w:t>selects</w:t>
      </w:r>
      <w:r>
        <w:rPr>
          <w:sz w:val="24"/>
        </w:rPr>
        <w:t xml:space="preserve"> </w:t>
      </w:r>
      <w:r>
        <w:rPr>
          <w:sz w:val="24"/>
        </w:rPr>
        <w:t>the</w:t>
      </w:r>
      <w:r>
        <w:rPr>
          <w:sz w:val="24"/>
        </w:rPr>
        <w:t xml:space="preserve"> </w:t>
      </w:r>
      <w:r>
        <w:rPr>
          <w:sz w:val="24"/>
        </w:rPr>
        <w:t>exit</w:t>
      </w:r>
      <w:r>
        <w:rPr>
          <w:sz w:val="24"/>
        </w:rPr>
        <w:t xml:space="preserve"> </w:t>
      </w:r>
      <w:r>
        <w:rPr>
          <w:spacing w:val="-2"/>
          <w:sz w:val="24"/>
        </w:rPr>
        <w:t>option.</w:t>
      </w:r>
    </w:p>
    <w:p>
      <w:pPr>
        <w:pStyle w:val="style0"/>
        <w:rPr>
          <w:sz w:val="24"/>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bookmarkStart w:id="12" w:name="CHAPTER-7"/>
    <w:bookmarkEnd w:id="12"/>
    <w:p>
      <w:pPr>
        <w:pStyle w:val="style0"/>
        <w:spacing w:before="62"/>
        <w:ind w:left="120"/>
        <w:rPr>
          <w:b/>
          <w:sz w:val="32"/>
        </w:rPr>
      </w:pPr>
      <w:r>
        <w:rPr>
          <w:b/>
          <w:spacing w:val="-2"/>
          <w:sz w:val="32"/>
        </w:rPr>
        <w:t>CHAPTER-</w:t>
      </w:r>
      <w:r>
        <w:rPr>
          <w:b/>
          <w:spacing w:val="-10"/>
          <w:sz w:val="32"/>
        </w:rPr>
        <w:t>7</w:t>
      </w:r>
    </w:p>
    <w:p>
      <w:pPr>
        <w:pStyle w:val="style0"/>
        <w:spacing w:before="62"/>
        <w:ind w:left="219" w:right="364"/>
        <w:jc w:val="center"/>
        <w:rPr>
          <w:b/>
          <w:sz w:val="32"/>
        </w:rPr>
      </w:pPr>
      <w:r>
        <w:rPr>
          <w:sz w:val="32"/>
        </w:rPr>
        <w:t xml:space="preserve"> </w:t>
      </w:r>
      <w:r>
        <w:rPr>
          <w:b/>
          <w:spacing w:val="-2"/>
          <w:sz w:val="32"/>
        </w:rPr>
        <w:t>FLOWCHART</w:t>
      </w:r>
    </w:p>
    <w:p>
      <w:pPr>
        <w:pStyle w:val="style0"/>
        <w:rPr>
          <w:sz w:val="32"/>
        </w:rPr>
      </w:pPr>
    </w:p>
    <w:p>
      <w:pPr>
        <w:pStyle w:val="style0"/>
        <w:rPr>
          <w:sz w:val="32"/>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r>
        <w:rPr>
          <w:noProof/>
          <w:sz w:val="32"/>
        </w:rPr>
        <w:drawing>
          <wp:inline distL="0" distT="0" distB="0" distR="0">
            <wp:extent cx="6318139" cy="8325016"/>
            <wp:effectExtent l="19050" t="0" r="6460" b="0"/>
            <wp:docPr id="1029"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6"/>
                    <pic:cNvPicPr/>
                  </pic:nvPicPr>
                  <pic:blipFill>
                    <a:blip r:embed="rId7" cstate="print"/>
                    <a:srcRect l="0" t="0" r="0" b="0"/>
                    <a:stretch/>
                  </pic:blipFill>
                  <pic:spPr>
                    <a:xfrm rot="0">
                      <a:off x="0" y="0"/>
                      <a:ext cx="6318139" cy="8325016"/>
                    </a:xfrm>
                    <a:prstGeom prst="rect"/>
                  </pic:spPr>
                </pic:pic>
              </a:graphicData>
            </a:graphic>
          </wp:inline>
        </w:drawing>
      </w:r>
    </w:p>
    <w:bookmarkStart w:id="13" w:name="FLOWCHART"/>
    <w:bookmarkEnd w:id="13"/>
    <w:p>
      <w:pPr>
        <w:pStyle w:val="style66"/>
        <w:ind w:left="396"/>
        <w:rPr>
          <w:sz w:val="20"/>
        </w:rPr>
      </w:pPr>
    </w:p>
    <w:p>
      <w:pPr>
        <w:pStyle w:val="style66"/>
        <w:rPr>
          <w:b/>
          <w:sz w:val="32"/>
        </w:rPr>
      </w:pPr>
    </w:p>
    <w:p>
      <w:pPr>
        <w:pStyle w:val="style66"/>
        <w:spacing w:before="179"/>
        <w:rPr>
          <w:b/>
          <w:sz w:val="32"/>
        </w:rPr>
      </w:pPr>
    </w:p>
    <w:bookmarkStart w:id="14" w:name="CHAPTER-8"/>
    <w:bookmarkEnd w:id="14"/>
    <w:p>
      <w:pPr>
        <w:pStyle w:val="style0"/>
        <w:ind w:left="120"/>
        <w:rPr>
          <w:b/>
          <w:sz w:val="32"/>
        </w:rPr>
      </w:pPr>
      <w:r>
        <w:rPr>
          <w:b/>
          <w:spacing w:val="-2"/>
          <w:sz w:val="32"/>
        </w:rPr>
        <w:t>CHAPTER-</w:t>
      </w:r>
      <w:r>
        <w:rPr>
          <w:b/>
          <w:spacing w:val="-10"/>
          <w:sz w:val="32"/>
        </w:rPr>
        <w:t>8</w:t>
      </w:r>
    </w:p>
    <w:bookmarkStart w:id="15" w:name="SOURCE_CODE"/>
    <w:bookmarkEnd w:id="15"/>
    <w:p>
      <w:pPr>
        <w:pStyle w:val="style0"/>
        <w:spacing w:before="153"/>
        <w:ind w:left="4178"/>
        <w:rPr>
          <w:b/>
          <w:sz w:val="32"/>
        </w:rPr>
      </w:pPr>
      <w:r>
        <w:rPr>
          <w:b/>
          <w:sz w:val="32"/>
        </w:rPr>
        <w:t>SOURCE</w:t>
      </w:r>
      <w:r>
        <w:rPr>
          <w:b/>
          <w:sz w:val="32"/>
        </w:rPr>
        <w:t xml:space="preserve"> </w:t>
      </w:r>
      <w:r>
        <w:rPr>
          <w:b/>
          <w:spacing w:val="-4"/>
          <w:sz w:val="32"/>
        </w:rPr>
        <w:t>CODE</w:t>
      </w:r>
    </w:p>
    <w:p>
      <w:pPr>
        <w:pStyle w:val="style66"/>
        <w:rPr>
          <w:b/>
        </w:rPr>
      </w:pPr>
    </w:p>
    <w:p>
      <w:pPr>
        <w:pStyle w:val="style66"/>
        <w:spacing w:before="100"/>
        <w:rPr>
          <w:b/>
        </w:rPr>
      </w:pPr>
    </w:p>
    <w:p>
      <w:pPr>
        <w:pStyle w:val="style66"/>
        <w:ind w:left="484"/>
        <w:rPr/>
      </w:pPr>
      <w:r>
        <w:t>class</w:t>
      </w:r>
      <w:r>
        <w:rPr>
          <w:spacing w:val="-2"/>
        </w:rPr>
        <w:t>Athlete:</w:t>
      </w:r>
    </w:p>
    <w:p>
      <w:pPr>
        <w:pStyle w:val="style66"/>
        <w:spacing w:before="228" w:lineRule="auto" w:line="436"/>
        <w:ind w:left="964" w:right="6530" w:hanging="240"/>
        <w:rPr/>
      </w:pPr>
      <w:r>
        <w:t xml:space="preserve">definit(self,athlete_id,name): </w:t>
      </w:r>
      <w:r>
        <w:rPr>
          <w:spacing w:val="-2"/>
        </w:rPr>
        <w:t>self.athlete_id=athlete_id self.name=name</w:t>
      </w:r>
    </w:p>
    <w:p>
      <w:pPr>
        <w:pStyle w:val="style66"/>
        <w:spacing w:before="229"/>
        <w:rPr/>
      </w:pPr>
    </w:p>
    <w:p>
      <w:pPr>
        <w:pStyle w:val="style66"/>
        <w:ind w:left="484"/>
        <w:rPr/>
      </w:pPr>
      <w:r>
        <w:t>class</w:t>
      </w:r>
      <w:r>
        <w:rPr>
          <w:spacing w:val="-2"/>
        </w:rPr>
        <w:t>TherapySession:</w:t>
      </w:r>
    </w:p>
    <w:p>
      <w:pPr>
        <w:pStyle w:val="style66"/>
        <w:spacing w:before="228" w:lineRule="auto" w:line="439"/>
        <w:ind w:left="964" w:right="4916" w:hanging="240"/>
        <w:rPr/>
      </w:pPr>
      <w:r>
        <w:t>definit(self,session_id,athlete,date): self.session_id = session_id</w:t>
      </w:r>
    </w:p>
    <w:p>
      <w:pPr>
        <w:pStyle w:val="style66"/>
        <w:spacing w:lineRule="auto" w:line="439"/>
        <w:ind w:left="964" w:right="7815"/>
        <w:rPr/>
      </w:pPr>
      <w:r>
        <w:t xml:space="preserve">self.athlete=athlete self.date = date </w:t>
      </w:r>
      <w:r>
        <w:rPr>
          <w:spacing w:val="-2"/>
        </w:rPr>
        <w:t>self.outcome=None</w:t>
      </w:r>
    </w:p>
    <w:p>
      <w:pPr>
        <w:pStyle w:val="style66"/>
        <w:spacing w:before="218"/>
        <w:rPr/>
      </w:pPr>
    </w:p>
    <w:p>
      <w:pPr>
        <w:pStyle w:val="style66"/>
        <w:spacing w:lineRule="auto" w:line="439"/>
        <w:ind w:left="484" w:right="8451"/>
        <w:rPr/>
      </w:pPr>
      <w:r>
        <w:t>athletes = [] sessions=</w:t>
      </w:r>
      <w:r>
        <w:rPr>
          <w:spacing w:val="-5"/>
        </w:rPr>
        <w:t>[]</w:t>
      </w:r>
    </w:p>
    <w:p>
      <w:pPr>
        <w:pStyle w:val="style66"/>
        <w:spacing w:before="223"/>
        <w:rPr/>
      </w:pPr>
    </w:p>
    <w:p>
      <w:pPr>
        <w:pStyle w:val="style66"/>
        <w:ind w:left="484"/>
        <w:rPr/>
      </w:pPr>
      <w:r>
        <w:t xml:space="preserve">def </w:t>
      </w:r>
      <w:r>
        <w:rPr>
          <w:spacing w:val="-2"/>
        </w:rPr>
        <w:t>show_menu():</w:t>
      </w:r>
    </w:p>
    <w:p>
      <w:pPr>
        <w:pStyle w:val="style66"/>
        <w:spacing w:before="228" w:lineRule="auto" w:line="436"/>
        <w:ind w:left="724" w:right="5670"/>
        <w:rPr/>
      </w:pPr>
      <w:r>
        <w:t>print("\n---PhysicalTherapyScheduling---") print("1. Schedule a Therapy Session")</w:t>
      </w:r>
    </w:p>
    <w:p>
      <w:pPr>
        <w:pStyle w:val="style66"/>
        <w:spacing w:before="1" w:lineRule="auto" w:line="436"/>
        <w:ind w:left="724" w:right="4916"/>
        <w:rPr/>
      </w:pPr>
      <w:r>
        <w:t>print("2.ViewallscheduledTherapySessions") print("3. Update Therapy Outcome")</w:t>
      </w:r>
    </w:p>
    <w:p>
      <w:pPr>
        <w:pStyle w:val="style66"/>
        <w:spacing w:before="2" w:lineRule="auto" w:line="439"/>
        <w:ind w:left="724" w:right="6530"/>
        <w:rPr/>
      </w:pPr>
      <w:r>
        <w:t>print("4.CancelaTherapySession") print("5. Exit")</w:t>
      </w:r>
    </w:p>
    <w:p>
      <w:pPr>
        <w:pStyle w:val="style0"/>
        <w:spacing w:lineRule="auto" w:line="439"/>
        <w:rPr/>
        <w:sectPr>
          <w:pgSz w:w="11910" w:h="16840" w:orient="portrait"/>
          <w:pgMar w:top="192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3" w:lineRule="auto" w:line="436"/>
        <w:ind w:left="724" w:right="5841" w:hanging="240"/>
        <w:rPr/>
      </w:pPr>
      <w:r>
        <w:t>def schedule_therapy(): athlete_id=input("Enter athlete ID: ") name=input("Enter athlete name: ") session_id=int(input("EntersessionID:")) date =input("Enter session date: ")</w:t>
      </w:r>
    </w:p>
    <w:p>
      <w:pPr>
        <w:pStyle w:val="style66"/>
        <w:spacing w:before="232"/>
        <w:rPr/>
      </w:pPr>
    </w:p>
    <w:p>
      <w:pPr>
        <w:pStyle w:val="style66"/>
        <w:spacing w:lineRule="auto" w:line="439"/>
        <w:ind w:left="724" w:right="7815"/>
        <w:rPr/>
      </w:pPr>
      <w:r>
        <w:t>athlete_exists=False forathlete in</w:t>
      </w:r>
      <w:r>
        <w:rPr>
          <w:spacing w:val="-2"/>
        </w:rPr>
        <w:t>athletes:</w:t>
      </w:r>
    </w:p>
    <w:p>
      <w:pPr>
        <w:pStyle w:val="style66"/>
        <w:spacing w:lineRule="auto" w:line="436"/>
        <w:ind w:left="1204" w:right="6530" w:hanging="240"/>
        <w:rPr/>
      </w:pPr>
      <w:r>
        <w:t xml:space="preserve">ifathlete.athlete_id==athlete_id: athlete_exists = True athlete_name = athlete.name </w:t>
      </w:r>
      <w:r>
        <w:rPr>
          <w:spacing w:val="-2"/>
        </w:rPr>
        <w:t>break</w:t>
      </w:r>
    </w:p>
    <w:p>
      <w:pPr>
        <w:pStyle w:val="style66"/>
        <w:spacing w:before="228"/>
        <w:rPr/>
      </w:pPr>
    </w:p>
    <w:p>
      <w:pPr>
        <w:pStyle w:val="style66"/>
        <w:ind w:left="724"/>
        <w:rPr/>
      </w:pPr>
      <w:r>
        <w:t xml:space="preserve">ifnot </w:t>
      </w:r>
      <w:r>
        <w:rPr>
          <w:spacing w:val="-2"/>
        </w:rPr>
        <w:t>athlete_exists:</w:t>
      </w:r>
    </w:p>
    <w:p>
      <w:pPr>
        <w:pStyle w:val="style66"/>
        <w:spacing w:before="226" w:lineRule="auto" w:line="439"/>
        <w:ind w:left="964" w:right="6530"/>
        <w:rPr/>
      </w:pPr>
      <w:r>
        <w:t xml:space="preserve">athlete=Athlete(athlete_id,name) </w:t>
      </w:r>
      <w:r>
        <w:rPr>
          <w:spacing w:val="-2"/>
        </w:rPr>
        <w:t xml:space="preserve">athletes.append(athlete) </w:t>
      </w:r>
      <w:r>
        <w:t>athlete_name = athlete.name</w:t>
      </w:r>
    </w:p>
    <w:p>
      <w:pPr>
        <w:pStyle w:val="style66"/>
        <w:spacing w:lineRule="exact" w:line="273"/>
        <w:ind w:left="724"/>
        <w:rPr/>
      </w:pPr>
      <w:r>
        <w:rPr>
          <w:spacing w:val="-2"/>
        </w:rPr>
        <w:t>else:</w:t>
      </w:r>
    </w:p>
    <w:p>
      <w:pPr>
        <w:pStyle w:val="style66"/>
        <w:spacing w:before="226"/>
        <w:ind w:left="964"/>
        <w:rPr/>
      </w:pPr>
      <w:r>
        <w:t>print(f"Athletealreadyexists:</w:t>
      </w:r>
      <w:r>
        <w:rPr>
          <w:spacing w:val="-2"/>
        </w:rPr>
        <w:t>{athlete_name}")</w:t>
      </w:r>
    </w:p>
    <w:p>
      <w:pPr>
        <w:pStyle w:val="style66"/>
        <w:rPr/>
      </w:pPr>
    </w:p>
    <w:p>
      <w:pPr>
        <w:pStyle w:val="style66"/>
        <w:spacing w:before="177"/>
        <w:rPr/>
      </w:pPr>
    </w:p>
    <w:p>
      <w:pPr>
        <w:pStyle w:val="style66"/>
        <w:spacing w:lineRule="auto" w:line="439"/>
        <w:ind w:left="724" w:right="3395"/>
        <w:rPr/>
      </w:pPr>
      <w:r>
        <w:t xml:space="preserve">session=TherapySession(session_id,athlete,date) </w:t>
      </w:r>
      <w:r>
        <w:rPr>
          <w:spacing w:val="-2"/>
        </w:rPr>
        <w:t>sessions.append(session)</w:t>
      </w:r>
    </w:p>
    <w:p>
      <w:pPr>
        <w:pStyle w:val="style66"/>
        <w:spacing w:before="226"/>
        <w:rPr/>
      </w:pPr>
    </w:p>
    <w:p>
      <w:pPr>
        <w:pStyle w:val="style66"/>
        <w:ind w:left="724"/>
        <w:rPr/>
      </w:pPr>
      <w:r>
        <w:t>print(f"Scheduledsession{session_id}for{athlete.name} on</w:t>
      </w:r>
      <w:r>
        <w:rPr>
          <w:spacing w:val="-2"/>
        </w:rPr>
        <w:t xml:space="preserve"> {date}")</w:t>
      </w:r>
    </w:p>
    <w:p>
      <w:pPr>
        <w:pStyle w:val="style66"/>
        <w:rPr/>
      </w:pPr>
    </w:p>
    <w:p>
      <w:pPr>
        <w:pStyle w:val="style66"/>
        <w:spacing w:before="178"/>
        <w:rPr/>
      </w:pPr>
    </w:p>
    <w:p>
      <w:pPr>
        <w:pStyle w:val="style66"/>
        <w:spacing w:lineRule="auto" w:line="436"/>
        <w:ind w:left="724" w:right="7208" w:hanging="240"/>
        <w:rPr/>
      </w:pPr>
      <w:r>
        <w:t>defview_scheduled_sessions(): if not sessions:</w:t>
      </w:r>
    </w:p>
    <w:p>
      <w:pPr>
        <w:pStyle w:val="style66"/>
        <w:spacing w:before="1"/>
        <w:ind w:left="964"/>
        <w:rPr/>
      </w:pPr>
      <w:r>
        <w:t>print("Nosessions</w:t>
      </w:r>
      <w:r>
        <w:rPr>
          <w:spacing w:val="-2"/>
        </w:rPr>
        <w:t xml:space="preserve"> scheduled.")</w:t>
      </w:r>
    </w:p>
    <w:p>
      <w:pPr>
        <w:pStyle w:val="style0"/>
        <w:rPr/>
        <w:sectPr>
          <w:pgSz w:w="11910" w:h="16840" w:orient="portrait"/>
          <w:pgMar w:top="11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ind w:left="964"/>
        <w:rPr/>
      </w:pPr>
      <w:r>
        <w:rPr>
          <w:spacing w:val="-2"/>
        </w:rPr>
        <w:t>return</w:t>
      </w:r>
    </w:p>
    <w:p>
      <w:pPr>
        <w:pStyle w:val="style66"/>
        <w:rPr/>
      </w:pPr>
    </w:p>
    <w:p>
      <w:pPr>
        <w:pStyle w:val="style66"/>
        <w:spacing w:before="177"/>
        <w:rPr/>
      </w:pPr>
    </w:p>
    <w:p>
      <w:pPr>
        <w:pStyle w:val="style66"/>
        <w:spacing w:before="1" w:lineRule="auto" w:line="439"/>
        <w:ind w:left="724" w:right="6780"/>
        <w:rPr/>
      </w:pPr>
      <w:r>
        <w:t>print("\nAllTherapySessions:") for session in sessions:</w:t>
      </w:r>
    </w:p>
    <w:p>
      <w:pPr>
        <w:pStyle w:val="style66"/>
        <w:spacing w:lineRule="auto" w:line="268"/>
        <w:ind w:left="494" w:firstLine="470"/>
        <w:rPr/>
      </w:pPr>
      <w:r>
        <w:t>print(f"SessionID:{session.session_id},Athlete:{session.athlete.name},Date:{session.date}, Outcome: {session.outcome}")</w:t>
      </w:r>
    </w:p>
    <w:p>
      <w:pPr>
        <w:pStyle w:val="style66"/>
        <w:rPr/>
      </w:pPr>
    </w:p>
    <w:p>
      <w:pPr>
        <w:pStyle w:val="style66"/>
        <w:spacing w:before="140"/>
        <w:rPr/>
      </w:pPr>
    </w:p>
    <w:p>
      <w:pPr>
        <w:pStyle w:val="style66"/>
        <w:ind w:left="484"/>
        <w:rPr/>
      </w:pPr>
      <w:r>
        <w:t xml:space="preserve">def </w:t>
      </w:r>
      <w:r>
        <w:rPr>
          <w:spacing w:val="-2"/>
        </w:rPr>
        <w:t>therapy_outcome():</w:t>
      </w:r>
    </w:p>
    <w:p>
      <w:pPr>
        <w:pStyle w:val="style66"/>
        <w:spacing w:before="228" w:lineRule="auto" w:line="436"/>
        <w:ind w:left="724" w:right="3395"/>
        <w:rPr/>
      </w:pPr>
      <w:r>
        <w:t xml:space="preserve">session_id=int(input("EntersessionIDtoupdateoutcome:")) </w:t>
      </w:r>
      <w:r>
        <w:rPr>
          <w:spacing w:val="-2"/>
        </w:rPr>
        <w:t>session=None</w:t>
      </w:r>
    </w:p>
    <w:p>
      <w:pPr>
        <w:pStyle w:val="style66"/>
        <w:spacing w:before="1"/>
        <w:ind w:left="724"/>
        <w:rPr/>
      </w:pPr>
      <w:r>
        <w:t xml:space="preserve">fors in </w:t>
      </w:r>
      <w:r>
        <w:rPr>
          <w:spacing w:val="-2"/>
        </w:rPr>
        <w:t>sessions:</w:t>
      </w:r>
    </w:p>
    <w:p>
      <w:pPr>
        <w:pStyle w:val="style66"/>
        <w:spacing w:before="226" w:lineRule="auto" w:line="439"/>
        <w:ind w:left="1204" w:right="6530" w:hanging="240"/>
        <w:rPr/>
      </w:pPr>
      <w:r>
        <w:t>ifs.session_id==session_id: session = s</w:t>
      </w:r>
    </w:p>
    <w:p>
      <w:pPr>
        <w:pStyle w:val="style66"/>
        <w:spacing w:lineRule="exact" w:line="274"/>
        <w:ind w:left="1204"/>
        <w:rPr/>
      </w:pPr>
      <w:r>
        <w:rPr>
          <w:spacing w:val="-2"/>
        </w:rPr>
        <w:t>break</w:t>
      </w:r>
    </w:p>
    <w:p>
      <w:pPr>
        <w:pStyle w:val="style66"/>
        <w:rPr/>
      </w:pPr>
    </w:p>
    <w:p>
      <w:pPr>
        <w:pStyle w:val="style66"/>
        <w:spacing w:before="177"/>
        <w:rPr/>
      </w:pPr>
    </w:p>
    <w:p>
      <w:pPr>
        <w:pStyle w:val="style66"/>
        <w:ind w:left="724"/>
        <w:rPr/>
      </w:pPr>
      <w:r>
        <w:t>if</w:t>
      </w:r>
      <w:r>
        <w:rPr>
          <w:spacing w:val="-2"/>
        </w:rPr>
        <w:t>session:</w:t>
      </w:r>
    </w:p>
    <w:p>
      <w:pPr>
        <w:pStyle w:val="style66"/>
        <w:spacing w:before="228" w:lineRule="auto" w:line="436"/>
        <w:ind w:left="964" w:right="4916"/>
        <w:rPr/>
      </w:pPr>
      <w:r>
        <w:t>outcome_data=input("Enteroutcomedata:") session.outcome = outcome_data</w:t>
      </w:r>
    </w:p>
    <w:p>
      <w:pPr>
        <w:pStyle w:val="style66"/>
        <w:spacing w:before="2" w:lineRule="auto" w:line="439"/>
        <w:ind w:left="724" w:right="2837" w:firstLine="240"/>
        <w:rPr/>
      </w:pPr>
      <w:r>
        <w:t xml:space="preserve">print(f"Updatedoutcomeforsession{session_id}:{outcome_data}") </w:t>
      </w:r>
      <w:r>
        <w:rPr>
          <w:spacing w:val="-2"/>
        </w:rPr>
        <w:t>else:</w:t>
      </w:r>
    </w:p>
    <w:p>
      <w:pPr>
        <w:pStyle w:val="style66"/>
        <w:spacing w:lineRule="exact" w:line="274"/>
        <w:ind w:left="964"/>
        <w:rPr/>
      </w:pPr>
      <w:r>
        <w:t>print("Sessionnot</w:t>
      </w:r>
      <w:r>
        <w:rPr>
          <w:spacing w:val="-2"/>
        </w:rPr>
        <w:t xml:space="preserve"> found.")</w:t>
      </w:r>
    </w:p>
    <w:p>
      <w:pPr>
        <w:pStyle w:val="style66"/>
        <w:rPr/>
      </w:pPr>
    </w:p>
    <w:p>
      <w:pPr>
        <w:pStyle w:val="style66"/>
        <w:spacing w:before="177"/>
        <w:rPr/>
      </w:pPr>
    </w:p>
    <w:p>
      <w:pPr>
        <w:pStyle w:val="style66"/>
        <w:ind w:left="484"/>
        <w:rPr/>
      </w:pPr>
      <w:r>
        <w:t xml:space="preserve">def </w:t>
      </w:r>
      <w:r>
        <w:rPr>
          <w:spacing w:val="-2"/>
        </w:rPr>
        <w:t>delete_session(sessions):</w:t>
      </w:r>
    </w:p>
    <w:p>
      <w:pPr>
        <w:pStyle w:val="style66"/>
        <w:spacing w:before="226"/>
        <w:ind w:left="724"/>
        <w:rPr/>
      </w:pPr>
      <w:r>
        <w:t>session_id=int(input("EntersessionIDtodeletesession:</w:t>
      </w:r>
      <w:r>
        <w:rPr>
          <w:spacing w:val="-5"/>
        </w:rPr>
        <w:t>"))</w:t>
      </w:r>
    </w:p>
    <w:p>
      <w:pPr>
        <w:pStyle w:val="style66"/>
        <w:rPr/>
      </w:pPr>
    </w:p>
    <w:p>
      <w:pPr>
        <w:pStyle w:val="style66"/>
        <w:spacing w:before="180"/>
        <w:rPr/>
      </w:pPr>
    </w:p>
    <w:p>
      <w:pPr>
        <w:pStyle w:val="style66"/>
        <w:ind w:left="724"/>
        <w:rPr/>
      </w:pPr>
      <w:r>
        <w:t>updated_sessions=[s for sinsessionsifs.session_id!=</w:t>
      </w:r>
      <w:r>
        <w:rPr>
          <w:spacing w:val="-2"/>
        </w:rPr>
        <w:t>session_id]</w:t>
      </w:r>
    </w:p>
    <w:p>
      <w:pPr>
        <w:pStyle w:val="style66"/>
        <w:rPr/>
      </w:pPr>
    </w:p>
    <w:p>
      <w:pPr>
        <w:pStyle w:val="style66"/>
        <w:rPr/>
      </w:pPr>
    </w:p>
    <w:p>
      <w:pPr>
        <w:pStyle w:val="style66"/>
        <w:rPr/>
      </w:pPr>
    </w:p>
    <w:p>
      <w:pPr>
        <w:pStyle w:val="style66"/>
        <w:spacing w:before="92"/>
        <w:rPr/>
      </w:pPr>
    </w:p>
    <w:p>
      <w:pPr>
        <w:pStyle w:val="style66"/>
        <w:spacing w:lineRule="auto" w:line="439"/>
        <w:ind w:left="964" w:right="4916" w:hanging="240"/>
        <w:rPr/>
      </w:pPr>
      <w:r>
        <w:t>if len(updated_sessions) &lt; len(sessions): print(f"Deletedsession{session_id}.")</w:t>
      </w:r>
    </w:p>
    <w:p>
      <w:pPr>
        <w:pStyle w:val="style0"/>
        <w:spacing w:lineRule="auto" w:line="439"/>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ind w:left="724"/>
        <w:rPr/>
      </w:pPr>
      <w:r>
        <w:rPr>
          <w:spacing w:val="-2"/>
        </w:rPr>
        <w:t>else:</w:t>
      </w:r>
    </w:p>
    <w:p>
      <w:pPr>
        <w:pStyle w:val="style66"/>
        <w:spacing w:before="225"/>
        <w:ind w:left="964"/>
        <w:rPr/>
      </w:pPr>
      <w:r>
        <w:t>print("Sessionnot</w:t>
      </w:r>
      <w:r>
        <w:rPr>
          <w:spacing w:val="-2"/>
        </w:rPr>
        <w:t xml:space="preserve"> found.")</w:t>
      </w:r>
    </w:p>
    <w:p>
      <w:pPr>
        <w:pStyle w:val="style66"/>
        <w:rPr/>
      </w:pPr>
    </w:p>
    <w:p>
      <w:pPr>
        <w:pStyle w:val="style66"/>
        <w:spacing w:before="180"/>
        <w:rPr/>
      </w:pPr>
    </w:p>
    <w:p>
      <w:pPr>
        <w:pStyle w:val="style66"/>
        <w:spacing w:before="1"/>
        <w:ind w:left="724"/>
        <w:rPr/>
      </w:pPr>
      <w:r>
        <w:t>return</w:t>
      </w:r>
      <w:r>
        <w:rPr>
          <w:spacing w:val="-2"/>
        </w:rPr>
        <w:t>updated_sessions</w:t>
      </w:r>
    </w:p>
    <w:p>
      <w:pPr>
        <w:pStyle w:val="style66"/>
        <w:rPr/>
      </w:pPr>
    </w:p>
    <w:p>
      <w:pPr>
        <w:pStyle w:val="style66"/>
        <w:spacing w:before="177"/>
        <w:rPr/>
      </w:pPr>
    </w:p>
    <w:p>
      <w:pPr>
        <w:pStyle w:val="style66"/>
        <w:spacing w:lineRule="auto" w:line="439"/>
        <w:ind w:left="724" w:right="8673" w:hanging="240"/>
        <w:rPr/>
      </w:pPr>
      <w:r>
        <w:t>def main():globalsessions</w:t>
      </w:r>
    </w:p>
    <w:p>
      <w:pPr>
        <w:pStyle w:val="style66"/>
        <w:spacing w:before="224"/>
        <w:rPr/>
      </w:pPr>
    </w:p>
    <w:p>
      <w:pPr>
        <w:pStyle w:val="style66"/>
        <w:spacing w:lineRule="auto" w:line="439"/>
        <w:ind w:left="964" w:right="7815" w:hanging="240"/>
        <w:rPr/>
      </w:pPr>
      <w:r>
        <w:t xml:space="preserve">while True: </w:t>
      </w:r>
      <w:r>
        <w:rPr>
          <w:spacing w:val="-2"/>
        </w:rPr>
        <w:t>show_menu()</w:t>
      </w:r>
    </w:p>
    <w:p>
      <w:pPr>
        <w:pStyle w:val="style66"/>
        <w:spacing w:lineRule="exact" w:line="272"/>
        <w:ind w:left="964"/>
        <w:rPr/>
      </w:pPr>
      <w:r>
        <w:t xml:space="preserve">choice=int(input("Enteryourchoice: </w:t>
      </w:r>
      <w:r>
        <w:rPr>
          <w:spacing w:val="-5"/>
        </w:rPr>
        <w:t>"))</w:t>
      </w:r>
    </w:p>
    <w:p>
      <w:pPr>
        <w:pStyle w:val="style66"/>
        <w:rPr/>
      </w:pPr>
    </w:p>
    <w:p>
      <w:pPr>
        <w:pStyle w:val="style66"/>
        <w:spacing w:before="180"/>
        <w:rPr/>
      </w:pPr>
    </w:p>
    <w:p>
      <w:pPr>
        <w:pStyle w:val="style66"/>
        <w:spacing w:lineRule="auto" w:line="436"/>
        <w:ind w:left="1204" w:right="7208" w:hanging="240"/>
        <w:rPr/>
      </w:pPr>
      <w:r>
        <w:t xml:space="preserve">if choice == 1: </w:t>
      </w:r>
      <w:r>
        <w:rPr>
          <w:spacing w:val="-2"/>
        </w:rPr>
        <w:t>schedule_therapy()</w:t>
      </w:r>
    </w:p>
    <w:p>
      <w:pPr>
        <w:pStyle w:val="style66"/>
        <w:spacing w:before="1" w:lineRule="auto" w:line="436"/>
        <w:ind w:left="1204" w:right="6530" w:hanging="240"/>
        <w:rPr/>
      </w:pPr>
      <w:r>
        <w:t xml:space="preserve">elif choice == 2: </w:t>
      </w:r>
      <w:r>
        <w:rPr>
          <w:spacing w:val="-2"/>
        </w:rPr>
        <w:t>view_scheduled_sessions()</w:t>
      </w:r>
    </w:p>
    <w:p>
      <w:pPr>
        <w:pStyle w:val="style66"/>
        <w:spacing w:before="1" w:lineRule="auto" w:line="439"/>
        <w:ind w:left="1204" w:right="6530" w:hanging="240"/>
        <w:rPr/>
      </w:pPr>
      <w:r>
        <w:t xml:space="preserve">elif choice == 3: </w:t>
      </w:r>
      <w:r>
        <w:rPr>
          <w:spacing w:val="-2"/>
        </w:rPr>
        <w:t>therapy_outcome()</w:t>
      </w:r>
    </w:p>
    <w:p>
      <w:pPr>
        <w:pStyle w:val="style66"/>
        <w:spacing w:lineRule="auto" w:line="436"/>
        <w:ind w:left="1204" w:right="5670" w:hanging="240"/>
        <w:rPr/>
      </w:pPr>
      <w:r>
        <w:t xml:space="preserve">elif choice == 4: </w:t>
      </w:r>
      <w:r>
        <w:rPr>
          <w:spacing w:val="-2"/>
        </w:rPr>
        <w:t>sessions=delete_session(sessions)</w:t>
      </w:r>
    </w:p>
    <w:p>
      <w:pPr>
        <w:pStyle w:val="style66"/>
        <w:spacing w:lineRule="auto" w:line="436"/>
        <w:ind w:left="1204" w:right="7815" w:hanging="240"/>
        <w:rPr/>
      </w:pPr>
      <w:r>
        <w:t xml:space="preserve">elif choice == 5: </w:t>
      </w:r>
      <w:r>
        <w:rPr>
          <w:spacing w:val="-2"/>
        </w:rPr>
        <w:t>print("Exiting...") break</w:t>
      </w:r>
    </w:p>
    <w:p>
      <w:pPr>
        <w:pStyle w:val="style66"/>
        <w:spacing w:before="2"/>
        <w:ind w:left="964"/>
        <w:rPr/>
      </w:pPr>
      <w:r>
        <w:rPr>
          <w:spacing w:val="-2"/>
        </w:rPr>
        <w:t>else:</w:t>
      </w:r>
    </w:p>
    <w:p>
      <w:pPr>
        <w:pStyle w:val="style66"/>
        <w:spacing w:before="228"/>
        <w:ind w:left="1204"/>
        <w:rPr/>
      </w:pPr>
      <w:r>
        <w:t>print("Invalid</w:t>
      </w:r>
      <w:r>
        <w:rPr>
          <w:spacing w:val="-2"/>
        </w:rPr>
        <w:t>choice!")</w:t>
      </w:r>
    </w:p>
    <w:p>
      <w:pPr>
        <w:pStyle w:val="style66"/>
        <w:spacing w:before="225"/>
        <w:ind w:left="484"/>
        <w:rPr/>
      </w:pPr>
      <w:r>
        <w:rPr>
          <w:spacing w:val="-2"/>
        </w:rPr>
        <w:t>main()</w:t>
      </w:r>
    </w:p>
    <w:p>
      <w:pPr>
        <w:pStyle w:val="style0"/>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sz w:val="20"/>
        </w:rPr>
      </w:pPr>
    </w:p>
    <w:p>
      <w:pPr>
        <w:pStyle w:val="style66"/>
        <w:rPr>
          <w:sz w:val="20"/>
        </w:rPr>
      </w:pPr>
    </w:p>
    <w:p>
      <w:pPr>
        <w:pStyle w:val="style66"/>
        <w:spacing w:before="82"/>
        <w:rPr>
          <w:sz w:val="20"/>
        </w:rPr>
      </w:pPr>
    </w:p>
    <w:p>
      <w:pPr>
        <w:pStyle w:val="style0"/>
        <w:rPr>
          <w:sz w:val="20"/>
        </w:rPr>
        <w:sectPr>
          <w:pgSz w:w="11910" w:h="16840" w:orient="portrait"/>
          <w:pgMar w:top="192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bookmarkStart w:id="16" w:name="CHAPTER-9"/>
    <w:bookmarkEnd w:id="16"/>
    <w:p>
      <w:pPr>
        <w:pStyle w:val="style0"/>
        <w:spacing w:before="86"/>
        <w:ind w:left="120"/>
        <w:rPr>
          <w:b/>
          <w:sz w:val="32"/>
        </w:rPr>
      </w:pPr>
      <w:r>
        <w:rPr>
          <w:b/>
          <w:spacing w:val="-2"/>
          <w:sz w:val="32"/>
        </w:rPr>
        <w:t>CHAPTER-</w:t>
      </w:r>
      <w:r>
        <w:rPr>
          <w:b/>
          <w:spacing w:val="-10"/>
          <w:sz w:val="32"/>
        </w:rPr>
        <w:t>9</w:t>
      </w:r>
    </w:p>
    <w:p>
      <w:pPr>
        <w:pStyle w:val="style66"/>
        <w:spacing w:before="301"/>
        <w:rPr>
          <w:b/>
          <w:sz w:val="32"/>
        </w:rPr>
      </w:pPr>
    </w:p>
    <w:p>
      <w:pPr>
        <w:pStyle w:val="style66"/>
        <w:ind w:left="600"/>
        <w:rPr/>
      </w:pPr>
      <w:r>
        <w:t>---PhysicalTherapyScheduling--</w:t>
      </w:r>
      <w:r>
        <w:rPr>
          <w:spacing w:val="-10"/>
        </w:rPr>
        <w:t>-</w:t>
      </w:r>
    </w:p>
    <w:p>
      <w:pPr>
        <w:pStyle w:val="style179"/>
        <w:numPr>
          <w:ilvl w:val="0"/>
          <w:numId w:val="17"/>
        </w:numPr>
        <w:tabs>
          <w:tab w:val="left" w:leader="none" w:pos="840"/>
        </w:tabs>
        <w:rPr>
          <w:sz w:val="24"/>
        </w:rPr>
      </w:pPr>
      <w:r>
        <w:rPr>
          <w:sz w:val="24"/>
        </w:rPr>
        <w:t>Schedule</w:t>
      </w:r>
      <w:r>
        <w:rPr>
          <w:sz w:val="24"/>
        </w:rPr>
        <w:t xml:space="preserve"> </w:t>
      </w:r>
      <w:r>
        <w:rPr>
          <w:sz w:val="24"/>
        </w:rPr>
        <w:t>a</w:t>
      </w:r>
      <w:r>
        <w:rPr>
          <w:sz w:val="24"/>
        </w:rPr>
        <w:t xml:space="preserve"> </w:t>
      </w:r>
      <w:r>
        <w:rPr>
          <w:sz w:val="24"/>
        </w:rPr>
        <w:t xml:space="preserve">Therapy </w:t>
      </w:r>
      <w:r>
        <w:rPr>
          <w:spacing w:val="-2"/>
          <w:sz w:val="24"/>
        </w:rPr>
        <w:t>Session</w:t>
      </w:r>
    </w:p>
    <w:p>
      <w:pPr>
        <w:pStyle w:val="style179"/>
        <w:numPr>
          <w:ilvl w:val="0"/>
          <w:numId w:val="17"/>
        </w:numPr>
        <w:tabs>
          <w:tab w:val="left" w:leader="none" w:pos="835"/>
        </w:tabs>
        <w:ind w:left="835" w:hanging="235"/>
        <w:rPr>
          <w:sz w:val="24"/>
        </w:rPr>
      </w:pPr>
      <w:r>
        <w:rPr>
          <w:sz w:val="24"/>
        </w:rPr>
        <w:t>View</w:t>
      </w:r>
      <w:r>
        <w:rPr>
          <w:sz w:val="24"/>
        </w:rPr>
        <w:t xml:space="preserve"> </w:t>
      </w:r>
      <w:r>
        <w:rPr>
          <w:sz w:val="24"/>
        </w:rPr>
        <w:t>all</w:t>
      </w:r>
      <w:r>
        <w:rPr>
          <w:sz w:val="24"/>
        </w:rPr>
        <w:t xml:space="preserve"> </w:t>
      </w:r>
      <w:r>
        <w:rPr>
          <w:sz w:val="24"/>
        </w:rPr>
        <w:t>scheduled</w:t>
      </w:r>
      <w:r>
        <w:rPr>
          <w:sz w:val="24"/>
        </w:rPr>
        <w:t xml:space="preserve"> </w:t>
      </w:r>
      <w:r>
        <w:rPr>
          <w:sz w:val="24"/>
        </w:rPr>
        <w:t>Therapy</w:t>
      </w:r>
      <w:r>
        <w:rPr>
          <w:sz w:val="24"/>
        </w:rPr>
        <w:t xml:space="preserve"> </w:t>
      </w:r>
      <w:r>
        <w:rPr>
          <w:spacing w:val="-2"/>
          <w:sz w:val="24"/>
        </w:rPr>
        <w:t>Sessions</w:t>
      </w:r>
    </w:p>
    <w:p>
      <w:pPr>
        <w:pStyle w:val="style179"/>
        <w:numPr>
          <w:ilvl w:val="0"/>
          <w:numId w:val="17"/>
        </w:numPr>
        <w:tabs>
          <w:tab w:val="left" w:leader="none" w:pos="840"/>
        </w:tabs>
        <w:rPr>
          <w:sz w:val="24"/>
        </w:rPr>
      </w:pPr>
      <w:r>
        <w:rPr>
          <w:sz w:val="24"/>
        </w:rPr>
        <w:t>Update</w:t>
      </w:r>
      <w:r>
        <w:rPr>
          <w:sz w:val="24"/>
        </w:rPr>
        <w:t xml:space="preserve"> </w:t>
      </w:r>
      <w:r>
        <w:rPr>
          <w:sz w:val="24"/>
        </w:rPr>
        <w:t>Therapy</w:t>
      </w:r>
      <w:r>
        <w:rPr>
          <w:sz w:val="24"/>
        </w:rPr>
        <w:t xml:space="preserve"> </w:t>
      </w:r>
      <w:r>
        <w:rPr>
          <w:spacing w:val="-2"/>
          <w:sz w:val="24"/>
        </w:rPr>
        <w:t>Outcome</w:t>
      </w:r>
    </w:p>
    <w:p>
      <w:pPr>
        <w:pStyle w:val="style179"/>
        <w:numPr>
          <w:ilvl w:val="0"/>
          <w:numId w:val="17"/>
        </w:numPr>
        <w:tabs>
          <w:tab w:val="left" w:leader="none" w:pos="840"/>
        </w:tabs>
        <w:spacing w:before="225"/>
        <w:rPr>
          <w:sz w:val="24"/>
        </w:rPr>
      </w:pPr>
      <w:r>
        <w:rPr>
          <w:sz w:val="24"/>
        </w:rPr>
        <w:t>Cancel</w:t>
      </w:r>
      <w:r>
        <w:rPr>
          <w:sz w:val="24"/>
        </w:rPr>
        <w:t xml:space="preserve"> </w:t>
      </w:r>
      <w:r>
        <w:rPr>
          <w:sz w:val="24"/>
        </w:rPr>
        <w:t>a</w:t>
      </w:r>
      <w:r>
        <w:rPr>
          <w:sz w:val="24"/>
        </w:rPr>
        <w:t xml:space="preserve"> </w:t>
      </w:r>
      <w:r>
        <w:rPr>
          <w:sz w:val="24"/>
        </w:rPr>
        <w:t>Therapy</w:t>
      </w:r>
      <w:r>
        <w:rPr>
          <w:spacing w:val="-2"/>
          <w:sz w:val="24"/>
        </w:rPr>
        <w:t>Session</w:t>
      </w:r>
    </w:p>
    <w:p>
      <w:pPr>
        <w:pStyle w:val="style179"/>
        <w:numPr>
          <w:ilvl w:val="0"/>
          <w:numId w:val="17"/>
        </w:numPr>
        <w:tabs>
          <w:tab w:val="left" w:leader="none" w:pos="840"/>
        </w:tabs>
        <w:rPr>
          <w:sz w:val="24"/>
        </w:rPr>
      </w:pPr>
      <w:r>
        <w:rPr>
          <w:spacing w:val="-4"/>
          <w:sz w:val="24"/>
        </w:rPr>
        <w:t>Exit</w:t>
      </w:r>
    </w:p>
    <w:p>
      <w:pPr>
        <w:pStyle w:val="style66"/>
        <w:spacing w:before="226" w:lineRule="auto" w:line="439"/>
        <w:ind w:left="600" w:right="1391"/>
        <w:rPr/>
      </w:pPr>
      <w:r>
        <w:t>Enter your choice: 1 Enter</w:t>
      </w:r>
      <w:r>
        <w:t xml:space="preserve"> </w:t>
      </w:r>
      <w:r>
        <w:t>athlete</w:t>
      </w:r>
      <w:r>
        <w:t xml:space="preserve"> </w:t>
      </w:r>
      <w:r>
        <w:t>ID:cd086</w:t>
      </w:r>
    </w:p>
    <w:p>
      <w:pPr>
        <w:pStyle w:val="style66"/>
        <w:spacing w:lineRule="auto" w:line="439"/>
        <w:ind w:left="600" w:right="739"/>
        <w:rPr/>
      </w:pPr>
      <w:r>
        <w:t>Enter</w:t>
      </w:r>
      <w:r>
        <w:t xml:space="preserve"> </w:t>
      </w:r>
      <w:r>
        <w:t>athlete</w:t>
      </w:r>
      <w:r>
        <w:t xml:space="preserve"> </w:t>
      </w:r>
      <w:r>
        <w:t xml:space="preserve">name:sanjana </w:t>
      </w:r>
    </w:p>
    <w:p>
      <w:pPr>
        <w:pStyle w:val="style66"/>
        <w:spacing w:lineRule="auto" w:line="439"/>
        <w:ind w:left="600" w:right="739"/>
        <w:rPr/>
      </w:pPr>
      <w:r>
        <w:t>Enter session ID: 234</w:t>
      </w:r>
    </w:p>
    <w:p>
      <w:pPr>
        <w:pStyle w:val="style66"/>
        <w:spacing w:lineRule="exact" w:line="274"/>
        <w:ind w:left="600"/>
        <w:rPr/>
      </w:pPr>
      <w:r>
        <w:t>Enter</w:t>
      </w:r>
      <w:r>
        <w:t xml:space="preserve"> </w:t>
      </w:r>
      <w:r>
        <w:t>session</w:t>
      </w:r>
      <w:r>
        <w:t xml:space="preserve"> </w:t>
      </w:r>
      <w:r>
        <w:t>date:</w:t>
      </w:r>
      <w:r>
        <w:rPr>
          <w:spacing w:val="-2"/>
        </w:rPr>
        <w:t>22/09/2024</w:t>
      </w:r>
    </w:p>
    <w:p>
      <w:pPr>
        <w:pStyle w:val="style0"/>
        <w:spacing w:before="236"/>
        <w:rPr>
          <w:sz w:val="32"/>
        </w:rPr>
      </w:pPr>
      <w:r>
        <w:br w:type="column"/>
      </w:r>
    </w:p>
    <w:bookmarkStart w:id="17" w:name="OUTPUT"/>
    <w:bookmarkEnd w:id="17"/>
    <w:p>
      <w:pPr>
        <w:pStyle w:val="style0"/>
        <w:ind w:left="120"/>
        <w:rPr>
          <w:b/>
          <w:sz w:val="32"/>
        </w:rPr>
      </w:pPr>
      <w:r>
        <w:rPr>
          <w:b/>
          <w:spacing w:val="-2"/>
          <w:sz w:val="32"/>
        </w:rPr>
        <w:t>OUTPUT</w:t>
      </w:r>
    </w:p>
    <w:p>
      <w:pPr>
        <w:pStyle w:val="style0"/>
        <w:rPr>
          <w:sz w:val="32"/>
        </w:rPr>
        <w:sectPr>
          <w:type w:val="continuous"/>
          <w:pgSz w:w="11910" w:h="16840" w:orient="portrait"/>
          <w:pgMar w:top="1240" w:right="460" w:bottom="28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4444" w:space="116"/>
            <w:col w:w="6290"/>
          </w:cols>
        </w:sectPr>
      </w:pPr>
    </w:p>
    <w:p>
      <w:pPr>
        <w:pStyle w:val="style66"/>
        <w:spacing w:before="224"/>
        <w:ind w:left="600"/>
        <w:rPr/>
      </w:pPr>
      <w:r>
        <w:t>Scheduled</w:t>
      </w:r>
      <w:r>
        <w:t xml:space="preserve"> </w:t>
      </w:r>
      <w:r>
        <w:t>session</w:t>
      </w:r>
      <w:r>
        <w:t xml:space="preserve"> </w:t>
      </w:r>
      <w:r>
        <w:t>234</w:t>
      </w:r>
      <w:r>
        <w:t xml:space="preserve"> </w:t>
      </w:r>
      <w:r>
        <w:t>for sanjana on</w:t>
      </w:r>
      <w:r>
        <w:t xml:space="preserve"> </w:t>
      </w:r>
      <w:r>
        <w:rPr>
          <w:spacing w:val="-2"/>
        </w:rPr>
        <w:t>22/09/2024</w:t>
      </w:r>
    </w:p>
    <w:p>
      <w:pPr>
        <w:pStyle w:val="style66"/>
        <w:rPr/>
      </w:pPr>
    </w:p>
    <w:p>
      <w:pPr>
        <w:pStyle w:val="style66"/>
        <w:spacing w:before="177"/>
        <w:rPr/>
      </w:pPr>
    </w:p>
    <w:p>
      <w:pPr>
        <w:pStyle w:val="style66"/>
        <w:ind w:left="600"/>
        <w:rPr/>
      </w:pPr>
      <w:r>
        <w:t>---PhysicalTherapyScheduling--</w:t>
      </w:r>
      <w:r>
        <w:rPr>
          <w:spacing w:val="-10"/>
        </w:rPr>
        <w:t>-</w:t>
      </w:r>
    </w:p>
    <w:p>
      <w:pPr>
        <w:pStyle w:val="style179"/>
        <w:numPr>
          <w:ilvl w:val="0"/>
          <w:numId w:val="16"/>
        </w:numPr>
        <w:tabs>
          <w:tab w:val="left" w:leader="none" w:pos="840"/>
        </w:tabs>
        <w:rPr>
          <w:sz w:val="24"/>
        </w:rPr>
      </w:pPr>
      <w:r>
        <w:rPr>
          <w:sz w:val="24"/>
        </w:rPr>
        <w:t xml:space="preserve">ScheduleaTherapy </w:t>
      </w:r>
      <w:r>
        <w:rPr>
          <w:spacing w:val="-2"/>
          <w:sz w:val="24"/>
        </w:rPr>
        <w:t>Session</w:t>
      </w:r>
    </w:p>
    <w:p>
      <w:pPr>
        <w:pStyle w:val="style179"/>
        <w:numPr>
          <w:ilvl w:val="0"/>
          <w:numId w:val="16"/>
        </w:numPr>
        <w:tabs>
          <w:tab w:val="left" w:leader="none" w:pos="835"/>
        </w:tabs>
        <w:spacing w:before="226"/>
        <w:ind w:left="835" w:hanging="235"/>
        <w:rPr>
          <w:sz w:val="24"/>
        </w:rPr>
      </w:pPr>
      <w:r>
        <w:rPr>
          <w:sz w:val="24"/>
        </w:rPr>
        <w:t>View</w:t>
      </w:r>
      <w:r>
        <w:rPr>
          <w:sz w:val="24"/>
        </w:rPr>
        <w:t xml:space="preserve"> </w:t>
      </w:r>
      <w:r>
        <w:rPr>
          <w:sz w:val="24"/>
        </w:rPr>
        <w:t>all</w:t>
      </w:r>
      <w:r>
        <w:rPr>
          <w:sz w:val="24"/>
        </w:rPr>
        <w:t xml:space="preserve"> </w:t>
      </w:r>
      <w:r>
        <w:rPr>
          <w:sz w:val="24"/>
        </w:rPr>
        <w:t>scheduledTherapy</w:t>
      </w:r>
      <w:r>
        <w:rPr>
          <w:spacing w:val="-2"/>
          <w:sz w:val="24"/>
        </w:rPr>
        <w:t>Sessions</w:t>
      </w:r>
    </w:p>
    <w:p>
      <w:pPr>
        <w:pStyle w:val="style179"/>
        <w:numPr>
          <w:ilvl w:val="0"/>
          <w:numId w:val="16"/>
        </w:numPr>
        <w:tabs>
          <w:tab w:val="left" w:leader="none" w:pos="840"/>
        </w:tabs>
        <w:rPr>
          <w:sz w:val="24"/>
        </w:rPr>
      </w:pPr>
      <w:r>
        <w:rPr>
          <w:sz w:val="24"/>
        </w:rPr>
        <w:t>Update</w:t>
      </w:r>
      <w:r>
        <w:rPr>
          <w:sz w:val="24"/>
        </w:rPr>
        <w:t xml:space="preserve"> </w:t>
      </w:r>
      <w:r>
        <w:rPr>
          <w:sz w:val="24"/>
        </w:rPr>
        <w:t>Therapy</w:t>
      </w:r>
      <w:r>
        <w:rPr>
          <w:sz w:val="24"/>
        </w:rPr>
        <w:t xml:space="preserve"> </w:t>
      </w:r>
      <w:r>
        <w:rPr>
          <w:spacing w:val="-2"/>
          <w:sz w:val="24"/>
        </w:rPr>
        <w:t>Outcome</w:t>
      </w:r>
    </w:p>
    <w:p>
      <w:pPr>
        <w:pStyle w:val="style179"/>
        <w:numPr>
          <w:ilvl w:val="0"/>
          <w:numId w:val="16"/>
        </w:numPr>
        <w:tabs>
          <w:tab w:val="left" w:leader="none" w:pos="840"/>
        </w:tabs>
        <w:rPr>
          <w:sz w:val="24"/>
        </w:rPr>
      </w:pPr>
      <w:r>
        <w:rPr>
          <w:sz w:val="24"/>
        </w:rPr>
        <w:t>Cancel</w:t>
      </w:r>
      <w:r>
        <w:rPr>
          <w:sz w:val="24"/>
        </w:rPr>
        <w:t xml:space="preserve"> </w:t>
      </w:r>
      <w:r>
        <w:rPr>
          <w:sz w:val="24"/>
        </w:rPr>
        <w:t>a</w:t>
      </w:r>
      <w:r>
        <w:rPr>
          <w:sz w:val="24"/>
        </w:rPr>
        <w:t xml:space="preserve"> </w:t>
      </w:r>
      <w:r>
        <w:rPr>
          <w:sz w:val="24"/>
        </w:rPr>
        <w:t>Therapy</w:t>
      </w:r>
      <w:r>
        <w:rPr>
          <w:sz w:val="24"/>
        </w:rPr>
        <w:t xml:space="preserve"> </w:t>
      </w:r>
      <w:r>
        <w:rPr>
          <w:spacing w:val="-2"/>
          <w:sz w:val="24"/>
        </w:rPr>
        <w:t>Session</w:t>
      </w:r>
    </w:p>
    <w:p>
      <w:pPr>
        <w:pStyle w:val="style179"/>
        <w:numPr>
          <w:ilvl w:val="0"/>
          <w:numId w:val="16"/>
        </w:numPr>
        <w:tabs>
          <w:tab w:val="left" w:leader="none" w:pos="840"/>
        </w:tabs>
        <w:spacing w:before="226"/>
        <w:rPr>
          <w:sz w:val="24"/>
        </w:rPr>
      </w:pPr>
      <w:r>
        <w:rPr>
          <w:spacing w:val="-4"/>
          <w:sz w:val="24"/>
        </w:rPr>
        <w:t>Exit</w:t>
      </w:r>
    </w:p>
    <w:p>
      <w:pPr>
        <w:pStyle w:val="style66"/>
        <w:spacing w:before="228"/>
        <w:ind w:left="600"/>
        <w:rPr/>
      </w:pPr>
      <w:r>
        <w:t>Enter</w:t>
      </w:r>
      <w:r>
        <w:t xml:space="preserve"> </w:t>
      </w:r>
      <w:r>
        <w:t>your</w:t>
      </w:r>
      <w:r>
        <w:t xml:space="preserve"> </w:t>
      </w:r>
      <w:r>
        <w:t>choice:</w:t>
      </w:r>
      <w:r>
        <w:rPr>
          <w:spacing w:val="-10"/>
        </w:rPr>
        <w:t>3</w:t>
      </w:r>
    </w:p>
    <w:p>
      <w:pPr>
        <w:pStyle w:val="style66"/>
        <w:spacing w:before="228" w:lineRule="auto" w:line="436"/>
        <w:ind w:left="600" w:right="5670"/>
        <w:rPr/>
      </w:pPr>
      <w:r>
        <w:t>Enter</w:t>
      </w:r>
      <w:r>
        <w:t xml:space="preserve"> </w:t>
      </w:r>
      <w:r>
        <w:t>sessionID</w:t>
      </w:r>
      <w:r>
        <w:t xml:space="preserve"> </w:t>
      </w:r>
      <w:r>
        <w:t>to</w:t>
      </w:r>
      <w:r>
        <w:t xml:space="preserve"> </w:t>
      </w:r>
      <w:r>
        <w:t>update</w:t>
      </w:r>
      <w:r>
        <w:t xml:space="preserve"> </w:t>
      </w:r>
      <w:r>
        <w:t>outcome:243</w:t>
      </w:r>
    </w:p>
    <w:p>
      <w:pPr>
        <w:pStyle w:val="style66"/>
        <w:spacing w:before="228" w:lineRule="auto" w:line="436"/>
        <w:ind w:left="600" w:right="5670"/>
        <w:rPr/>
      </w:pPr>
      <w:r>
        <w:t xml:space="preserve"> Session not found.</w:t>
      </w:r>
    </w:p>
    <w:p>
      <w:pPr>
        <w:pStyle w:val="style0"/>
        <w:spacing w:lineRule="auto" w:line="436"/>
        <w:rPr/>
        <w:sectPr>
          <w:type w:val="continuous"/>
          <w:pgSz w:w="11910" w:h="16840" w:orient="portrait"/>
          <w:pgMar w:top="1240" w:right="460" w:bottom="28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ind w:left="600"/>
        <w:rPr/>
      </w:pPr>
      <w:r>
        <w:t>---PhysicalTherapyScheduling--</w:t>
      </w:r>
      <w:r>
        <w:rPr>
          <w:spacing w:val="-10"/>
        </w:rPr>
        <w:t>-</w:t>
      </w:r>
    </w:p>
    <w:p>
      <w:pPr>
        <w:pStyle w:val="style179"/>
        <w:numPr>
          <w:ilvl w:val="0"/>
          <w:numId w:val="15"/>
        </w:numPr>
        <w:tabs>
          <w:tab w:val="left" w:leader="none" w:pos="840"/>
        </w:tabs>
        <w:spacing w:before="225"/>
        <w:rPr>
          <w:sz w:val="24"/>
        </w:rPr>
      </w:pPr>
      <w:r>
        <w:rPr>
          <w:sz w:val="24"/>
        </w:rPr>
        <w:t>Schedule</w:t>
      </w:r>
      <w:r>
        <w:rPr>
          <w:sz w:val="24"/>
        </w:rPr>
        <w:t xml:space="preserve"> </w:t>
      </w:r>
      <w:r>
        <w:rPr>
          <w:sz w:val="24"/>
        </w:rPr>
        <w:t>a</w:t>
      </w:r>
      <w:r>
        <w:rPr>
          <w:sz w:val="24"/>
        </w:rPr>
        <w:t xml:space="preserve"> </w:t>
      </w:r>
      <w:r>
        <w:rPr>
          <w:sz w:val="24"/>
        </w:rPr>
        <w:t xml:space="preserve">Therapy </w:t>
      </w:r>
      <w:r>
        <w:rPr>
          <w:spacing w:val="-2"/>
          <w:sz w:val="24"/>
        </w:rPr>
        <w:t>Session</w:t>
      </w:r>
    </w:p>
    <w:p>
      <w:pPr>
        <w:pStyle w:val="style179"/>
        <w:numPr>
          <w:ilvl w:val="0"/>
          <w:numId w:val="15"/>
        </w:numPr>
        <w:tabs>
          <w:tab w:val="left" w:leader="none" w:pos="835"/>
        </w:tabs>
        <w:ind w:left="835" w:hanging="235"/>
        <w:rPr>
          <w:sz w:val="24"/>
        </w:rPr>
      </w:pPr>
      <w:r>
        <w:rPr>
          <w:sz w:val="24"/>
        </w:rPr>
        <w:t>View</w:t>
      </w:r>
      <w:r>
        <w:rPr>
          <w:sz w:val="24"/>
        </w:rPr>
        <w:t xml:space="preserve"> </w:t>
      </w:r>
      <w:r>
        <w:rPr>
          <w:sz w:val="24"/>
        </w:rPr>
        <w:t>all</w:t>
      </w:r>
      <w:r>
        <w:rPr>
          <w:sz w:val="24"/>
        </w:rPr>
        <w:t xml:space="preserve"> </w:t>
      </w:r>
      <w:r>
        <w:rPr>
          <w:sz w:val="24"/>
        </w:rPr>
        <w:t>scheduled</w:t>
      </w:r>
      <w:r>
        <w:rPr>
          <w:sz w:val="24"/>
        </w:rPr>
        <w:t xml:space="preserve"> </w:t>
      </w:r>
      <w:r>
        <w:rPr>
          <w:sz w:val="24"/>
        </w:rPr>
        <w:t>Therapy</w:t>
      </w:r>
      <w:r>
        <w:rPr>
          <w:sz w:val="24"/>
        </w:rPr>
        <w:t xml:space="preserve"> </w:t>
      </w:r>
      <w:r>
        <w:rPr>
          <w:spacing w:val="-2"/>
          <w:sz w:val="24"/>
        </w:rPr>
        <w:t>Sessions</w:t>
      </w:r>
    </w:p>
    <w:p>
      <w:pPr>
        <w:pStyle w:val="style179"/>
        <w:numPr>
          <w:ilvl w:val="0"/>
          <w:numId w:val="15"/>
        </w:numPr>
        <w:tabs>
          <w:tab w:val="left" w:leader="none" w:pos="840"/>
        </w:tabs>
        <w:spacing w:before="229"/>
        <w:rPr>
          <w:sz w:val="24"/>
        </w:rPr>
      </w:pPr>
      <w:r>
        <w:rPr>
          <w:sz w:val="24"/>
        </w:rPr>
        <w:t>Update</w:t>
      </w:r>
      <w:r>
        <w:rPr>
          <w:sz w:val="24"/>
        </w:rPr>
        <w:t xml:space="preserve"> </w:t>
      </w:r>
      <w:r>
        <w:rPr>
          <w:sz w:val="24"/>
        </w:rPr>
        <w:t>Therapy</w:t>
      </w:r>
      <w:r>
        <w:rPr>
          <w:sz w:val="24"/>
        </w:rPr>
        <w:t xml:space="preserve"> </w:t>
      </w:r>
      <w:r>
        <w:rPr>
          <w:spacing w:val="-2"/>
          <w:sz w:val="24"/>
        </w:rPr>
        <w:t>Outcome</w:t>
      </w:r>
    </w:p>
    <w:p>
      <w:pPr>
        <w:pStyle w:val="style179"/>
        <w:numPr>
          <w:ilvl w:val="0"/>
          <w:numId w:val="15"/>
        </w:numPr>
        <w:tabs>
          <w:tab w:val="left" w:leader="none" w:pos="840"/>
        </w:tabs>
        <w:spacing w:before="225"/>
        <w:rPr>
          <w:sz w:val="24"/>
        </w:rPr>
      </w:pPr>
      <w:r>
        <w:rPr>
          <w:sz w:val="24"/>
        </w:rPr>
        <w:t>CancelaTherapy</w:t>
      </w:r>
      <w:r>
        <w:rPr>
          <w:spacing w:val="-2"/>
          <w:sz w:val="24"/>
        </w:rPr>
        <w:t>Session</w:t>
      </w:r>
    </w:p>
    <w:p>
      <w:pPr>
        <w:pStyle w:val="style179"/>
        <w:numPr>
          <w:ilvl w:val="0"/>
          <w:numId w:val="15"/>
        </w:numPr>
        <w:tabs>
          <w:tab w:val="left" w:leader="none" w:pos="840"/>
        </w:tabs>
        <w:rPr>
          <w:sz w:val="24"/>
        </w:rPr>
      </w:pPr>
      <w:r>
        <w:rPr>
          <w:spacing w:val="-4"/>
          <w:sz w:val="24"/>
        </w:rPr>
        <w:t>Exit</w:t>
      </w:r>
    </w:p>
    <w:p>
      <w:pPr>
        <w:pStyle w:val="style66"/>
        <w:spacing w:before="228"/>
        <w:ind w:left="600"/>
        <w:rPr/>
      </w:pPr>
      <w:r>
        <w:t>Enter</w:t>
      </w:r>
      <w:r>
        <w:t xml:space="preserve"> </w:t>
      </w:r>
      <w:r>
        <w:t>your</w:t>
      </w:r>
      <w:r>
        <w:t xml:space="preserve"> </w:t>
      </w:r>
      <w:r>
        <w:t>choice:</w:t>
      </w:r>
      <w:r>
        <w:rPr>
          <w:spacing w:val="-10"/>
        </w:rPr>
        <w:t>3</w:t>
      </w:r>
    </w:p>
    <w:p>
      <w:pPr>
        <w:pStyle w:val="style66"/>
        <w:spacing w:before="226"/>
        <w:ind w:left="600"/>
        <w:rPr/>
      </w:pPr>
      <w:r>
        <w:t>Enter</w:t>
      </w:r>
      <w:r>
        <w:t xml:space="preserve"> </w:t>
      </w:r>
      <w:r>
        <w:t>session</w:t>
      </w:r>
      <w:r>
        <w:t xml:space="preserve"> </w:t>
      </w:r>
      <w:r>
        <w:t>ID</w:t>
      </w:r>
      <w:r>
        <w:t xml:space="preserve"> </w:t>
      </w:r>
      <w:r>
        <w:t>to</w:t>
      </w:r>
      <w:r>
        <w:t xml:space="preserve"> </w:t>
      </w:r>
      <w:r>
        <w:t>update</w:t>
      </w:r>
      <w:r>
        <w:t xml:space="preserve"> </w:t>
      </w:r>
      <w:r>
        <w:t>outcome:</w:t>
      </w:r>
      <w:r>
        <w:t xml:space="preserve"> </w:t>
      </w:r>
      <w:r>
        <w:rPr>
          <w:spacing w:val="-5"/>
        </w:rPr>
        <w:t>234</w:t>
      </w:r>
    </w:p>
    <w:p>
      <w:pPr>
        <w:pStyle w:val="style66"/>
        <w:spacing w:before="228"/>
        <w:ind w:left="600"/>
        <w:rPr/>
      </w:pPr>
      <w:r>
        <w:t>Enter</w:t>
      </w:r>
      <w:r>
        <w:t xml:space="preserve"> </w:t>
      </w:r>
      <w:r>
        <w:t>outcome</w:t>
      </w:r>
      <w:r>
        <w:t xml:space="preserve"> </w:t>
      </w:r>
      <w:r>
        <w:t>data:sprain in</w:t>
      </w:r>
      <w:r>
        <w:t xml:space="preserve"> </w:t>
      </w:r>
      <w:r>
        <w:t>ankle.</w:t>
      </w:r>
      <w:r>
        <w:t xml:space="preserve"> </w:t>
      </w:r>
      <w:r>
        <w:t>Recommended rest</w:t>
      </w:r>
      <w:r>
        <w:t xml:space="preserve"> </w:t>
      </w:r>
      <w:r>
        <w:t>for</w:t>
      </w:r>
      <w:r>
        <w:t xml:space="preserve"> </w:t>
      </w:r>
      <w:r>
        <w:t>5</w:t>
      </w:r>
      <w:r>
        <w:rPr>
          <w:spacing w:val="-4"/>
        </w:rPr>
        <w:t>days</w:t>
      </w:r>
    </w:p>
    <w:p>
      <w:pPr>
        <w:pStyle w:val="style66"/>
        <w:spacing w:before="228"/>
        <w:ind w:left="600"/>
        <w:rPr/>
      </w:pPr>
      <w:r>
        <w:t>Updated outcome</w:t>
      </w:r>
      <w:r>
        <w:t xml:space="preserve"> </w:t>
      </w:r>
      <w:r>
        <w:t>for</w:t>
      </w:r>
      <w:r>
        <w:t xml:space="preserve"> </w:t>
      </w:r>
      <w:r>
        <w:t>session</w:t>
      </w:r>
      <w:r>
        <w:t xml:space="preserve"> </w:t>
      </w:r>
      <w:r>
        <w:t>234:sprain</w:t>
      </w:r>
      <w:r>
        <w:t xml:space="preserve"> </w:t>
      </w:r>
      <w:r>
        <w:t>in</w:t>
      </w:r>
      <w:r>
        <w:t xml:space="preserve"> </w:t>
      </w:r>
      <w:r>
        <w:t>ankle.Recommended</w:t>
      </w:r>
      <w:r>
        <w:t xml:space="preserve"> </w:t>
      </w:r>
      <w:r>
        <w:t>rest</w:t>
      </w:r>
      <w:r>
        <w:t xml:space="preserve"> </w:t>
      </w:r>
      <w:r>
        <w:t>for 5</w:t>
      </w:r>
      <w:r>
        <w:rPr>
          <w:spacing w:val="-4"/>
        </w:rPr>
        <w:t>days</w:t>
      </w:r>
    </w:p>
    <w:p>
      <w:pPr>
        <w:pStyle w:val="style66"/>
        <w:rPr/>
      </w:pPr>
    </w:p>
    <w:p>
      <w:pPr>
        <w:pStyle w:val="style66"/>
        <w:spacing w:before="177"/>
        <w:rPr/>
      </w:pPr>
    </w:p>
    <w:p>
      <w:pPr>
        <w:pStyle w:val="style66"/>
        <w:spacing w:before="1"/>
        <w:ind w:left="600"/>
        <w:rPr/>
      </w:pPr>
      <w:r>
        <w:t>---PhysicalTherapyScheduling--</w:t>
      </w:r>
      <w:r>
        <w:rPr>
          <w:spacing w:val="-10"/>
        </w:rPr>
        <w:t>-</w:t>
      </w:r>
    </w:p>
    <w:p>
      <w:pPr>
        <w:pStyle w:val="style179"/>
        <w:numPr>
          <w:ilvl w:val="0"/>
          <w:numId w:val="14"/>
        </w:numPr>
        <w:tabs>
          <w:tab w:val="left" w:leader="none" w:pos="840"/>
        </w:tabs>
        <w:rPr>
          <w:sz w:val="24"/>
        </w:rPr>
      </w:pPr>
      <w:r>
        <w:rPr>
          <w:sz w:val="24"/>
        </w:rPr>
        <w:t xml:space="preserve">ScheduleaTherapy </w:t>
      </w:r>
      <w:r>
        <w:rPr>
          <w:spacing w:val="-2"/>
          <w:sz w:val="24"/>
        </w:rPr>
        <w:t>Session</w:t>
      </w:r>
    </w:p>
    <w:p>
      <w:pPr>
        <w:pStyle w:val="style179"/>
        <w:numPr>
          <w:ilvl w:val="0"/>
          <w:numId w:val="14"/>
        </w:numPr>
        <w:tabs>
          <w:tab w:val="left" w:leader="none" w:pos="835"/>
        </w:tabs>
        <w:spacing w:before="225"/>
        <w:ind w:left="835" w:hanging="235"/>
        <w:rPr>
          <w:sz w:val="24"/>
        </w:rPr>
      </w:pPr>
      <w:r>
        <w:rPr>
          <w:sz w:val="24"/>
        </w:rPr>
        <w:t>ViewallscheduledTherapy</w:t>
      </w:r>
      <w:r>
        <w:rPr>
          <w:spacing w:val="-2"/>
          <w:sz w:val="24"/>
        </w:rPr>
        <w:t>Sessions</w:t>
      </w:r>
    </w:p>
    <w:p>
      <w:pPr>
        <w:pStyle w:val="style179"/>
        <w:numPr>
          <w:ilvl w:val="0"/>
          <w:numId w:val="14"/>
        </w:numPr>
        <w:tabs>
          <w:tab w:val="left" w:leader="none" w:pos="840"/>
        </w:tabs>
        <w:rPr>
          <w:sz w:val="24"/>
        </w:rPr>
      </w:pPr>
      <w:r>
        <w:rPr>
          <w:sz w:val="24"/>
        </w:rPr>
        <w:t>UpdateTherapy</w:t>
      </w:r>
      <w:r>
        <w:rPr>
          <w:spacing w:val="-2"/>
          <w:sz w:val="24"/>
        </w:rPr>
        <w:t>Outcome</w:t>
      </w:r>
    </w:p>
    <w:p>
      <w:pPr>
        <w:pStyle w:val="style179"/>
        <w:numPr>
          <w:ilvl w:val="0"/>
          <w:numId w:val="14"/>
        </w:numPr>
        <w:tabs>
          <w:tab w:val="left" w:leader="none" w:pos="840"/>
        </w:tabs>
        <w:spacing w:before="226"/>
        <w:rPr>
          <w:sz w:val="24"/>
        </w:rPr>
      </w:pPr>
      <w:r>
        <w:rPr>
          <w:sz w:val="24"/>
        </w:rPr>
        <w:t>CancelaTherapy</w:t>
      </w:r>
      <w:r>
        <w:rPr>
          <w:spacing w:val="-2"/>
          <w:sz w:val="24"/>
        </w:rPr>
        <w:t>Session</w:t>
      </w:r>
    </w:p>
    <w:p>
      <w:pPr>
        <w:pStyle w:val="style179"/>
        <w:numPr>
          <w:ilvl w:val="0"/>
          <w:numId w:val="14"/>
        </w:numPr>
        <w:tabs>
          <w:tab w:val="left" w:leader="none" w:pos="840"/>
        </w:tabs>
        <w:rPr>
          <w:sz w:val="24"/>
        </w:rPr>
      </w:pPr>
      <w:r>
        <w:rPr>
          <w:spacing w:val="-4"/>
          <w:sz w:val="24"/>
        </w:rPr>
        <w:t>Exit</w:t>
      </w:r>
    </w:p>
    <w:p>
      <w:pPr>
        <w:pStyle w:val="style66"/>
        <w:spacing w:before="228"/>
        <w:ind w:left="600"/>
        <w:rPr/>
      </w:pPr>
      <w:r>
        <w:t>Enteryourchoice:</w:t>
      </w:r>
      <w:r>
        <w:rPr>
          <w:spacing w:val="-10"/>
        </w:rPr>
        <w:t>2</w:t>
      </w:r>
    </w:p>
    <w:p>
      <w:pPr>
        <w:pStyle w:val="style66"/>
        <w:rPr>
          <w:sz w:val="20"/>
        </w:rPr>
      </w:pPr>
    </w:p>
    <w:p>
      <w:pPr>
        <w:pStyle w:val="style66"/>
        <w:spacing w:before="180"/>
        <w:rPr>
          <w:sz w:val="20"/>
        </w:rPr>
      </w:pPr>
    </w:p>
    <w:p>
      <w:pPr>
        <w:pStyle w:val="style0"/>
        <w:rPr>
          <w:sz w:val="20"/>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pPr>
    </w:p>
    <w:p>
      <w:pPr>
        <w:pStyle w:val="style66"/>
        <w:rPr/>
      </w:pPr>
    </w:p>
    <w:p>
      <w:pPr>
        <w:pStyle w:val="style66"/>
        <w:spacing w:before="73"/>
        <w:rPr/>
      </w:pPr>
    </w:p>
    <w:p>
      <w:pPr>
        <w:pStyle w:val="style66"/>
        <w:ind w:left="120"/>
        <w:rPr/>
      </w:pPr>
      <w:r>
        <w:rPr>
          <w:spacing w:val="-5"/>
        </w:rPr>
        <w:t>days</w:t>
      </w:r>
    </w:p>
    <w:p>
      <w:pPr>
        <w:pStyle w:val="style66"/>
        <w:spacing w:before="90"/>
        <w:ind w:left="3"/>
        <w:rPr/>
      </w:pPr>
      <w:r>
        <w:br w:type="column"/>
      </w:r>
      <w:r>
        <w:t>All</w:t>
      </w:r>
      <w:r>
        <w:t xml:space="preserve"> </w:t>
      </w:r>
      <w:r>
        <w:t xml:space="preserve">Therapy </w:t>
      </w:r>
      <w:r>
        <w:rPr>
          <w:spacing w:val="-2"/>
        </w:rPr>
        <w:t>Sessions:</w:t>
      </w:r>
    </w:p>
    <w:p>
      <w:pPr>
        <w:pStyle w:val="style66"/>
        <w:spacing w:before="228"/>
        <w:ind w:left="3"/>
        <w:rPr/>
      </w:pPr>
      <w:r>
        <w:t>SessionID: 234,Athlete: sanjana,Date: 22/09/2024, Outcome: sprain in ankle.Recommended rest</w:t>
      </w:r>
      <w:r>
        <w:t xml:space="preserve"> </w:t>
      </w:r>
      <w:r>
        <w:t xml:space="preserve">for </w:t>
      </w:r>
      <w:r>
        <w:rPr>
          <w:spacing w:val="-10"/>
        </w:rPr>
        <w:t>5</w:t>
      </w:r>
    </w:p>
    <w:p>
      <w:pPr>
        <w:pStyle w:val="style0"/>
        <w:rPr/>
        <w:sectPr>
          <w:type w:val="continuous"/>
          <w:pgSz w:w="11910" w:h="16840" w:orient="portrait"/>
          <w:pgMar w:top="1240" w:right="460" w:bottom="28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557" w:space="40"/>
            <w:col w:w="10253"/>
          </w:cols>
        </w:sectPr>
      </w:pPr>
    </w:p>
    <w:p>
      <w:pPr>
        <w:pStyle w:val="style66"/>
        <w:rPr/>
      </w:pPr>
    </w:p>
    <w:p>
      <w:pPr>
        <w:pStyle w:val="style66"/>
        <w:spacing w:before="177"/>
        <w:rPr/>
      </w:pPr>
    </w:p>
    <w:p>
      <w:pPr>
        <w:pStyle w:val="style66"/>
        <w:ind w:left="600"/>
        <w:rPr/>
      </w:pPr>
      <w:r>
        <w:t>---PhysicalTherapyScheduling--</w:t>
      </w:r>
      <w:r>
        <w:rPr>
          <w:spacing w:val="-10"/>
        </w:rPr>
        <w:t>-</w:t>
      </w:r>
    </w:p>
    <w:p>
      <w:pPr>
        <w:pStyle w:val="style179"/>
        <w:numPr>
          <w:ilvl w:val="0"/>
          <w:numId w:val="13"/>
        </w:numPr>
        <w:tabs>
          <w:tab w:val="left" w:leader="none" w:pos="840"/>
        </w:tabs>
        <w:rPr>
          <w:sz w:val="24"/>
        </w:rPr>
      </w:pPr>
      <w:r>
        <w:rPr>
          <w:sz w:val="24"/>
        </w:rPr>
        <w:t>Schedule</w:t>
      </w:r>
      <w:r>
        <w:rPr>
          <w:sz w:val="24"/>
        </w:rPr>
        <w:t xml:space="preserve"> </w:t>
      </w:r>
      <w:r>
        <w:rPr>
          <w:sz w:val="24"/>
        </w:rPr>
        <w:t>a</w:t>
      </w:r>
      <w:r>
        <w:rPr>
          <w:sz w:val="24"/>
        </w:rPr>
        <w:t xml:space="preserve"> </w:t>
      </w:r>
      <w:r>
        <w:rPr>
          <w:sz w:val="24"/>
        </w:rPr>
        <w:t xml:space="preserve">Therapy </w:t>
      </w:r>
      <w:r>
        <w:rPr>
          <w:spacing w:val="-2"/>
          <w:sz w:val="24"/>
        </w:rPr>
        <w:t>Session</w:t>
      </w:r>
    </w:p>
    <w:p>
      <w:pPr>
        <w:pStyle w:val="style179"/>
        <w:numPr>
          <w:ilvl w:val="0"/>
          <w:numId w:val="13"/>
        </w:numPr>
        <w:tabs>
          <w:tab w:val="left" w:leader="none" w:pos="835"/>
        </w:tabs>
        <w:ind w:left="835" w:hanging="235"/>
        <w:rPr>
          <w:sz w:val="24"/>
        </w:rPr>
      </w:pPr>
      <w:r>
        <w:rPr>
          <w:sz w:val="24"/>
        </w:rPr>
        <w:t>View</w:t>
      </w:r>
      <w:r>
        <w:rPr>
          <w:sz w:val="24"/>
        </w:rPr>
        <w:t xml:space="preserve"> </w:t>
      </w:r>
      <w:r>
        <w:rPr>
          <w:sz w:val="24"/>
        </w:rPr>
        <w:t>all</w:t>
      </w:r>
      <w:r>
        <w:rPr>
          <w:sz w:val="24"/>
        </w:rPr>
        <w:t xml:space="preserve"> </w:t>
      </w:r>
      <w:r>
        <w:rPr>
          <w:sz w:val="24"/>
        </w:rPr>
        <w:t>scheduled</w:t>
      </w:r>
      <w:r>
        <w:rPr>
          <w:sz w:val="24"/>
        </w:rPr>
        <w:t xml:space="preserve"> </w:t>
      </w:r>
      <w:r>
        <w:rPr>
          <w:sz w:val="24"/>
        </w:rPr>
        <w:t>Therapy</w:t>
      </w:r>
      <w:r>
        <w:rPr>
          <w:sz w:val="24"/>
        </w:rPr>
        <w:t xml:space="preserve"> </w:t>
      </w:r>
      <w:r>
        <w:rPr>
          <w:spacing w:val="-2"/>
          <w:sz w:val="24"/>
        </w:rPr>
        <w:t>Sessions</w:t>
      </w:r>
    </w:p>
    <w:p>
      <w:pPr>
        <w:pStyle w:val="style179"/>
        <w:numPr>
          <w:ilvl w:val="0"/>
          <w:numId w:val="13"/>
        </w:numPr>
        <w:tabs>
          <w:tab w:val="left" w:leader="none" w:pos="840"/>
        </w:tabs>
        <w:spacing w:before="226"/>
        <w:rPr>
          <w:sz w:val="24"/>
        </w:rPr>
      </w:pPr>
      <w:r>
        <w:rPr>
          <w:sz w:val="24"/>
        </w:rPr>
        <w:t>Update</w:t>
      </w:r>
      <w:r>
        <w:rPr>
          <w:sz w:val="24"/>
        </w:rPr>
        <w:t xml:space="preserve"> </w:t>
      </w:r>
      <w:r>
        <w:rPr>
          <w:sz w:val="24"/>
        </w:rPr>
        <w:t>Therapy</w:t>
      </w:r>
      <w:r>
        <w:rPr>
          <w:sz w:val="24"/>
        </w:rPr>
        <w:t xml:space="preserve"> </w:t>
      </w:r>
      <w:r>
        <w:rPr>
          <w:spacing w:val="-2"/>
          <w:sz w:val="24"/>
        </w:rPr>
        <w:t>Outcome</w:t>
      </w:r>
    </w:p>
    <w:p>
      <w:pPr>
        <w:pStyle w:val="style179"/>
        <w:numPr>
          <w:ilvl w:val="0"/>
          <w:numId w:val="13"/>
        </w:numPr>
        <w:tabs>
          <w:tab w:val="left" w:leader="none" w:pos="840"/>
        </w:tabs>
        <w:rPr>
          <w:sz w:val="24"/>
        </w:rPr>
      </w:pPr>
      <w:r>
        <w:rPr>
          <w:sz w:val="24"/>
        </w:rPr>
        <w:t>Cancel</w:t>
      </w:r>
      <w:r>
        <w:rPr>
          <w:sz w:val="24"/>
        </w:rPr>
        <w:t xml:space="preserve"> </w:t>
      </w:r>
      <w:r>
        <w:rPr>
          <w:sz w:val="24"/>
        </w:rPr>
        <w:t>a</w:t>
      </w:r>
      <w:r>
        <w:rPr>
          <w:sz w:val="24"/>
        </w:rPr>
        <w:t xml:space="preserve"> </w:t>
      </w:r>
      <w:r>
        <w:rPr>
          <w:sz w:val="24"/>
        </w:rPr>
        <w:t>Therapy</w:t>
      </w:r>
      <w:r>
        <w:rPr>
          <w:spacing w:val="-2"/>
          <w:sz w:val="24"/>
        </w:rPr>
        <w:t>Session</w:t>
      </w:r>
    </w:p>
    <w:p>
      <w:pPr>
        <w:pStyle w:val="style179"/>
        <w:numPr>
          <w:ilvl w:val="0"/>
          <w:numId w:val="13"/>
        </w:numPr>
        <w:tabs>
          <w:tab w:val="left" w:leader="none" w:pos="840"/>
        </w:tabs>
        <w:rPr>
          <w:sz w:val="24"/>
        </w:rPr>
      </w:pPr>
      <w:r>
        <w:rPr>
          <w:spacing w:val="-4"/>
          <w:sz w:val="24"/>
        </w:rPr>
        <w:t>Exit</w:t>
      </w:r>
    </w:p>
    <w:p>
      <w:pPr>
        <w:pStyle w:val="style66"/>
        <w:spacing w:before="228"/>
        <w:ind w:left="600"/>
        <w:rPr/>
      </w:pPr>
      <w:r>
        <w:t>Enteryourchoice:</w:t>
      </w:r>
      <w:r>
        <w:rPr>
          <w:spacing w:val="-10"/>
        </w:rPr>
        <w:t>4</w:t>
      </w:r>
    </w:p>
    <w:p>
      <w:pPr>
        <w:pStyle w:val="style0"/>
        <w:rPr/>
        <w:sectPr>
          <w:type w:val="continuous"/>
          <w:pgSz w:w="11910" w:h="16840" w:orient="portrait"/>
          <w:pgMar w:top="1240" w:right="460" w:bottom="28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lineRule="auto" w:line="436"/>
        <w:ind w:left="600" w:right="6530"/>
        <w:rPr/>
      </w:pPr>
      <w:r>
        <w:t>Enter</w:t>
      </w:r>
      <w:r>
        <w:t xml:space="preserve"> </w:t>
      </w:r>
      <w:r>
        <w:t>session</w:t>
      </w:r>
      <w:r>
        <w:t xml:space="preserve"> </w:t>
      </w:r>
      <w:r>
        <w:t>ID</w:t>
      </w:r>
      <w:r>
        <w:t xml:space="preserve"> </w:t>
      </w:r>
      <w:r>
        <w:t>to</w:t>
      </w:r>
      <w:r>
        <w:t xml:space="preserve"> </w:t>
      </w:r>
      <w:r>
        <w:t>delete</w:t>
      </w:r>
      <w:r>
        <w:t xml:space="preserve"> </w:t>
      </w:r>
      <w:r>
        <w:t>session:243 Session not found.</w:t>
      </w:r>
    </w:p>
    <w:p>
      <w:pPr>
        <w:pStyle w:val="style66"/>
        <w:spacing w:before="229"/>
        <w:rPr/>
      </w:pPr>
    </w:p>
    <w:p>
      <w:pPr>
        <w:pStyle w:val="style66"/>
        <w:ind w:left="600"/>
        <w:rPr/>
      </w:pPr>
      <w:r>
        <w:t>---PhysicalTherapyScheduling--</w:t>
      </w:r>
      <w:r>
        <w:rPr>
          <w:spacing w:val="-10"/>
        </w:rPr>
        <w:t>-</w:t>
      </w:r>
    </w:p>
    <w:p>
      <w:pPr>
        <w:pStyle w:val="style179"/>
        <w:numPr>
          <w:ilvl w:val="0"/>
          <w:numId w:val="12"/>
        </w:numPr>
        <w:tabs>
          <w:tab w:val="left" w:leader="none" w:pos="840"/>
        </w:tabs>
        <w:spacing w:before="226"/>
        <w:rPr>
          <w:sz w:val="24"/>
        </w:rPr>
      </w:pPr>
      <w:r>
        <w:rPr>
          <w:sz w:val="24"/>
        </w:rPr>
        <w:t xml:space="preserve">ScheduleaTherapy </w:t>
      </w:r>
      <w:r>
        <w:rPr>
          <w:spacing w:val="-2"/>
          <w:sz w:val="24"/>
        </w:rPr>
        <w:t>Session</w:t>
      </w:r>
    </w:p>
    <w:p>
      <w:pPr>
        <w:pStyle w:val="style179"/>
        <w:numPr>
          <w:ilvl w:val="0"/>
          <w:numId w:val="12"/>
        </w:numPr>
        <w:tabs>
          <w:tab w:val="left" w:leader="none" w:pos="835"/>
        </w:tabs>
        <w:ind w:left="835" w:hanging="235"/>
        <w:rPr>
          <w:sz w:val="24"/>
        </w:rPr>
      </w:pPr>
      <w:r>
        <w:rPr>
          <w:sz w:val="24"/>
        </w:rPr>
        <w:t>ViewallscheduledTherapy</w:t>
      </w:r>
      <w:r>
        <w:rPr>
          <w:spacing w:val="-2"/>
          <w:sz w:val="24"/>
        </w:rPr>
        <w:t>Sessions</w:t>
      </w:r>
    </w:p>
    <w:p>
      <w:pPr>
        <w:pStyle w:val="style179"/>
        <w:numPr>
          <w:ilvl w:val="0"/>
          <w:numId w:val="12"/>
        </w:numPr>
        <w:tabs>
          <w:tab w:val="left" w:leader="none" w:pos="840"/>
        </w:tabs>
        <w:rPr>
          <w:sz w:val="24"/>
        </w:rPr>
      </w:pPr>
      <w:r>
        <w:rPr>
          <w:sz w:val="24"/>
        </w:rPr>
        <w:t>UpdateTherapy</w:t>
      </w:r>
      <w:r>
        <w:rPr>
          <w:spacing w:val="-2"/>
          <w:sz w:val="24"/>
        </w:rPr>
        <w:t>Outcome</w:t>
      </w:r>
    </w:p>
    <w:p>
      <w:pPr>
        <w:pStyle w:val="style179"/>
        <w:numPr>
          <w:ilvl w:val="0"/>
          <w:numId w:val="12"/>
        </w:numPr>
        <w:tabs>
          <w:tab w:val="left" w:leader="none" w:pos="840"/>
        </w:tabs>
        <w:spacing w:before="225"/>
        <w:rPr>
          <w:sz w:val="24"/>
        </w:rPr>
      </w:pPr>
      <w:r>
        <w:rPr>
          <w:sz w:val="24"/>
        </w:rPr>
        <w:t>CancelaTherapy</w:t>
      </w:r>
      <w:r>
        <w:rPr>
          <w:spacing w:val="-2"/>
          <w:sz w:val="24"/>
        </w:rPr>
        <w:t>Session</w:t>
      </w:r>
    </w:p>
    <w:p>
      <w:pPr>
        <w:pStyle w:val="style179"/>
        <w:numPr>
          <w:ilvl w:val="0"/>
          <w:numId w:val="12"/>
        </w:numPr>
        <w:tabs>
          <w:tab w:val="left" w:leader="none" w:pos="840"/>
        </w:tabs>
        <w:rPr>
          <w:sz w:val="24"/>
        </w:rPr>
      </w:pPr>
      <w:r>
        <w:rPr>
          <w:spacing w:val="-4"/>
          <w:sz w:val="24"/>
        </w:rPr>
        <w:t>Exit</w:t>
      </w:r>
    </w:p>
    <w:p>
      <w:pPr>
        <w:pStyle w:val="style66"/>
        <w:spacing w:before="228"/>
        <w:ind w:left="600"/>
        <w:rPr/>
      </w:pPr>
      <w:r>
        <w:t>Enteryourchoice:</w:t>
      </w:r>
      <w:r>
        <w:rPr>
          <w:spacing w:val="-10"/>
        </w:rPr>
        <w:t>4</w:t>
      </w:r>
    </w:p>
    <w:p>
      <w:pPr>
        <w:pStyle w:val="style66"/>
        <w:spacing w:before="226" w:lineRule="auto" w:line="439"/>
        <w:ind w:left="600" w:right="6530"/>
        <w:rPr/>
      </w:pPr>
      <w:r>
        <w:t>EntersessionIDtodeletesession:234 Deleted session 234.</w:t>
      </w:r>
    </w:p>
    <w:p>
      <w:pPr>
        <w:pStyle w:val="style66"/>
        <w:spacing w:before="223"/>
        <w:rPr/>
      </w:pPr>
    </w:p>
    <w:p>
      <w:pPr>
        <w:pStyle w:val="style66"/>
        <w:ind w:left="600"/>
        <w:rPr/>
      </w:pPr>
      <w:r>
        <w:t>---PhysicalTherapyScheduling--</w:t>
      </w:r>
      <w:r>
        <w:rPr>
          <w:spacing w:val="-10"/>
        </w:rPr>
        <w:t>-</w:t>
      </w:r>
    </w:p>
    <w:p>
      <w:pPr>
        <w:pStyle w:val="style179"/>
        <w:numPr>
          <w:ilvl w:val="0"/>
          <w:numId w:val="11"/>
        </w:numPr>
        <w:tabs>
          <w:tab w:val="left" w:leader="none" w:pos="840"/>
        </w:tabs>
        <w:rPr>
          <w:sz w:val="24"/>
        </w:rPr>
      </w:pPr>
      <w:r>
        <w:rPr>
          <w:sz w:val="24"/>
        </w:rPr>
        <w:t xml:space="preserve">ScheduleaTherapy </w:t>
      </w:r>
      <w:r>
        <w:rPr>
          <w:spacing w:val="-2"/>
          <w:sz w:val="24"/>
        </w:rPr>
        <w:t>Session</w:t>
      </w:r>
    </w:p>
    <w:p>
      <w:pPr>
        <w:pStyle w:val="style179"/>
        <w:numPr>
          <w:ilvl w:val="0"/>
          <w:numId w:val="11"/>
        </w:numPr>
        <w:tabs>
          <w:tab w:val="left" w:leader="none" w:pos="835"/>
        </w:tabs>
        <w:spacing w:before="226"/>
        <w:ind w:left="835" w:hanging="235"/>
        <w:rPr>
          <w:sz w:val="24"/>
        </w:rPr>
      </w:pPr>
      <w:r>
        <w:rPr>
          <w:sz w:val="24"/>
        </w:rPr>
        <w:t>ViewallscheduledTherapy</w:t>
      </w:r>
      <w:r>
        <w:rPr>
          <w:spacing w:val="-2"/>
          <w:sz w:val="24"/>
        </w:rPr>
        <w:t>Sessions</w:t>
      </w:r>
    </w:p>
    <w:p>
      <w:pPr>
        <w:pStyle w:val="style179"/>
        <w:numPr>
          <w:ilvl w:val="0"/>
          <w:numId w:val="11"/>
        </w:numPr>
        <w:tabs>
          <w:tab w:val="left" w:leader="none" w:pos="840"/>
        </w:tabs>
        <w:rPr>
          <w:sz w:val="24"/>
        </w:rPr>
      </w:pPr>
      <w:r>
        <w:rPr>
          <w:sz w:val="24"/>
        </w:rPr>
        <w:t>UpdateTherapy</w:t>
      </w:r>
      <w:r>
        <w:rPr>
          <w:spacing w:val="-2"/>
          <w:sz w:val="24"/>
        </w:rPr>
        <w:t>Outcome</w:t>
      </w:r>
    </w:p>
    <w:p>
      <w:pPr>
        <w:pStyle w:val="style179"/>
        <w:numPr>
          <w:ilvl w:val="0"/>
          <w:numId w:val="11"/>
        </w:numPr>
        <w:tabs>
          <w:tab w:val="left" w:leader="none" w:pos="840"/>
        </w:tabs>
        <w:rPr>
          <w:sz w:val="24"/>
        </w:rPr>
      </w:pPr>
      <w:r>
        <w:rPr>
          <w:sz w:val="24"/>
        </w:rPr>
        <w:t>CancelaTherapy</w:t>
      </w:r>
      <w:r>
        <w:rPr>
          <w:spacing w:val="-2"/>
          <w:sz w:val="24"/>
        </w:rPr>
        <w:t>Session</w:t>
      </w:r>
    </w:p>
    <w:p>
      <w:pPr>
        <w:pStyle w:val="style179"/>
        <w:numPr>
          <w:ilvl w:val="0"/>
          <w:numId w:val="11"/>
        </w:numPr>
        <w:tabs>
          <w:tab w:val="left" w:leader="none" w:pos="840"/>
        </w:tabs>
        <w:rPr>
          <w:sz w:val="24"/>
        </w:rPr>
      </w:pPr>
      <w:r>
        <w:rPr>
          <w:spacing w:val="-4"/>
          <w:sz w:val="24"/>
        </w:rPr>
        <w:t>Exit</w:t>
      </w:r>
    </w:p>
    <w:p>
      <w:pPr>
        <w:pStyle w:val="style66"/>
        <w:spacing w:before="226" w:lineRule="auto" w:line="439"/>
        <w:ind w:left="600" w:right="7815"/>
        <w:rPr/>
      </w:pPr>
      <w:r>
        <w:t>Enter your choice: 1 EnterathleteID:</w:t>
      </w:r>
      <w:r>
        <w:rPr>
          <w:spacing w:val="-5"/>
        </w:rPr>
        <w:t>R07</w:t>
      </w:r>
    </w:p>
    <w:p>
      <w:pPr>
        <w:pStyle w:val="style66"/>
        <w:spacing w:lineRule="auto" w:line="439"/>
        <w:ind w:left="600" w:right="7208"/>
        <w:rPr/>
      </w:pPr>
      <w:r>
        <w:t xml:space="preserve">Enterathletename:George </w:t>
      </w:r>
    </w:p>
    <w:p>
      <w:pPr>
        <w:pStyle w:val="style66"/>
        <w:spacing w:lineRule="auto" w:line="439"/>
        <w:ind w:left="600" w:right="7208"/>
        <w:rPr/>
      </w:pPr>
      <w:r>
        <w:t>Enter session ID: 347</w:t>
      </w:r>
    </w:p>
    <w:p>
      <w:pPr>
        <w:pStyle w:val="style66"/>
        <w:spacing w:lineRule="exact" w:line="274"/>
        <w:ind w:left="600"/>
        <w:rPr/>
      </w:pPr>
      <w:r>
        <w:t>Enter</w:t>
      </w:r>
      <w:r>
        <w:t xml:space="preserve"> </w:t>
      </w:r>
      <w:r>
        <w:t>session</w:t>
      </w:r>
      <w:r>
        <w:t xml:space="preserve"> </w:t>
      </w:r>
      <w:r>
        <w:t>date:</w:t>
      </w:r>
      <w:r>
        <w:rPr>
          <w:spacing w:val="-2"/>
        </w:rPr>
        <w:t>28/09/2024</w:t>
      </w:r>
    </w:p>
    <w:p>
      <w:pPr>
        <w:pStyle w:val="style66"/>
        <w:spacing w:before="223"/>
        <w:ind w:left="600"/>
        <w:rPr/>
      </w:pPr>
      <w:r>
        <w:t>Scheduled</w:t>
      </w:r>
      <w:r>
        <w:t xml:space="preserve"> </w:t>
      </w:r>
      <w:r>
        <w:t>session</w:t>
      </w:r>
      <w:r>
        <w:t xml:space="preserve"> </w:t>
      </w:r>
      <w:r>
        <w:t>347</w:t>
      </w:r>
      <w:r>
        <w:t xml:space="preserve"> </w:t>
      </w:r>
      <w:r>
        <w:t>for</w:t>
      </w:r>
      <w:r>
        <w:t xml:space="preserve"> </w:t>
      </w:r>
      <w:r>
        <w:t>George</w:t>
      </w:r>
      <w:r>
        <w:t xml:space="preserve"> </w:t>
      </w:r>
      <w:r>
        <w:t>on</w:t>
      </w:r>
      <w:r>
        <w:rPr>
          <w:spacing w:val="-2"/>
        </w:rPr>
        <w:t xml:space="preserve"> 28/09/2024</w:t>
      </w:r>
    </w:p>
    <w:p>
      <w:pPr>
        <w:pStyle w:val="style66"/>
        <w:rPr/>
      </w:pPr>
    </w:p>
    <w:p>
      <w:pPr>
        <w:pStyle w:val="style66"/>
        <w:spacing w:before="178"/>
        <w:rPr/>
      </w:pPr>
    </w:p>
    <w:p>
      <w:pPr>
        <w:pStyle w:val="style66"/>
        <w:ind w:left="600"/>
        <w:rPr/>
      </w:pPr>
      <w:r>
        <w:t>---PhysicalTherapyScheduling--</w:t>
      </w:r>
      <w:r>
        <w:rPr>
          <w:spacing w:val="-10"/>
        </w:rPr>
        <w:t>-</w:t>
      </w:r>
    </w:p>
    <w:p>
      <w:pPr>
        <w:pStyle w:val="style179"/>
        <w:numPr>
          <w:ilvl w:val="0"/>
          <w:numId w:val="10"/>
        </w:numPr>
        <w:tabs>
          <w:tab w:val="left" w:leader="none" w:pos="840"/>
        </w:tabs>
        <w:spacing w:before="226"/>
        <w:rPr>
          <w:sz w:val="24"/>
        </w:rPr>
      </w:pPr>
      <w:r>
        <w:rPr>
          <w:sz w:val="24"/>
        </w:rPr>
        <w:t xml:space="preserve">ScheduleaTherapy </w:t>
      </w:r>
      <w:r>
        <w:rPr>
          <w:spacing w:val="-2"/>
          <w:sz w:val="24"/>
        </w:rPr>
        <w:t>Session</w:t>
      </w:r>
    </w:p>
    <w:p>
      <w:pPr>
        <w:pStyle w:val="style179"/>
        <w:numPr>
          <w:ilvl w:val="0"/>
          <w:numId w:val="10"/>
        </w:numPr>
        <w:tabs>
          <w:tab w:val="left" w:leader="none" w:pos="835"/>
        </w:tabs>
        <w:ind w:left="835" w:hanging="235"/>
        <w:rPr>
          <w:sz w:val="24"/>
        </w:rPr>
      </w:pPr>
      <w:r>
        <w:rPr>
          <w:sz w:val="24"/>
        </w:rPr>
        <w:t>ViewallscheduledTherapy</w:t>
      </w:r>
      <w:r>
        <w:rPr>
          <w:spacing w:val="-2"/>
          <w:sz w:val="24"/>
        </w:rPr>
        <w:t>Sessions</w:t>
      </w:r>
    </w:p>
    <w:p>
      <w:pPr>
        <w:pStyle w:val="style0"/>
        <w:rPr>
          <w:sz w:val="24"/>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179"/>
        <w:numPr>
          <w:ilvl w:val="0"/>
          <w:numId w:val="10"/>
        </w:numPr>
        <w:tabs>
          <w:tab w:val="left" w:leader="none" w:pos="840"/>
        </w:tabs>
        <w:spacing w:before="62"/>
        <w:rPr>
          <w:sz w:val="24"/>
        </w:rPr>
      </w:pPr>
      <w:r>
        <w:rPr>
          <w:sz w:val="24"/>
        </w:rPr>
        <w:t>UpdateTherapy</w:t>
      </w:r>
      <w:r>
        <w:rPr>
          <w:spacing w:val="-2"/>
          <w:sz w:val="24"/>
        </w:rPr>
        <w:t>Outcome</w:t>
      </w:r>
    </w:p>
    <w:p>
      <w:pPr>
        <w:pStyle w:val="style179"/>
        <w:numPr>
          <w:ilvl w:val="0"/>
          <w:numId w:val="10"/>
        </w:numPr>
        <w:tabs>
          <w:tab w:val="left" w:leader="none" w:pos="840"/>
        </w:tabs>
        <w:spacing w:before="225"/>
        <w:rPr>
          <w:sz w:val="24"/>
        </w:rPr>
      </w:pPr>
      <w:r>
        <w:rPr>
          <w:sz w:val="24"/>
        </w:rPr>
        <w:t>Cancel</w:t>
      </w:r>
      <w:r>
        <w:rPr>
          <w:sz w:val="24"/>
        </w:rPr>
        <w:t xml:space="preserve"> </w:t>
      </w:r>
      <w:r>
        <w:rPr>
          <w:sz w:val="24"/>
        </w:rPr>
        <w:t>a</w:t>
      </w:r>
      <w:r>
        <w:rPr>
          <w:sz w:val="24"/>
        </w:rPr>
        <w:t xml:space="preserve"> </w:t>
      </w:r>
      <w:r>
        <w:rPr>
          <w:sz w:val="24"/>
        </w:rPr>
        <w:t>Therapy</w:t>
      </w:r>
      <w:r>
        <w:rPr>
          <w:sz w:val="24"/>
        </w:rPr>
        <w:t xml:space="preserve"> </w:t>
      </w:r>
      <w:r>
        <w:rPr>
          <w:spacing w:val="-2"/>
          <w:sz w:val="24"/>
        </w:rPr>
        <w:t>Session</w:t>
      </w:r>
    </w:p>
    <w:p>
      <w:pPr>
        <w:pStyle w:val="style179"/>
        <w:numPr>
          <w:ilvl w:val="0"/>
          <w:numId w:val="10"/>
        </w:numPr>
        <w:tabs>
          <w:tab w:val="left" w:leader="none" w:pos="840"/>
        </w:tabs>
        <w:rPr>
          <w:sz w:val="24"/>
        </w:rPr>
      </w:pPr>
      <w:r>
        <w:rPr>
          <w:spacing w:val="-4"/>
          <w:sz w:val="24"/>
        </w:rPr>
        <w:t>Exit</w:t>
      </w:r>
    </w:p>
    <w:p>
      <w:pPr>
        <w:pStyle w:val="style66"/>
        <w:spacing w:before="229"/>
        <w:ind w:left="600"/>
        <w:rPr/>
      </w:pPr>
      <w:r>
        <w:t>Enter</w:t>
      </w:r>
      <w:r>
        <w:t xml:space="preserve"> </w:t>
      </w:r>
      <w:r>
        <w:t>your</w:t>
      </w:r>
      <w:r>
        <w:t xml:space="preserve"> </w:t>
      </w:r>
      <w:r>
        <w:t>choice:</w:t>
      </w:r>
      <w:r>
        <w:rPr>
          <w:spacing w:val="-10"/>
        </w:rPr>
        <w:t>3</w:t>
      </w:r>
    </w:p>
    <w:p>
      <w:pPr>
        <w:pStyle w:val="style66"/>
        <w:spacing w:before="225" w:lineRule="auto" w:line="439"/>
        <w:ind w:left="600" w:right="5670"/>
        <w:rPr/>
      </w:pPr>
      <w:r>
        <w:t>Enter</w:t>
      </w:r>
      <w:r>
        <w:t xml:space="preserve"> </w:t>
      </w:r>
      <w:r>
        <w:t>session</w:t>
      </w:r>
      <w:r>
        <w:t xml:space="preserve"> </w:t>
      </w:r>
      <w:r>
        <w:t>ID</w:t>
      </w:r>
      <w:r>
        <w:t xml:space="preserve"> </w:t>
      </w:r>
      <w:r>
        <w:t>to</w:t>
      </w:r>
      <w:r>
        <w:t xml:space="preserve"> </w:t>
      </w:r>
      <w:r>
        <w:t>update</w:t>
      </w:r>
      <w:r>
        <w:t xml:space="preserve"> </w:t>
      </w:r>
      <w:r>
        <w:t>outcome:247 Session not found.</w:t>
      </w:r>
    </w:p>
    <w:p>
      <w:pPr>
        <w:pStyle w:val="style66"/>
        <w:spacing w:before="223"/>
        <w:rPr/>
      </w:pPr>
    </w:p>
    <w:p>
      <w:pPr>
        <w:pStyle w:val="style66"/>
        <w:spacing w:before="1"/>
        <w:ind w:left="600"/>
        <w:rPr/>
      </w:pPr>
      <w:r>
        <w:t>---PhysicalTherapyScheduling--</w:t>
      </w:r>
      <w:r>
        <w:rPr>
          <w:spacing w:val="-10"/>
        </w:rPr>
        <w:t>-</w:t>
      </w:r>
    </w:p>
    <w:p>
      <w:pPr>
        <w:pStyle w:val="style179"/>
        <w:numPr>
          <w:ilvl w:val="0"/>
          <w:numId w:val="9"/>
        </w:numPr>
        <w:tabs>
          <w:tab w:val="left" w:leader="none" w:pos="840"/>
        </w:tabs>
        <w:rPr>
          <w:sz w:val="24"/>
        </w:rPr>
      </w:pPr>
      <w:r>
        <w:rPr>
          <w:sz w:val="24"/>
        </w:rPr>
        <w:t xml:space="preserve">ScheduleaTherapy </w:t>
      </w:r>
      <w:r>
        <w:rPr>
          <w:spacing w:val="-2"/>
          <w:sz w:val="24"/>
        </w:rPr>
        <w:t>Session</w:t>
      </w:r>
    </w:p>
    <w:p>
      <w:pPr>
        <w:pStyle w:val="style179"/>
        <w:numPr>
          <w:ilvl w:val="0"/>
          <w:numId w:val="9"/>
        </w:numPr>
        <w:tabs>
          <w:tab w:val="left" w:leader="none" w:pos="835"/>
        </w:tabs>
        <w:ind w:left="835" w:hanging="235"/>
        <w:rPr>
          <w:sz w:val="24"/>
        </w:rPr>
      </w:pPr>
      <w:r>
        <w:rPr>
          <w:sz w:val="24"/>
        </w:rPr>
        <w:t>ViewallscheduledTherapy</w:t>
      </w:r>
      <w:r>
        <w:rPr>
          <w:spacing w:val="-2"/>
          <w:sz w:val="24"/>
        </w:rPr>
        <w:t>Sessions</w:t>
      </w:r>
    </w:p>
    <w:p>
      <w:pPr>
        <w:pStyle w:val="style179"/>
        <w:numPr>
          <w:ilvl w:val="0"/>
          <w:numId w:val="9"/>
        </w:numPr>
        <w:tabs>
          <w:tab w:val="left" w:leader="none" w:pos="840"/>
        </w:tabs>
        <w:spacing w:before="225"/>
        <w:rPr>
          <w:sz w:val="24"/>
        </w:rPr>
      </w:pPr>
      <w:r>
        <w:rPr>
          <w:sz w:val="24"/>
        </w:rPr>
        <w:t>UpdateTherapy</w:t>
      </w:r>
      <w:r>
        <w:rPr>
          <w:spacing w:val="-2"/>
          <w:sz w:val="24"/>
        </w:rPr>
        <w:t>Outcome</w:t>
      </w:r>
    </w:p>
    <w:p>
      <w:pPr>
        <w:pStyle w:val="style179"/>
        <w:numPr>
          <w:ilvl w:val="0"/>
          <w:numId w:val="9"/>
        </w:numPr>
        <w:tabs>
          <w:tab w:val="left" w:leader="none" w:pos="840"/>
        </w:tabs>
        <w:rPr>
          <w:sz w:val="24"/>
        </w:rPr>
      </w:pPr>
      <w:r>
        <w:rPr>
          <w:sz w:val="24"/>
        </w:rPr>
        <w:t>CancelaTherapy</w:t>
      </w:r>
      <w:r>
        <w:rPr>
          <w:spacing w:val="-2"/>
          <w:sz w:val="24"/>
        </w:rPr>
        <w:t>Session</w:t>
      </w:r>
    </w:p>
    <w:p>
      <w:pPr>
        <w:pStyle w:val="style179"/>
        <w:numPr>
          <w:ilvl w:val="0"/>
          <w:numId w:val="9"/>
        </w:numPr>
        <w:tabs>
          <w:tab w:val="left" w:leader="none" w:pos="840"/>
        </w:tabs>
        <w:rPr>
          <w:sz w:val="24"/>
        </w:rPr>
      </w:pPr>
      <w:r>
        <w:rPr>
          <w:spacing w:val="-4"/>
          <w:sz w:val="24"/>
        </w:rPr>
        <w:t>Exit</w:t>
      </w:r>
    </w:p>
    <w:p>
      <w:pPr>
        <w:pStyle w:val="style66"/>
        <w:spacing w:before="226"/>
        <w:ind w:left="600"/>
        <w:rPr/>
      </w:pPr>
      <w:r>
        <w:t>Enteryourchoice:</w:t>
      </w:r>
      <w:r>
        <w:rPr>
          <w:spacing w:val="-10"/>
        </w:rPr>
        <w:t>3</w:t>
      </w:r>
    </w:p>
    <w:p>
      <w:pPr>
        <w:pStyle w:val="style66"/>
        <w:spacing w:before="228"/>
        <w:ind w:left="600"/>
        <w:rPr/>
      </w:pPr>
      <w:r>
        <w:t>Enter</w:t>
      </w:r>
      <w:r>
        <w:t xml:space="preserve"> </w:t>
      </w:r>
      <w:r>
        <w:t>session</w:t>
      </w:r>
      <w:r>
        <w:t xml:space="preserve"> </w:t>
      </w:r>
      <w:r>
        <w:t>ID</w:t>
      </w:r>
      <w:r>
        <w:t xml:space="preserve"> </w:t>
      </w:r>
      <w:r>
        <w:t>to</w:t>
      </w:r>
      <w:r>
        <w:t xml:space="preserve"> </w:t>
      </w:r>
      <w:r>
        <w:t>update</w:t>
      </w:r>
      <w:r>
        <w:t xml:space="preserve"> </w:t>
      </w:r>
      <w:r>
        <w:t>outcome:</w:t>
      </w:r>
      <w:r>
        <w:rPr>
          <w:spacing w:val="-5"/>
        </w:rPr>
        <w:t>347</w:t>
      </w:r>
    </w:p>
    <w:p>
      <w:pPr>
        <w:pStyle w:val="style66"/>
        <w:spacing w:before="226"/>
        <w:ind w:left="600"/>
        <w:rPr/>
      </w:pPr>
      <w:r>
        <w:t>Enter</w:t>
      </w:r>
      <w:r>
        <w:t xml:space="preserve"> </w:t>
      </w:r>
      <w:r>
        <w:t>outcome</w:t>
      </w:r>
      <w:r>
        <w:t xml:space="preserve"> </w:t>
      </w:r>
      <w:r>
        <w:t>data:Sprained</w:t>
      </w:r>
      <w:r>
        <w:t xml:space="preserve"> </w:t>
      </w:r>
      <w:r>
        <w:t>ankle</w:t>
      </w:r>
      <w:r>
        <w:t xml:space="preserve"> </w:t>
      </w:r>
      <w:r>
        <w:t>of</w:t>
      </w:r>
      <w:r>
        <w:t xml:space="preserve"> </w:t>
      </w:r>
      <w:r>
        <w:t>right</w:t>
      </w:r>
      <w:r>
        <w:t xml:space="preserve"> </w:t>
      </w:r>
      <w:r>
        <w:t>leg.</w:t>
      </w:r>
      <w:r>
        <w:t xml:space="preserve"> </w:t>
      </w:r>
      <w:r>
        <w:t>Recommended rest</w:t>
      </w:r>
      <w:r>
        <w:t xml:space="preserve"> </w:t>
      </w:r>
      <w:r>
        <w:t>for</w:t>
      </w:r>
      <w:r>
        <w:t xml:space="preserve"> </w:t>
      </w:r>
      <w:r>
        <w:t>3</w:t>
      </w:r>
      <w:r>
        <w:rPr>
          <w:spacing w:val="-4"/>
        </w:rPr>
        <w:t>days</w:t>
      </w:r>
    </w:p>
    <w:p>
      <w:pPr>
        <w:pStyle w:val="style66"/>
        <w:spacing w:before="228"/>
        <w:ind w:left="600"/>
        <w:rPr/>
      </w:pPr>
      <w:r>
        <w:t>Updated outcome</w:t>
      </w:r>
      <w:r>
        <w:t xml:space="preserve"> </w:t>
      </w:r>
      <w:r>
        <w:t>for</w:t>
      </w:r>
      <w:r>
        <w:t xml:space="preserve"> </w:t>
      </w:r>
      <w:r>
        <w:t>session347:Sprained ankle</w:t>
      </w:r>
      <w:r>
        <w:t xml:space="preserve"> </w:t>
      </w:r>
      <w:r>
        <w:t>of</w:t>
      </w:r>
      <w:r>
        <w:t xml:space="preserve"> </w:t>
      </w:r>
      <w:r>
        <w:t>right</w:t>
      </w:r>
      <w:r>
        <w:t xml:space="preserve"> </w:t>
      </w:r>
      <w:r>
        <w:t>leg.Recommended</w:t>
      </w:r>
      <w:r>
        <w:t xml:space="preserve"> </w:t>
      </w:r>
      <w:r>
        <w:t>rest for</w:t>
      </w:r>
      <w:r>
        <w:t xml:space="preserve"> </w:t>
      </w:r>
      <w:r>
        <w:t>3</w:t>
      </w:r>
      <w:r>
        <w:rPr>
          <w:spacing w:val="-4"/>
        </w:rPr>
        <w:t>days</w:t>
      </w:r>
    </w:p>
    <w:p>
      <w:pPr>
        <w:pStyle w:val="style66"/>
        <w:rPr/>
      </w:pPr>
    </w:p>
    <w:p>
      <w:pPr>
        <w:pStyle w:val="style66"/>
        <w:spacing w:before="180"/>
        <w:rPr/>
      </w:pPr>
    </w:p>
    <w:p>
      <w:pPr>
        <w:pStyle w:val="style66"/>
        <w:ind w:left="600"/>
        <w:rPr/>
      </w:pPr>
      <w:r>
        <w:t>---PhysicalTherapyScheduling--</w:t>
      </w:r>
      <w:r>
        <w:rPr>
          <w:spacing w:val="-10"/>
        </w:rPr>
        <w:t>-</w:t>
      </w:r>
    </w:p>
    <w:p>
      <w:pPr>
        <w:pStyle w:val="style179"/>
        <w:numPr>
          <w:ilvl w:val="0"/>
          <w:numId w:val="8"/>
        </w:numPr>
        <w:tabs>
          <w:tab w:val="left" w:leader="none" w:pos="840"/>
        </w:tabs>
        <w:spacing w:before="225"/>
        <w:rPr>
          <w:sz w:val="24"/>
        </w:rPr>
      </w:pPr>
      <w:r>
        <w:rPr>
          <w:sz w:val="24"/>
        </w:rPr>
        <w:t>Schedule</w:t>
      </w:r>
      <w:r>
        <w:rPr>
          <w:sz w:val="24"/>
        </w:rPr>
        <w:t xml:space="preserve"> </w:t>
      </w:r>
      <w:r>
        <w:rPr>
          <w:sz w:val="24"/>
        </w:rPr>
        <w:t xml:space="preserve">aTherapy </w:t>
      </w:r>
      <w:r>
        <w:rPr>
          <w:spacing w:val="-2"/>
          <w:sz w:val="24"/>
        </w:rPr>
        <w:t>Session</w:t>
      </w:r>
    </w:p>
    <w:p>
      <w:pPr>
        <w:pStyle w:val="style179"/>
        <w:numPr>
          <w:ilvl w:val="0"/>
          <w:numId w:val="8"/>
        </w:numPr>
        <w:tabs>
          <w:tab w:val="left" w:leader="none" w:pos="835"/>
        </w:tabs>
        <w:ind w:left="835" w:hanging="235"/>
        <w:rPr>
          <w:sz w:val="24"/>
        </w:rPr>
      </w:pPr>
      <w:r>
        <w:rPr>
          <w:sz w:val="24"/>
        </w:rPr>
        <w:t>View</w:t>
      </w:r>
      <w:r>
        <w:rPr>
          <w:sz w:val="24"/>
        </w:rPr>
        <w:t xml:space="preserve"> </w:t>
      </w:r>
      <w:r>
        <w:rPr>
          <w:sz w:val="24"/>
        </w:rPr>
        <w:t>all</w:t>
      </w:r>
      <w:r>
        <w:rPr>
          <w:sz w:val="24"/>
        </w:rPr>
        <w:t xml:space="preserve"> </w:t>
      </w:r>
      <w:r>
        <w:rPr>
          <w:sz w:val="24"/>
        </w:rPr>
        <w:t>scheduled</w:t>
      </w:r>
      <w:r>
        <w:rPr>
          <w:sz w:val="24"/>
        </w:rPr>
        <w:t xml:space="preserve"> </w:t>
      </w:r>
      <w:r>
        <w:rPr>
          <w:sz w:val="24"/>
        </w:rPr>
        <w:t>Therapy</w:t>
      </w:r>
      <w:r>
        <w:rPr>
          <w:sz w:val="24"/>
        </w:rPr>
        <w:t xml:space="preserve"> </w:t>
      </w:r>
      <w:r>
        <w:rPr>
          <w:spacing w:val="-2"/>
          <w:sz w:val="24"/>
        </w:rPr>
        <w:t>Sessions</w:t>
      </w:r>
    </w:p>
    <w:p>
      <w:pPr>
        <w:pStyle w:val="style179"/>
        <w:numPr>
          <w:ilvl w:val="0"/>
          <w:numId w:val="8"/>
        </w:numPr>
        <w:tabs>
          <w:tab w:val="left" w:leader="none" w:pos="840"/>
        </w:tabs>
        <w:spacing w:before="226"/>
        <w:rPr>
          <w:sz w:val="24"/>
        </w:rPr>
      </w:pPr>
      <w:r>
        <w:rPr>
          <w:sz w:val="24"/>
        </w:rPr>
        <w:t>Update</w:t>
      </w:r>
      <w:r>
        <w:rPr>
          <w:sz w:val="24"/>
        </w:rPr>
        <w:t xml:space="preserve"> </w:t>
      </w:r>
      <w:r>
        <w:rPr>
          <w:sz w:val="24"/>
        </w:rPr>
        <w:t>Therapy</w:t>
      </w:r>
      <w:r>
        <w:rPr>
          <w:sz w:val="24"/>
        </w:rPr>
        <w:t xml:space="preserve"> </w:t>
      </w:r>
      <w:r>
        <w:rPr>
          <w:spacing w:val="-2"/>
          <w:sz w:val="24"/>
        </w:rPr>
        <w:t>Outcome</w:t>
      </w:r>
    </w:p>
    <w:p>
      <w:pPr>
        <w:pStyle w:val="style179"/>
        <w:numPr>
          <w:ilvl w:val="0"/>
          <w:numId w:val="8"/>
        </w:numPr>
        <w:tabs>
          <w:tab w:val="left" w:leader="none" w:pos="840"/>
        </w:tabs>
        <w:rPr>
          <w:sz w:val="24"/>
        </w:rPr>
      </w:pPr>
      <w:r>
        <w:rPr>
          <w:sz w:val="24"/>
        </w:rPr>
        <w:t>Cancel</w:t>
      </w:r>
      <w:r>
        <w:rPr>
          <w:sz w:val="24"/>
        </w:rPr>
        <w:t xml:space="preserve"> </w:t>
      </w:r>
      <w:r>
        <w:rPr>
          <w:sz w:val="24"/>
        </w:rPr>
        <w:t>a</w:t>
      </w:r>
      <w:r>
        <w:rPr>
          <w:sz w:val="24"/>
        </w:rPr>
        <w:t xml:space="preserve"> </w:t>
      </w:r>
      <w:r>
        <w:rPr>
          <w:sz w:val="24"/>
        </w:rPr>
        <w:t>Therapy</w:t>
      </w:r>
      <w:r>
        <w:rPr>
          <w:sz w:val="24"/>
        </w:rPr>
        <w:t xml:space="preserve"> </w:t>
      </w:r>
      <w:r>
        <w:rPr>
          <w:spacing w:val="-2"/>
          <w:sz w:val="24"/>
        </w:rPr>
        <w:t>Session</w:t>
      </w:r>
    </w:p>
    <w:p>
      <w:pPr>
        <w:pStyle w:val="style179"/>
        <w:numPr>
          <w:ilvl w:val="0"/>
          <w:numId w:val="8"/>
        </w:numPr>
        <w:tabs>
          <w:tab w:val="left" w:leader="none" w:pos="840"/>
        </w:tabs>
        <w:rPr>
          <w:sz w:val="24"/>
        </w:rPr>
      </w:pPr>
      <w:r>
        <w:rPr>
          <w:spacing w:val="-4"/>
          <w:sz w:val="24"/>
        </w:rPr>
        <w:t>Exit</w:t>
      </w:r>
    </w:p>
    <w:p>
      <w:pPr>
        <w:pStyle w:val="style66"/>
        <w:spacing w:before="228"/>
        <w:ind w:left="600"/>
        <w:rPr/>
      </w:pPr>
      <w:r>
        <w:t>Enter</w:t>
      </w:r>
      <w:r>
        <w:t xml:space="preserve"> </w:t>
      </w:r>
      <w:r>
        <w:t>your</w:t>
      </w:r>
      <w:r>
        <w:t xml:space="preserve"> </w:t>
      </w:r>
      <w:r>
        <w:t>choice:</w:t>
      </w:r>
      <w:r>
        <w:rPr>
          <w:spacing w:val="-10"/>
        </w:rPr>
        <w:t>2</w:t>
      </w:r>
    </w:p>
    <w:p>
      <w:pPr>
        <w:pStyle w:val="style66"/>
        <w:rPr/>
      </w:pPr>
    </w:p>
    <w:p>
      <w:pPr>
        <w:pStyle w:val="style66"/>
        <w:spacing w:before="178"/>
        <w:rPr/>
      </w:pPr>
    </w:p>
    <w:p>
      <w:pPr>
        <w:pStyle w:val="style66"/>
        <w:ind w:left="600"/>
        <w:rPr/>
      </w:pPr>
      <w:r>
        <w:t>All</w:t>
      </w:r>
      <w:r>
        <w:t xml:space="preserve"> </w:t>
      </w:r>
      <w:r>
        <w:t xml:space="preserve">Therapy </w:t>
      </w:r>
      <w:r>
        <w:rPr>
          <w:spacing w:val="-2"/>
        </w:rPr>
        <w:t>Sessions:</w:t>
      </w:r>
    </w:p>
    <w:p>
      <w:pPr>
        <w:pStyle w:val="style66"/>
        <w:tabs>
          <w:tab w:val="left" w:leader="none" w:pos="1545"/>
          <w:tab w:val="left" w:leader="none" w:pos="2078"/>
          <w:tab w:val="left" w:leader="none" w:pos="3683"/>
          <w:tab w:val="left" w:leader="none" w:pos="4658"/>
          <w:tab w:val="left" w:leader="none" w:pos="5390"/>
          <w:tab w:val="left" w:leader="none" w:pos="6755"/>
          <w:tab w:val="left" w:leader="none" w:pos="7915"/>
          <w:tab w:val="left" w:leader="none" w:pos="8980"/>
          <w:tab w:val="left" w:leader="none" w:pos="9712"/>
          <w:tab w:val="left" w:leader="none" w:pos="10125"/>
        </w:tabs>
        <w:spacing w:before="225" w:lineRule="auto" w:line="268"/>
        <w:ind w:left="120" w:right="265" w:firstLine="480"/>
        <w:rPr/>
      </w:pPr>
      <w:r>
        <w:rPr>
          <w:spacing w:val="-2"/>
        </w:rPr>
        <w:t>Session</w:t>
      </w:r>
      <w:r>
        <w:tab/>
      </w:r>
      <w:r>
        <w:rPr>
          <w:spacing w:val="-4"/>
        </w:rPr>
        <w:t>ID:</w:t>
      </w:r>
      <w:r>
        <w:tab/>
      </w:r>
      <w:r>
        <w:t>347,Athlete:</w:t>
      </w:r>
      <w:r>
        <w:tab/>
      </w:r>
      <w:r>
        <w:rPr>
          <w:spacing w:val="-2"/>
        </w:rPr>
        <w:t>George,</w:t>
      </w:r>
      <w:r>
        <w:tab/>
      </w:r>
      <w:r>
        <w:rPr>
          <w:spacing w:val="-4"/>
        </w:rPr>
        <w:t>Date:</w:t>
      </w:r>
      <w:r>
        <w:tab/>
      </w:r>
      <w:r>
        <w:rPr>
          <w:spacing w:val="-2"/>
        </w:rPr>
        <w:t>28/09/2024,</w:t>
      </w:r>
      <w:r>
        <w:tab/>
      </w:r>
      <w:r>
        <w:rPr>
          <w:spacing w:val="-2"/>
        </w:rPr>
        <w:t>Outcome:</w:t>
      </w:r>
      <w:r>
        <w:tab/>
      </w:r>
      <w:r>
        <w:rPr>
          <w:spacing w:val="-2"/>
        </w:rPr>
        <w:t>Sprained</w:t>
      </w:r>
      <w:r>
        <w:tab/>
      </w:r>
      <w:r>
        <w:rPr>
          <w:spacing w:val="-2"/>
        </w:rPr>
        <w:t>ankle</w:t>
      </w:r>
      <w:r>
        <w:tab/>
      </w:r>
      <w:r>
        <w:rPr>
          <w:spacing w:val="-6"/>
        </w:rPr>
        <w:t>of</w:t>
      </w:r>
      <w:r>
        <w:tab/>
      </w:r>
      <w:r>
        <w:rPr>
          <w:spacing w:val="-2"/>
        </w:rPr>
        <w:t xml:space="preserve">right </w:t>
      </w:r>
      <w:r>
        <w:t>leg.Recommended rest for 3 days</w:t>
      </w:r>
    </w:p>
    <w:p>
      <w:pPr>
        <w:pStyle w:val="style0"/>
        <w:spacing w:lineRule="auto" w:line="268"/>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ind w:left="600"/>
        <w:rPr/>
      </w:pPr>
      <w:r>
        <w:t>---PhysicalTherapyScheduling--</w:t>
      </w:r>
      <w:r>
        <w:rPr>
          <w:spacing w:val="-10"/>
        </w:rPr>
        <w:t>-</w:t>
      </w:r>
    </w:p>
    <w:p>
      <w:pPr>
        <w:pStyle w:val="style179"/>
        <w:numPr>
          <w:ilvl w:val="0"/>
          <w:numId w:val="7"/>
        </w:numPr>
        <w:tabs>
          <w:tab w:val="left" w:leader="none" w:pos="840"/>
        </w:tabs>
        <w:spacing w:before="225"/>
        <w:rPr>
          <w:sz w:val="24"/>
        </w:rPr>
      </w:pPr>
      <w:r>
        <w:rPr>
          <w:sz w:val="24"/>
        </w:rPr>
        <w:t xml:space="preserve">ScheduleaTherapy </w:t>
      </w:r>
      <w:r>
        <w:rPr>
          <w:spacing w:val="-2"/>
          <w:sz w:val="24"/>
        </w:rPr>
        <w:t>Session</w:t>
      </w:r>
    </w:p>
    <w:p>
      <w:pPr>
        <w:pStyle w:val="style179"/>
        <w:numPr>
          <w:ilvl w:val="0"/>
          <w:numId w:val="7"/>
        </w:numPr>
        <w:tabs>
          <w:tab w:val="left" w:leader="none" w:pos="835"/>
        </w:tabs>
        <w:ind w:left="835" w:hanging="235"/>
        <w:rPr>
          <w:sz w:val="24"/>
        </w:rPr>
      </w:pPr>
      <w:r>
        <w:rPr>
          <w:sz w:val="24"/>
        </w:rPr>
        <w:t>ViewallscheduledTherapy</w:t>
      </w:r>
      <w:r>
        <w:rPr>
          <w:spacing w:val="-2"/>
          <w:sz w:val="24"/>
        </w:rPr>
        <w:t>Sessions</w:t>
      </w:r>
    </w:p>
    <w:p>
      <w:pPr>
        <w:pStyle w:val="style179"/>
        <w:numPr>
          <w:ilvl w:val="0"/>
          <w:numId w:val="7"/>
        </w:numPr>
        <w:tabs>
          <w:tab w:val="left" w:leader="none" w:pos="840"/>
        </w:tabs>
        <w:spacing w:before="229"/>
        <w:rPr>
          <w:sz w:val="24"/>
        </w:rPr>
      </w:pPr>
      <w:r>
        <w:rPr>
          <w:sz w:val="24"/>
        </w:rPr>
        <w:t>UpdateTherapy</w:t>
      </w:r>
      <w:r>
        <w:rPr>
          <w:spacing w:val="-2"/>
          <w:sz w:val="24"/>
        </w:rPr>
        <w:t>Outcome</w:t>
      </w:r>
    </w:p>
    <w:p>
      <w:pPr>
        <w:pStyle w:val="style179"/>
        <w:numPr>
          <w:ilvl w:val="0"/>
          <w:numId w:val="7"/>
        </w:numPr>
        <w:tabs>
          <w:tab w:val="left" w:leader="none" w:pos="840"/>
        </w:tabs>
        <w:spacing w:before="225"/>
        <w:rPr>
          <w:sz w:val="24"/>
        </w:rPr>
      </w:pPr>
      <w:r>
        <w:rPr>
          <w:sz w:val="24"/>
        </w:rPr>
        <w:t>CancelaTherapy</w:t>
      </w:r>
      <w:r>
        <w:rPr>
          <w:spacing w:val="-2"/>
          <w:sz w:val="24"/>
        </w:rPr>
        <w:t>Session</w:t>
      </w:r>
    </w:p>
    <w:p>
      <w:pPr>
        <w:pStyle w:val="style179"/>
        <w:numPr>
          <w:ilvl w:val="0"/>
          <w:numId w:val="7"/>
        </w:numPr>
        <w:tabs>
          <w:tab w:val="left" w:leader="none" w:pos="840"/>
        </w:tabs>
        <w:rPr>
          <w:sz w:val="24"/>
        </w:rPr>
      </w:pPr>
      <w:r>
        <w:rPr>
          <w:spacing w:val="-4"/>
          <w:sz w:val="24"/>
        </w:rPr>
        <w:t>Exit</w:t>
      </w:r>
    </w:p>
    <w:p>
      <w:pPr>
        <w:pStyle w:val="style66"/>
        <w:spacing w:before="228"/>
        <w:ind w:left="600"/>
        <w:rPr/>
      </w:pPr>
      <w:r>
        <w:t>Enteryourchoice:</w:t>
      </w:r>
      <w:r>
        <w:rPr>
          <w:spacing w:val="-10"/>
        </w:rPr>
        <w:t>4</w:t>
      </w:r>
    </w:p>
    <w:p>
      <w:pPr>
        <w:pStyle w:val="style66"/>
        <w:spacing w:before="226" w:lineRule="auto" w:line="439"/>
        <w:ind w:left="600" w:right="6530"/>
        <w:rPr/>
      </w:pPr>
      <w:r>
        <w:t>EntersessionIDtodeletesession:234 Session not found.</w:t>
      </w:r>
    </w:p>
    <w:p>
      <w:pPr>
        <w:pStyle w:val="style66"/>
        <w:spacing w:before="223"/>
        <w:rPr/>
      </w:pPr>
    </w:p>
    <w:p>
      <w:pPr>
        <w:pStyle w:val="style66"/>
        <w:ind w:left="600"/>
        <w:rPr/>
      </w:pPr>
      <w:r>
        <w:t>---PhysicalTherapyScheduling--</w:t>
      </w:r>
      <w:r>
        <w:rPr>
          <w:spacing w:val="-10"/>
        </w:rPr>
        <w:t>-</w:t>
      </w:r>
    </w:p>
    <w:p>
      <w:pPr>
        <w:pStyle w:val="style179"/>
        <w:numPr>
          <w:ilvl w:val="0"/>
          <w:numId w:val="6"/>
        </w:numPr>
        <w:tabs>
          <w:tab w:val="left" w:leader="none" w:pos="840"/>
        </w:tabs>
        <w:rPr>
          <w:sz w:val="24"/>
        </w:rPr>
      </w:pPr>
      <w:r>
        <w:rPr>
          <w:sz w:val="24"/>
        </w:rPr>
        <w:t xml:space="preserve">ScheduleaTherapy </w:t>
      </w:r>
      <w:r>
        <w:rPr>
          <w:spacing w:val="-2"/>
          <w:sz w:val="24"/>
        </w:rPr>
        <w:t>Session</w:t>
      </w:r>
    </w:p>
    <w:p>
      <w:pPr>
        <w:pStyle w:val="style179"/>
        <w:numPr>
          <w:ilvl w:val="0"/>
          <w:numId w:val="6"/>
        </w:numPr>
        <w:tabs>
          <w:tab w:val="left" w:leader="none" w:pos="835"/>
        </w:tabs>
        <w:ind w:left="835" w:hanging="235"/>
        <w:rPr>
          <w:sz w:val="24"/>
        </w:rPr>
      </w:pPr>
      <w:r>
        <w:rPr>
          <w:sz w:val="24"/>
        </w:rPr>
        <w:t>ViewallscheduledTherapy</w:t>
      </w:r>
      <w:r>
        <w:rPr>
          <w:spacing w:val="-2"/>
          <w:sz w:val="24"/>
        </w:rPr>
        <w:t>Sessions</w:t>
      </w:r>
    </w:p>
    <w:p>
      <w:pPr>
        <w:pStyle w:val="style179"/>
        <w:numPr>
          <w:ilvl w:val="0"/>
          <w:numId w:val="6"/>
        </w:numPr>
        <w:tabs>
          <w:tab w:val="left" w:leader="none" w:pos="840"/>
        </w:tabs>
        <w:spacing w:before="226"/>
        <w:rPr>
          <w:sz w:val="24"/>
        </w:rPr>
      </w:pPr>
      <w:r>
        <w:rPr>
          <w:sz w:val="24"/>
        </w:rPr>
        <w:t>UpdateTherapy</w:t>
      </w:r>
      <w:r>
        <w:rPr>
          <w:spacing w:val="-2"/>
          <w:sz w:val="24"/>
        </w:rPr>
        <w:t>Outcome</w:t>
      </w:r>
    </w:p>
    <w:p>
      <w:pPr>
        <w:pStyle w:val="style179"/>
        <w:numPr>
          <w:ilvl w:val="0"/>
          <w:numId w:val="6"/>
        </w:numPr>
        <w:tabs>
          <w:tab w:val="left" w:leader="none" w:pos="840"/>
        </w:tabs>
        <w:rPr>
          <w:sz w:val="24"/>
        </w:rPr>
      </w:pPr>
      <w:r>
        <w:rPr>
          <w:sz w:val="24"/>
        </w:rPr>
        <w:t>CancelaTherapy</w:t>
      </w:r>
      <w:r>
        <w:rPr>
          <w:spacing w:val="-2"/>
          <w:sz w:val="24"/>
        </w:rPr>
        <w:t>Session</w:t>
      </w:r>
    </w:p>
    <w:p>
      <w:pPr>
        <w:pStyle w:val="style179"/>
        <w:numPr>
          <w:ilvl w:val="0"/>
          <w:numId w:val="6"/>
        </w:numPr>
        <w:tabs>
          <w:tab w:val="left" w:leader="none" w:pos="840"/>
        </w:tabs>
        <w:spacing w:before="226"/>
        <w:rPr>
          <w:sz w:val="24"/>
        </w:rPr>
      </w:pPr>
      <w:r>
        <w:rPr>
          <w:spacing w:val="-4"/>
          <w:sz w:val="24"/>
        </w:rPr>
        <w:t>Exit</w:t>
      </w:r>
    </w:p>
    <w:p>
      <w:pPr>
        <w:pStyle w:val="style66"/>
        <w:spacing w:before="228"/>
        <w:ind w:left="600"/>
        <w:rPr/>
      </w:pPr>
      <w:r>
        <w:t>Enteryourchoice:</w:t>
      </w:r>
      <w:r>
        <w:rPr>
          <w:spacing w:val="-10"/>
        </w:rPr>
        <w:t>4</w:t>
      </w:r>
    </w:p>
    <w:p>
      <w:pPr>
        <w:pStyle w:val="style66"/>
        <w:spacing w:before="228" w:lineRule="auto" w:line="439"/>
        <w:ind w:left="600" w:right="6530"/>
        <w:rPr/>
      </w:pPr>
      <w:r>
        <w:t>EntersessionIDtodeletesession:347 Deleted session 347.</w:t>
      </w:r>
    </w:p>
    <w:p>
      <w:pPr>
        <w:pStyle w:val="style66"/>
        <w:spacing w:before="223"/>
        <w:rPr/>
      </w:pPr>
    </w:p>
    <w:p>
      <w:pPr>
        <w:pStyle w:val="style66"/>
        <w:ind w:left="600"/>
        <w:rPr/>
      </w:pPr>
      <w:r>
        <w:t>---PhysicalTherapyScheduling--</w:t>
      </w:r>
      <w:r>
        <w:rPr>
          <w:spacing w:val="-10"/>
        </w:rPr>
        <w:t>-</w:t>
      </w:r>
    </w:p>
    <w:p>
      <w:pPr>
        <w:pStyle w:val="style179"/>
        <w:numPr>
          <w:ilvl w:val="0"/>
          <w:numId w:val="5"/>
        </w:numPr>
        <w:tabs>
          <w:tab w:val="left" w:leader="none" w:pos="840"/>
        </w:tabs>
        <w:spacing w:before="226"/>
        <w:rPr>
          <w:sz w:val="24"/>
        </w:rPr>
      </w:pPr>
      <w:r>
        <w:rPr>
          <w:sz w:val="24"/>
        </w:rPr>
        <w:t xml:space="preserve">ScheduleaTherapy </w:t>
      </w:r>
      <w:r>
        <w:rPr>
          <w:spacing w:val="-2"/>
          <w:sz w:val="24"/>
        </w:rPr>
        <w:t>Session</w:t>
      </w:r>
    </w:p>
    <w:p>
      <w:pPr>
        <w:pStyle w:val="style179"/>
        <w:numPr>
          <w:ilvl w:val="0"/>
          <w:numId w:val="5"/>
        </w:numPr>
        <w:tabs>
          <w:tab w:val="left" w:leader="none" w:pos="835"/>
        </w:tabs>
        <w:ind w:left="835" w:hanging="235"/>
        <w:rPr>
          <w:sz w:val="24"/>
        </w:rPr>
      </w:pPr>
      <w:r>
        <w:rPr>
          <w:sz w:val="24"/>
        </w:rPr>
        <w:t>ViewallscheduledTherapy</w:t>
      </w:r>
      <w:r>
        <w:rPr>
          <w:spacing w:val="-2"/>
          <w:sz w:val="24"/>
        </w:rPr>
        <w:t>Sessions</w:t>
      </w:r>
    </w:p>
    <w:p>
      <w:pPr>
        <w:pStyle w:val="style179"/>
        <w:numPr>
          <w:ilvl w:val="0"/>
          <w:numId w:val="5"/>
        </w:numPr>
        <w:tabs>
          <w:tab w:val="left" w:leader="none" w:pos="840"/>
        </w:tabs>
        <w:rPr>
          <w:sz w:val="24"/>
        </w:rPr>
      </w:pPr>
      <w:r>
        <w:rPr>
          <w:sz w:val="24"/>
        </w:rPr>
        <w:t>UpdateTherapy</w:t>
      </w:r>
      <w:r>
        <w:rPr>
          <w:spacing w:val="-2"/>
          <w:sz w:val="24"/>
        </w:rPr>
        <w:t>Outcome</w:t>
      </w:r>
    </w:p>
    <w:p>
      <w:pPr>
        <w:pStyle w:val="style179"/>
        <w:numPr>
          <w:ilvl w:val="0"/>
          <w:numId w:val="5"/>
        </w:numPr>
        <w:tabs>
          <w:tab w:val="left" w:leader="none" w:pos="840"/>
        </w:tabs>
        <w:rPr>
          <w:sz w:val="24"/>
        </w:rPr>
      </w:pPr>
      <w:r>
        <w:rPr>
          <w:sz w:val="24"/>
        </w:rPr>
        <w:t>CancelaTherapy</w:t>
      </w:r>
      <w:r>
        <w:rPr>
          <w:spacing w:val="-2"/>
          <w:sz w:val="24"/>
        </w:rPr>
        <w:t>Session</w:t>
      </w:r>
    </w:p>
    <w:p>
      <w:pPr>
        <w:pStyle w:val="style179"/>
        <w:numPr>
          <w:ilvl w:val="0"/>
          <w:numId w:val="5"/>
        </w:numPr>
        <w:tabs>
          <w:tab w:val="left" w:leader="none" w:pos="840"/>
        </w:tabs>
        <w:spacing w:before="226"/>
        <w:rPr>
          <w:sz w:val="24"/>
        </w:rPr>
      </w:pPr>
      <w:r>
        <w:rPr>
          <w:spacing w:val="-4"/>
          <w:sz w:val="24"/>
        </w:rPr>
        <w:t>Exit</w:t>
      </w:r>
    </w:p>
    <w:p>
      <w:pPr>
        <w:pStyle w:val="style66"/>
        <w:spacing w:before="228"/>
        <w:ind w:left="600"/>
        <w:rPr/>
      </w:pPr>
      <w:r>
        <w:t>Enteryourchoice:</w:t>
      </w:r>
      <w:r>
        <w:rPr>
          <w:spacing w:val="-10"/>
        </w:rPr>
        <w:t>4</w:t>
      </w:r>
    </w:p>
    <w:p>
      <w:pPr>
        <w:pStyle w:val="style66"/>
        <w:spacing w:before="225" w:lineRule="auto" w:line="439"/>
        <w:ind w:left="600" w:right="6530"/>
        <w:rPr/>
      </w:pPr>
      <w:r>
        <w:t>Enter</w:t>
      </w:r>
      <w:r>
        <w:t xml:space="preserve"> </w:t>
      </w:r>
      <w:r>
        <w:t>session</w:t>
      </w:r>
      <w:r>
        <w:t xml:space="preserve"> </w:t>
      </w:r>
      <w:r>
        <w:t>ID</w:t>
      </w:r>
      <w:r>
        <w:t xml:space="preserve"> </w:t>
      </w:r>
      <w:r>
        <w:t>to</w:t>
      </w:r>
      <w:r>
        <w:t xml:space="preserve"> </w:t>
      </w:r>
      <w:r>
        <w:t>delete</w:t>
      </w:r>
      <w:r>
        <w:t xml:space="preserve"> </w:t>
      </w:r>
      <w:r>
        <w:t>session:347 Session not found.</w:t>
      </w:r>
    </w:p>
    <w:p>
      <w:pPr>
        <w:pStyle w:val="style0"/>
        <w:spacing w:lineRule="auto" w:line="439"/>
        <w:rPr/>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3"/>
        <w:ind w:left="600"/>
        <w:rPr/>
      </w:pPr>
      <w:r>
        <w:t>---PhysicalTherapyScheduling--</w:t>
      </w:r>
      <w:r>
        <w:rPr>
          <w:spacing w:val="-10"/>
        </w:rPr>
        <w:t>-</w:t>
      </w:r>
    </w:p>
    <w:p>
      <w:pPr>
        <w:pStyle w:val="style179"/>
        <w:numPr>
          <w:ilvl w:val="0"/>
          <w:numId w:val="4"/>
        </w:numPr>
        <w:tabs>
          <w:tab w:val="left" w:leader="none" w:pos="840"/>
        </w:tabs>
        <w:rPr>
          <w:sz w:val="24"/>
        </w:rPr>
      </w:pPr>
      <w:r>
        <w:rPr>
          <w:sz w:val="24"/>
        </w:rPr>
        <w:t xml:space="preserve">ScheduleaTherapy </w:t>
      </w:r>
      <w:r>
        <w:rPr>
          <w:spacing w:val="-2"/>
          <w:sz w:val="24"/>
        </w:rPr>
        <w:t>Session</w:t>
      </w:r>
    </w:p>
    <w:p>
      <w:pPr>
        <w:pStyle w:val="style179"/>
        <w:numPr>
          <w:ilvl w:val="0"/>
          <w:numId w:val="4"/>
        </w:numPr>
        <w:tabs>
          <w:tab w:val="left" w:leader="none" w:pos="835"/>
        </w:tabs>
        <w:ind w:left="835" w:hanging="235"/>
        <w:rPr>
          <w:sz w:val="24"/>
        </w:rPr>
      </w:pPr>
      <w:r>
        <w:rPr>
          <w:sz w:val="24"/>
        </w:rPr>
        <w:t>ViewallscheduledTherapy</w:t>
      </w:r>
      <w:r>
        <w:rPr>
          <w:spacing w:val="-2"/>
          <w:sz w:val="24"/>
        </w:rPr>
        <w:t>Sessions</w:t>
      </w:r>
    </w:p>
    <w:p>
      <w:pPr>
        <w:pStyle w:val="style179"/>
        <w:numPr>
          <w:ilvl w:val="0"/>
          <w:numId w:val="4"/>
        </w:numPr>
        <w:tabs>
          <w:tab w:val="left" w:leader="none" w:pos="840"/>
        </w:tabs>
        <w:spacing w:before="226"/>
        <w:rPr>
          <w:sz w:val="24"/>
        </w:rPr>
      </w:pPr>
      <w:r>
        <w:rPr>
          <w:sz w:val="24"/>
        </w:rPr>
        <w:t>UpdateTherapy</w:t>
      </w:r>
      <w:r>
        <w:rPr>
          <w:spacing w:val="-2"/>
          <w:sz w:val="24"/>
        </w:rPr>
        <w:t>Outcome</w:t>
      </w:r>
    </w:p>
    <w:p>
      <w:pPr>
        <w:pStyle w:val="style179"/>
        <w:numPr>
          <w:ilvl w:val="0"/>
          <w:numId w:val="4"/>
        </w:numPr>
        <w:tabs>
          <w:tab w:val="left" w:leader="none" w:pos="840"/>
        </w:tabs>
        <w:rPr>
          <w:sz w:val="24"/>
        </w:rPr>
      </w:pPr>
      <w:r>
        <w:rPr>
          <w:sz w:val="24"/>
        </w:rPr>
        <w:t>CancelaTherapy</w:t>
      </w:r>
      <w:r>
        <w:rPr>
          <w:spacing w:val="-2"/>
          <w:sz w:val="24"/>
        </w:rPr>
        <w:t>Session</w:t>
      </w:r>
    </w:p>
    <w:p>
      <w:pPr>
        <w:pStyle w:val="style179"/>
        <w:numPr>
          <w:ilvl w:val="0"/>
          <w:numId w:val="4"/>
        </w:numPr>
        <w:tabs>
          <w:tab w:val="left" w:leader="none" w:pos="840"/>
        </w:tabs>
        <w:rPr>
          <w:sz w:val="24"/>
        </w:rPr>
      </w:pPr>
      <w:r>
        <w:rPr>
          <w:spacing w:val="-4"/>
          <w:sz w:val="24"/>
        </w:rPr>
        <w:t>Exit</w:t>
      </w:r>
    </w:p>
    <w:p>
      <w:pPr>
        <w:pStyle w:val="style66"/>
        <w:spacing w:before="226" w:lineRule="auto" w:line="439"/>
        <w:ind w:left="600" w:right="7815"/>
        <w:rPr/>
      </w:pPr>
      <w:r>
        <w:t xml:space="preserve">Enteryourchoice:5 </w:t>
      </w:r>
      <w:r>
        <w:rPr>
          <w:spacing w:val="-2"/>
        </w:rPr>
        <w:t>Exiting...</w:t>
      </w:r>
    </w:p>
    <w:p>
      <w:pPr>
        <w:pStyle w:val="style66"/>
        <w:rPr>
          <w:sz w:val="32"/>
        </w:rPr>
      </w:pPr>
    </w:p>
    <w:p>
      <w:pPr>
        <w:pStyle w:val="style66"/>
        <w:rPr>
          <w:sz w:val="32"/>
        </w:rPr>
      </w:pPr>
    </w:p>
    <w:p>
      <w:pPr>
        <w:pStyle w:val="style66"/>
        <w:rPr>
          <w:sz w:val="32"/>
        </w:rPr>
      </w:pPr>
    </w:p>
    <w:p>
      <w:pPr>
        <w:pStyle w:val="style66"/>
        <w:spacing w:before="35"/>
        <w:rPr>
          <w:sz w:val="32"/>
        </w:rPr>
      </w:pPr>
    </w:p>
    <w:p>
      <w:pPr>
        <w:pStyle w:val="style0"/>
        <w:ind w:left="120"/>
        <w:rPr>
          <w:b/>
          <w:sz w:val="32"/>
        </w:rPr>
      </w:pPr>
      <w:r>
        <w:rPr>
          <w:b/>
          <w:spacing w:val="-2"/>
          <w:sz w:val="32"/>
        </w:rPr>
        <w:t>CHAPTER-</w:t>
      </w:r>
      <w:r>
        <w:rPr>
          <w:b/>
          <w:spacing w:val="-5"/>
          <w:sz w:val="32"/>
        </w:rPr>
        <w:t>10</w:t>
      </w:r>
    </w:p>
    <w:bookmarkStart w:id="18" w:name="CONCLUSION"/>
    <w:bookmarkEnd w:id="18"/>
    <w:p>
      <w:pPr>
        <w:pStyle w:val="style0"/>
        <w:spacing w:before="237"/>
        <w:ind w:left="219" w:right="361"/>
        <w:jc w:val="center"/>
        <w:rPr>
          <w:b/>
          <w:sz w:val="32"/>
        </w:rPr>
      </w:pPr>
      <w:r>
        <w:rPr>
          <w:b/>
          <w:spacing w:val="-2"/>
          <w:sz w:val="32"/>
        </w:rPr>
        <w:t>CONCLUSION</w:t>
      </w:r>
    </w:p>
    <w:p>
      <w:pPr>
        <w:pStyle w:val="style66"/>
        <w:spacing w:before="151" w:lineRule="auto" w:line="268"/>
        <w:ind w:left="494" w:right="263" w:hanging="10"/>
        <w:jc w:val="both"/>
        <w:rPr/>
      </w:pPr>
      <w:r>
        <w:t>The therapy scheduling system for athletes is a well-structured application that illustrates the principles ofobject-orientedprogramming(OOP)andeffectivedatamanagement.Thiscodeeffectively modelsthe interactionbetween athletes and theirtherapy sessions,enabling a streamlined process for managing and tracking therapeutic care.</w:t>
      </w:r>
    </w:p>
    <w:p>
      <w:pPr>
        <w:pStyle w:val="style179"/>
        <w:numPr>
          <w:ilvl w:val="0"/>
          <w:numId w:val="3"/>
        </w:numPr>
        <w:tabs>
          <w:tab w:val="left" w:leader="none" w:pos="494"/>
          <w:tab w:val="left" w:leader="none" w:pos="808"/>
        </w:tabs>
        <w:spacing w:before="191" w:lineRule="auto" w:line="268"/>
        <w:ind w:right="263" w:hanging="10"/>
        <w:jc w:val="both"/>
        <w:rPr>
          <w:sz w:val="24"/>
        </w:rPr>
      </w:pPr>
      <w:r>
        <w:rPr>
          <w:sz w:val="24"/>
        </w:rPr>
        <w:t>Object-Oriented Design: The code employs OOP principles, encapsulating the properties and behaviors related toathletes and therapy sessionswithindedicatedclasses.TheAthlete,TherapySession, and TherapyScheduler classes work together seamlessly, promoting modularity and enhancing the maintainability of the code. This design allows for easy extensions and modifications in the future, should the requirements evolve.</w:t>
      </w:r>
    </w:p>
    <w:p>
      <w:pPr>
        <w:pStyle w:val="style66"/>
        <w:rPr/>
      </w:pPr>
    </w:p>
    <w:p>
      <w:pPr>
        <w:pStyle w:val="style66"/>
        <w:rPr/>
      </w:pPr>
    </w:p>
    <w:p>
      <w:pPr>
        <w:pStyle w:val="style66"/>
        <w:rPr/>
      </w:pPr>
    </w:p>
    <w:p>
      <w:pPr>
        <w:pStyle w:val="style66"/>
        <w:spacing w:before="94"/>
        <w:rPr/>
      </w:pPr>
    </w:p>
    <w:p>
      <w:pPr>
        <w:pStyle w:val="style179"/>
        <w:numPr>
          <w:ilvl w:val="0"/>
          <w:numId w:val="3"/>
        </w:numPr>
        <w:tabs>
          <w:tab w:val="left" w:leader="none" w:pos="494"/>
          <w:tab w:val="left" w:leader="none" w:pos="774"/>
        </w:tabs>
        <w:spacing w:before="0" w:lineRule="auto" w:line="268"/>
        <w:ind w:right="264" w:hanging="10"/>
        <w:jc w:val="both"/>
        <w:rPr>
          <w:sz w:val="24"/>
        </w:rPr>
      </w:pPr>
      <w:r>
        <w:rPr>
          <w:sz w:val="24"/>
        </w:rPr>
        <w:t>Functional User Interface: The program features an interactive menu system that facilitates user engagement. Users can easily navigate through the options to add athletes, schedule therapy sessions, and view all scheduled sessions. This simplicity enhances user experience and reduces the likelihood of errors, making the application accessible to users who may not be technically inclined.</w:t>
      </w:r>
    </w:p>
    <w:p>
      <w:pPr>
        <w:pStyle w:val="style66"/>
        <w:rPr/>
      </w:pPr>
    </w:p>
    <w:p>
      <w:pPr>
        <w:pStyle w:val="style66"/>
        <w:rPr/>
      </w:pPr>
    </w:p>
    <w:p>
      <w:pPr>
        <w:pStyle w:val="style66"/>
        <w:rPr/>
      </w:pPr>
    </w:p>
    <w:p>
      <w:pPr>
        <w:pStyle w:val="style66"/>
        <w:spacing w:before="93"/>
        <w:rPr/>
      </w:pPr>
    </w:p>
    <w:p>
      <w:pPr>
        <w:pStyle w:val="style179"/>
        <w:numPr>
          <w:ilvl w:val="0"/>
          <w:numId w:val="3"/>
        </w:numPr>
        <w:tabs>
          <w:tab w:val="left" w:leader="none" w:pos="494"/>
          <w:tab w:val="left" w:leader="none" w:pos="755"/>
        </w:tabs>
        <w:spacing w:before="0" w:lineRule="auto" w:line="266"/>
        <w:ind w:right="264" w:hanging="10"/>
        <w:jc w:val="both"/>
        <w:rPr>
          <w:sz w:val="24"/>
        </w:rPr>
      </w:pPr>
      <w:r>
        <w:rPr>
          <w:sz w:val="24"/>
        </w:rPr>
        <w:t>Efficient Data Management: The TherapyScheduler class acts as a central repository for managing athletesandtheircorrespondingsessions.Thisclearseparationofconcernsensuresthatdatahandling</w:t>
      </w:r>
      <w:r>
        <w:rPr>
          <w:spacing w:val="-5"/>
          <w:sz w:val="24"/>
        </w:rPr>
        <w:t>is</w:t>
      </w:r>
    </w:p>
    <w:p>
      <w:pPr>
        <w:pStyle w:val="style0"/>
        <w:spacing w:lineRule="auto" w:line="266"/>
        <w:jc w:val="both"/>
        <w:rPr>
          <w:sz w:val="24"/>
        </w:rPr>
        <w:sectPr>
          <w:pgSz w:w="11910" w:h="16840" w:orient="portrait"/>
          <w:pgMar w:top="11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before="62" w:lineRule="auto" w:line="266"/>
        <w:ind w:left="494" w:right="267"/>
        <w:jc w:val="both"/>
        <w:rPr/>
      </w:pPr>
      <w:r>
        <w:t>efficient and organized. The ability to search for athletes by name and associate multiple therapy sessions with each athlete demonstrates a thoughtful approach to data relationships.</w:t>
      </w:r>
    </w:p>
    <w:p>
      <w:pPr>
        <w:pStyle w:val="style66"/>
        <w:rPr/>
      </w:pPr>
    </w:p>
    <w:p>
      <w:pPr>
        <w:pStyle w:val="style66"/>
        <w:rPr/>
      </w:pPr>
    </w:p>
    <w:p>
      <w:pPr>
        <w:pStyle w:val="style66"/>
        <w:rPr/>
      </w:pPr>
    </w:p>
    <w:p>
      <w:pPr>
        <w:pStyle w:val="style66"/>
        <w:spacing w:before="100"/>
        <w:rPr/>
      </w:pPr>
    </w:p>
    <w:p>
      <w:pPr>
        <w:pStyle w:val="style179"/>
        <w:numPr>
          <w:ilvl w:val="0"/>
          <w:numId w:val="3"/>
        </w:numPr>
        <w:tabs>
          <w:tab w:val="left" w:leader="none" w:pos="494"/>
          <w:tab w:val="left" w:leader="none" w:pos="745"/>
        </w:tabs>
        <w:spacing w:before="0" w:lineRule="auto" w:line="268"/>
        <w:ind w:right="264" w:hanging="10"/>
        <w:jc w:val="both"/>
        <w:rPr>
          <w:sz w:val="24"/>
        </w:rPr>
      </w:pPr>
      <w:r>
        <w:rPr>
          <w:sz w:val="24"/>
        </w:rPr>
        <w:t>Error Handling: The code includes basic error handling mechanisms, providing users with feedback when attempting to schedule a session for a non-existent athlete. While this is a foundational approach,it lays the groundwork for further enhancements, such as more robust validation or exception handlingto manage user input effectively.</w:t>
      </w:r>
    </w:p>
    <w:p>
      <w:pPr>
        <w:pStyle w:val="style66"/>
        <w:rPr/>
      </w:pPr>
    </w:p>
    <w:p>
      <w:pPr>
        <w:pStyle w:val="style66"/>
        <w:rPr/>
      </w:pPr>
    </w:p>
    <w:p>
      <w:pPr>
        <w:pStyle w:val="style66"/>
        <w:rPr/>
      </w:pPr>
    </w:p>
    <w:p>
      <w:pPr>
        <w:pStyle w:val="style66"/>
        <w:spacing w:before="93"/>
        <w:rPr/>
      </w:pPr>
    </w:p>
    <w:p>
      <w:pPr>
        <w:pStyle w:val="style66"/>
        <w:spacing w:lineRule="auto" w:line="268"/>
        <w:ind w:left="494" w:right="263" w:hanging="10"/>
        <w:jc w:val="both"/>
        <w:rPr/>
      </w:pPr>
      <w:r>
        <w:t>The therapy scheduling system for athletes is a well-structured application that illustrates the principles ofobject-orientedprogramming</w:t>
      </w:r>
      <w:r>
        <w:t xml:space="preserve"> </w:t>
      </w:r>
      <w:r>
        <w:t>(OOP)</w:t>
      </w:r>
      <w:r>
        <w:t xml:space="preserve"> </w:t>
      </w:r>
      <w:r>
        <w:t>and</w:t>
      </w:r>
      <w:r>
        <w:t xml:space="preserve"> </w:t>
      </w:r>
      <w:r>
        <w:t>effective</w:t>
      </w:r>
      <w:r>
        <w:t xml:space="preserve"> </w:t>
      </w:r>
      <w:r>
        <w:t>data</w:t>
      </w:r>
      <w:r>
        <w:t xml:space="preserve"> </w:t>
      </w:r>
      <w:r>
        <w:t>management.This</w:t>
      </w:r>
      <w:r>
        <w:t xml:space="preserve"> </w:t>
      </w:r>
      <w:r>
        <w:t>code</w:t>
      </w:r>
      <w:r>
        <w:t xml:space="preserve"> </w:t>
      </w:r>
      <w:r>
        <w:t>effectively modelsthe interactionbetween athletes and theirtherapy sessions,enabling a streamlined process for managing and tracking therapeutic care.</w:t>
      </w:r>
    </w:p>
    <w:p>
      <w:pPr>
        <w:pStyle w:val="style66"/>
        <w:rPr>
          <w:sz w:val="32"/>
        </w:rPr>
      </w:pPr>
    </w:p>
    <w:p>
      <w:pPr>
        <w:pStyle w:val="style66"/>
        <w:rPr>
          <w:sz w:val="32"/>
        </w:rPr>
      </w:pPr>
    </w:p>
    <w:p>
      <w:pPr>
        <w:pStyle w:val="style66"/>
        <w:rPr>
          <w:sz w:val="32"/>
        </w:rPr>
      </w:pPr>
    </w:p>
    <w:p>
      <w:pPr>
        <w:pStyle w:val="style66"/>
        <w:spacing w:before="229"/>
        <w:rPr>
          <w:sz w:val="32"/>
        </w:rPr>
      </w:pPr>
    </w:p>
    <w:bookmarkStart w:id="19" w:name="CHAPTER-11"/>
    <w:bookmarkEnd w:id="19"/>
    <w:p>
      <w:pPr>
        <w:pStyle w:val="style0"/>
        <w:ind w:right="8627"/>
        <w:jc w:val="center"/>
        <w:rPr>
          <w:b/>
          <w:sz w:val="32"/>
        </w:rPr>
      </w:pPr>
      <w:r>
        <w:rPr>
          <w:b/>
          <w:spacing w:val="-2"/>
          <w:sz w:val="32"/>
        </w:rPr>
        <w:t>CHAPTER-</w:t>
      </w:r>
      <w:r>
        <w:rPr>
          <w:b/>
          <w:spacing w:val="-5"/>
          <w:sz w:val="32"/>
        </w:rPr>
        <w:t>11</w:t>
      </w:r>
    </w:p>
    <w:bookmarkStart w:id="20" w:name="REFERENCES"/>
    <w:bookmarkEnd w:id="20"/>
    <w:p>
      <w:pPr>
        <w:pStyle w:val="style0"/>
        <w:spacing w:before="153"/>
        <w:ind w:left="219" w:right="359"/>
        <w:jc w:val="center"/>
        <w:rPr>
          <w:b/>
          <w:sz w:val="32"/>
        </w:rPr>
      </w:pPr>
      <w:r>
        <w:rPr>
          <w:b/>
          <w:spacing w:val="-2"/>
          <w:sz w:val="32"/>
        </w:rPr>
        <w:t>REFERENCES</w:t>
      </w:r>
    </w:p>
    <w:p>
      <w:pPr>
        <w:pStyle w:val="style66"/>
        <w:rPr>
          <w:b/>
        </w:rPr>
      </w:pPr>
    </w:p>
    <w:p>
      <w:pPr>
        <w:pStyle w:val="style66"/>
        <w:spacing w:before="100"/>
        <w:rPr>
          <w:b/>
        </w:rPr>
      </w:pPr>
    </w:p>
    <w:p>
      <w:pPr>
        <w:pStyle w:val="style66"/>
        <w:spacing w:before="1"/>
        <w:ind w:left="484"/>
        <w:rPr/>
      </w:pPr>
      <w:r>
        <w:rPr>
          <w:rFonts w:ascii="Wingdings" w:hAnsi="Wingdings"/>
          <w:spacing w:val="-2"/>
        </w:rPr>
        <w:t></w:t>
      </w:r>
      <w:r>
        <w:rPr>
          <w:spacing w:val="-2"/>
        </w:rPr>
        <w:t>Google</w:t>
      </w:r>
    </w:p>
    <w:p>
      <w:pPr>
        <w:pStyle w:val="style66"/>
        <w:spacing w:before="228"/>
        <w:ind w:left="484"/>
        <w:rPr/>
      </w:pPr>
      <w:r>
        <w:rPr>
          <w:rFonts w:ascii="Wingdings" w:hAnsi="Wingdings"/>
        </w:rPr>
        <w:t></w:t>
      </w:r>
      <w:r>
        <w:t>ChatGPT(</w:t>
      </w:r>
      <w:r>
        <w:rPr>
          <w:spacing w:val="-2"/>
        </w:rPr>
        <w:t>PythonGpt)</w:t>
      </w:r>
    </w:p>
    <w:sectPr>
      <w:pgSz w:w="11910" w:h="16840" w:orient="portrait"/>
      <w:pgMar w:top="640" w:right="460" w:bottom="1240" w:left="600" w:header="0" w:footer="1052"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shapetype id="_x0000_t202" coordsize="21600,21600" o:spt="202" path="m,l,21600r21600,l21600,xe">
          <v:stroke joinstyle="miter"/>
          <v:path gradientshapeok="t" o:connecttype="rect"/>
        </v:shapetype>
        <v:shape id="4098" type="#_x0000_t202" filled="f" stroked="f" style="position:absolute;margin-left:549.95pt;margin-top:778.3pt;width:13.0pt;height:15.3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0"/>
                  <w:ind w:left="60"/>
                  <w:rPr/>
                </w:pPr>
                <w:r>
                  <w:rPr>
                    <w:spacing w:val="-10"/>
                  </w:rPr>
                  <w:fldChar w:fldCharType="begin"/>
                </w:r>
                <w:r>
                  <w:rPr>
                    <w:spacing w:val="-10"/>
                  </w:rPr>
                  <w:instrText xml:space="preserve"> PAGE </w:instrText>
                </w:r>
                <w:r>
                  <w:rPr>
                    <w:spacing w:val="-10"/>
                  </w:rPr>
                  <w:fldChar w:fldCharType="separate"/>
                </w:r>
                <w:r>
                  <w:rPr>
                    <w:noProof/>
                    <w:spacing w:val="-10"/>
                  </w:rPr>
                  <w:t>6</w:t>
                </w:r>
                <w:r>
                  <w:rPr>
                    <w:spacing w:val="-10"/>
                  </w:rPr>
                  <w:fldChar w:fldCharType="end"/>
                </w:r>
              </w:p>
            </w:txbxContent>
          </v:textbox>
        </v:shape>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pict>
        <v:shapetype id="_x0000_t202" coordsize="21600,21600" o:spt="202" path="m,l,21600r21600,l21600,xe">
          <v:stroke joinstyle="miter"/>
          <v:path gradientshapeok="t" o:connecttype="rect"/>
        </v:shapetype>
        <v:shape id="4099" type="#_x0000_t202" filled="f" stroked="f" style="position:absolute;margin-left:543.95pt;margin-top:778.3pt;width:19.0pt;height:15.3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0"/>
                  <w:ind w:left="60"/>
                  <w:rPr/>
                </w:pPr>
                <w:r>
                  <w:rPr>
                    <w:spacing w:val="-5"/>
                  </w:rPr>
                  <w:fldChar w:fldCharType="begin"/>
                </w:r>
                <w:r>
                  <w:rPr>
                    <w:spacing w:val="-5"/>
                  </w:rPr>
                  <w:instrText xml:space="preserve"> PAGE </w:instrText>
                </w:r>
                <w:r>
                  <w:rPr>
                    <w:spacing w:val="-5"/>
                  </w:rPr>
                  <w:fldChar w:fldCharType="separate"/>
                </w:r>
                <w:r>
                  <w:rPr>
                    <w:noProof/>
                    <w:spacing w:val="-5"/>
                  </w:rPr>
                  <w:t>24</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BA18B8"/>
    <w:lvl w:ilvl="0" w:tplc="8CA28B88">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5A7A85F8">
      <w:start w:val="1"/>
      <w:numFmt w:val="bullet"/>
      <w:lvlText w:val="•"/>
      <w:lvlJc w:val="left"/>
      <w:pPr>
        <w:ind w:left="1840" w:hanging="240"/>
      </w:pPr>
      <w:rPr>
        <w:rFonts w:hint="default"/>
        <w:lang w:val="en-US" w:bidi="ar-SA" w:eastAsia="en-US"/>
      </w:rPr>
    </w:lvl>
    <w:lvl w:ilvl="2" w:tplc="ECF64220">
      <w:start w:val="1"/>
      <w:numFmt w:val="bullet"/>
      <w:lvlText w:val="•"/>
      <w:lvlJc w:val="left"/>
      <w:pPr>
        <w:ind w:left="2841" w:hanging="240"/>
      </w:pPr>
      <w:rPr>
        <w:rFonts w:hint="default"/>
        <w:lang w:val="en-US" w:bidi="ar-SA" w:eastAsia="en-US"/>
      </w:rPr>
    </w:lvl>
    <w:lvl w:ilvl="3" w:tplc="55700726">
      <w:start w:val="1"/>
      <w:numFmt w:val="bullet"/>
      <w:lvlText w:val="•"/>
      <w:lvlJc w:val="left"/>
      <w:pPr>
        <w:ind w:left="3841" w:hanging="240"/>
      </w:pPr>
      <w:rPr>
        <w:rFonts w:hint="default"/>
        <w:lang w:val="en-US" w:bidi="ar-SA" w:eastAsia="en-US"/>
      </w:rPr>
    </w:lvl>
    <w:lvl w:ilvl="4" w:tplc="A2B6AA72">
      <w:start w:val="1"/>
      <w:numFmt w:val="bullet"/>
      <w:lvlText w:val="•"/>
      <w:lvlJc w:val="left"/>
      <w:pPr>
        <w:ind w:left="4842" w:hanging="240"/>
      </w:pPr>
      <w:rPr>
        <w:rFonts w:hint="default"/>
        <w:lang w:val="en-US" w:bidi="ar-SA" w:eastAsia="en-US"/>
      </w:rPr>
    </w:lvl>
    <w:lvl w:ilvl="5" w:tplc="8878D47C">
      <w:start w:val="1"/>
      <w:numFmt w:val="bullet"/>
      <w:lvlText w:val="•"/>
      <w:lvlJc w:val="left"/>
      <w:pPr>
        <w:ind w:left="5843" w:hanging="240"/>
      </w:pPr>
      <w:rPr>
        <w:rFonts w:hint="default"/>
        <w:lang w:val="en-US" w:bidi="ar-SA" w:eastAsia="en-US"/>
      </w:rPr>
    </w:lvl>
    <w:lvl w:ilvl="6" w:tplc="480E961E">
      <w:start w:val="1"/>
      <w:numFmt w:val="bullet"/>
      <w:lvlText w:val="•"/>
      <w:lvlJc w:val="left"/>
      <w:pPr>
        <w:ind w:left="6843" w:hanging="240"/>
      </w:pPr>
      <w:rPr>
        <w:rFonts w:hint="default"/>
        <w:lang w:val="en-US" w:bidi="ar-SA" w:eastAsia="en-US"/>
      </w:rPr>
    </w:lvl>
    <w:lvl w:ilvl="7" w:tplc="8C4230BA">
      <w:start w:val="1"/>
      <w:numFmt w:val="bullet"/>
      <w:lvlText w:val="•"/>
      <w:lvlJc w:val="left"/>
      <w:pPr>
        <w:ind w:left="7844" w:hanging="240"/>
      </w:pPr>
      <w:rPr>
        <w:rFonts w:hint="default"/>
        <w:lang w:val="en-US" w:bidi="ar-SA" w:eastAsia="en-US"/>
      </w:rPr>
    </w:lvl>
    <w:lvl w:ilvl="8" w:tplc="9C749EA6">
      <w:start w:val="1"/>
      <w:numFmt w:val="bullet"/>
      <w:lvlText w:val="•"/>
      <w:lvlJc w:val="left"/>
      <w:pPr>
        <w:ind w:left="8844" w:hanging="240"/>
      </w:pPr>
      <w:rPr>
        <w:rFonts w:hint="default"/>
        <w:lang w:val="en-US" w:bidi="ar-SA" w:eastAsia="en-US"/>
      </w:rPr>
    </w:lvl>
  </w:abstractNum>
  <w:abstractNum w:abstractNumId="1">
    <w:nsid w:val="00000001"/>
    <w:multiLevelType w:val="hybridMultilevel"/>
    <w:tmpl w:val="23781A50"/>
    <w:lvl w:ilvl="0" w:tplc="D0168CEA">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51A6B89C">
      <w:start w:val="1"/>
      <w:numFmt w:val="bullet"/>
      <w:lvlText w:val="•"/>
      <w:lvlJc w:val="left"/>
      <w:pPr>
        <w:ind w:left="1840" w:hanging="240"/>
      </w:pPr>
      <w:rPr>
        <w:rFonts w:hint="default"/>
        <w:lang w:val="en-US" w:bidi="ar-SA" w:eastAsia="en-US"/>
      </w:rPr>
    </w:lvl>
    <w:lvl w:ilvl="2" w:tplc="AB22DEC0">
      <w:start w:val="1"/>
      <w:numFmt w:val="bullet"/>
      <w:lvlText w:val="•"/>
      <w:lvlJc w:val="left"/>
      <w:pPr>
        <w:ind w:left="2841" w:hanging="240"/>
      </w:pPr>
      <w:rPr>
        <w:rFonts w:hint="default"/>
        <w:lang w:val="en-US" w:bidi="ar-SA" w:eastAsia="en-US"/>
      </w:rPr>
    </w:lvl>
    <w:lvl w:ilvl="3" w:tplc="E6D6567C">
      <w:start w:val="1"/>
      <w:numFmt w:val="bullet"/>
      <w:lvlText w:val="•"/>
      <w:lvlJc w:val="left"/>
      <w:pPr>
        <w:ind w:left="3841" w:hanging="240"/>
      </w:pPr>
      <w:rPr>
        <w:rFonts w:hint="default"/>
        <w:lang w:val="en-US" w:bidi="ar-SA" w:eastAsia="en-US"/>
      </w:rPr>
    </w:lvl>
    <w:lvl w:ilvl="4" w:tplc="46FA4002">
      <w:start w:val="1"/>
      <w:numFmt w:val="bullet"/>
      <w:lvlText w:val="•"/>
      <w:lvlJc w:val="left"/>
      <w:pPr>
        <w:ind w:left="4842" w:hanging="240"/>
      </w:pPr>
      <w:rPr>
        <w:rFonts w:hint="default"/>
        <w:lang w:val="en-US" w:bidi="ar-SA" w:eastAsia="en-US"/>
      </w:rPr>
    </w:lvl>
    <w:lvl w:ilvl="5" w:tplc="D620331A">
      <w:start w:val="1"/>
      <w:numFmt w:val="bullet"/>
      <w:lvlText w:val="•"/>
      <w:lvlJc w:val="left"/>
      <w:pPr>
        <w:ind w:left="5843" w:hanging="240"/>
      </w:pPr>
      <w:rPr>
        <w:rFonts w:hint="default"/>
        <w:lang w:val="en-US" w:bidi="ar-SA" w:eastAsia="en-US"/>
      </w:rPr>
    </w:lvl>
    <w:lvl w:ilvl="6" w:tplc="CD6C5348">
      <w:start w:val="1"/>
      <w:numFmt w:val="bullet"/>
      <w:lvlText w:val="•"/>
      <w:lvlJc w:val="left"/>
      <w:pPr>
        <w:ind w:left="6843" w:hanging="240"/>
      </w:pPr>
      <w:rPr>
        <w:rFonts w:hint="default"/>
        <w:lang w:val="en-US" w:bidi="ar-SA" w:eastAsia="en-US"/>
      </w:rPr>
    </w:lvl>
    <w:lvl w:ilvl="7" w:tplc="84D44BDE">
      <w:start w:val="1"/>
      <w:numFmt w:val="bullet"/>
      <w:lvlText w:val="•"/>
      <w:lvlJc w:val="left"/>
      <w:pPr>
        <w:ind w:left="7844" w:hanging="240"/>
      </w:pPr>
      <w:rPr>
        <w:rFonts w:hint="default"/>
        <w:lang w:val="en-US" w:bidi="ar-SA" w:eastAsia="en-US"/>
      </w:rPr>
    </w:lvl>
    <w:lvl w:ilvl="8" w:tplc="E270902A">
      <w:start w:val="1"/>
      <w:numFmt w:val="bullet"/>
      <w:lvlText w:val="•"/>
      <w:lvlJc w:val="left"/>
      <w:pPr>
        <w:ind w:left="8844" w:hanging="240"/>
      </w:pPr>
      <w:rPr>
        <w:rFonts w:hint="default"/>
        <w:lang w:val="en-US" w:bidi="ar-SA" w:eastAsia="en-US"/>
      </w:rPr>
    </w:lvl>
  </w:abstractNum>
  <w:abstractNum w:abstractNumId="2">
    <w:nsid w:val="00000002"/>
    <w:multiLevelType w:val="hybridMultilevel"/>
    <w:tmpl w:val="7F18649A"/>
    <w:lvl w:ilvl="0" w:tplc="D3BE9F84">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1CD09AFC">
      <w:start w:val="1"/>
      <w:numFmt w:val="bullet"/>
      <w:lvlText w:val="•"/>
      <w:lvlJc w:val="left"/>
      <w:pPr>
        <w:ind w:left="1200" w:hanging="240"/>
      </w:pPr>
      <w:rPr>
        <w:rFonts w:hint="default"/>
        <w:lang w:val="en-US" w:bidi="ar-SA" w:eastAsia="en-US"/>
      </w:rPr>
    </w:lvl>
    <w:lvl w:ilvl="2" w:tplc="4B660BC8">
      <w:start w:val="1"/>
      <w:numFmt w:val="bullet"/>
      <w:lvlText w:val="•"/>
      <w:lvlJc w:val="left"/>
      <w:pPr>
        <w:ind w:left="1560" w:hanging="240"/>
      </w:pPr>
      <w:rPr>
        <w:rFonts w:hint="default"/>
        <w:lang w:val="en-US" w:bidi="ar-SA" w:eastAsia="en-US"/>
      </w:rPr>
    </w:lvl>
    <w:lvl w:ilvl="3" w:tplc="595482E8">
      <w:start w:val="1"/>
      <w:numFmt w:val="bullet"/>
      <w:lvlText w:val="•"/>
      <w:lvlJc w:val="left"/>
      <w:pPr>
        <w:ind w:left="1921" w:hanging="240"/>
      </w:pPr>
      <w:rPr>
        <w:rFonts w:hint="default"/>
        <w:lang w:val="en-US" w:bidi="ar-SA" w:eastAsia="en-US"/>
      </w:rPr>
    </w:lvl>
    <w:lvl w:ilvl="4" w:tplc="71A0A038">
      <w:start w:val="1"/>
      <w:numFmt w:val="bullet"/>
      <w:lvlText w:val="•"/>
      <w:lvlJc w:val="left"/>
      <w:pPr>
        <w:ind w:left="2281" w:hanging="240"/>
      </w:pPr>
      <w:rPr>
        <w:rFonts w:hint="default"/>
        <w:lang w:val="en-US" w:bidi="ar-SA" w:eastAsia="en-US"/>
      </w:rPr>
    </w:lvl>
    <w:lvl w:ilvl="5" w:tplc="1ED67256">
      <w:start w:val="1"/>
      <w:numFmt w:val="bullet"/>
      <w:lvlText w:val="•"/>
      <w:lvlJc w:val="left"/>
      <w:pPr>
        <w:ind w:left="2641" w:hanging="240"/>
      </w:pPr>
      <w:rPr>
        <w:rFonts w:hint="default"/>
        <w:lang w:val="en-US" w:bidi="ar-SA" w:eastAsia="en-US"/>
      </w:rPr>
    </w:lvl>
    <w:lvl w:ilvl="6" w:tplc="BF5A5600">
      <w:start w:val="1"/>
      <w:numFmt w:val="bullet"/>
      <w:lvlText w:val="•"/>
      <w:lvlJc w:val="left"/>
      <w:pPr>
        <w:ind w:left="3002" w:hanging="240"/>
      </w:pPr>
      <w:rPr>
        <w:rFonts w:hint="default"/>
        <w:lang w:val="en-US" w:bidi="ar-SA" w:eastAsia="en-US"/>
      </w:rPr>
    </w:lvl>
    <w:lvl w:ilvl="7" w:tplc="D7B6F874">
      <w:start w:val="1"/>
      <w:numFmt w:val="bullet"/>
      <w:lvlText w:val="•"/>
      <w:lvlJc w:val="left"/>
      <w:pPr>
        <w:ind w:left="3362" w:hanging="240"/>
      </w:pPr>
      <w:rPr>
        <w:rFonts w:hint="default"/>
        <w:lang w:val="en-US" w:bidi="ar-SA" w:eastAsia="en-US"/>
      </w:rPr>
    </w:lvl>
    <w:lvl w:ilvl="8" w:tplc="0F00D88C">
      <w:start w:val="1"/>
      <w:numFmt w:val="bullet"/>
      <w:lvlText w:val="•"/>
      <w:lvlJc w:val="left"/>
      <w:pPr>
        <w:ind w:left="3723" w:hanging="240"/>
      </w:pPr>
      <w:rPr>
        <w:rFonts w:hint="default"/>
        <w:lang w:val="en-US" w:bidi="ar-SA" w:eastAsia="en-US"/>
      </w:rPr>
    </w:lvl>
  </w:abstractNum>
  <w:abstractNum w:abstractNumId="3">
    <w:nsid w:val="00000003"/>
    <w:multiLevelType w:val="hybridMultilevel"/>
    <w:tmpl w:val="DF66CE70"/>
    <w:lvl w:ilvl="0" w:tplc="474A4B50">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C0785FF0">
      <w:start w:val="1"/>
      <w:numFmt w:val="bullet"/>
      <w:lvlText w:val="•"/>
      <w:lvlJc w:val="left"/>
      <w:pPr>
        <w:ind w:left="1840" w:hanging="240"/>
      </w:pPr>
      <w:rPr>
        <w:rFonts w:hint="default"/>
        <w:lang w:val="en-US" w:bidi="ar-SA" w:eastAsia="en-US"/>
      </w:rPr>
    </w:lvl>
    <w:lvl w:ilvl="2" w:tplc="FB9AEDEE">
      <w:start w:val="1"/>
      <w:numFmt w:val="bullet"/>
      <w:lvlText w:val="•"/>
      <w:lvlJc w:val="left"/>
      <w:pPr>
        <w:ind w:left="2841" w:hanging="240"/>
      </w:pPr>
      <w:rPr>
        <w:rFonts w:hint="default"/>
        <w:lang w:val="en-US" w:bidi="ar-SA" w:eastAsia="en-US"/>
      </w:rPr>
    </w:lvl>
    <w:lvl w:ilvl="3" w:tplc="7744F1E6">
      <w:start w:val="1"/>
      <w:numFmt w:val="bullet"/>
      <w:lvlText w:val="•"/>
      <w:lvlJc w:val="left"/>
      <w:pPr>
        <w:ind w:left="3841" w:hanging="240"/>
      </w:pPr>
      <w:rPr>
        <w:rFonts w:hint="default"/>
        <w:lang w:val="en-US" w:bidi="ar-SA" w:eastAsia="en-US"/>
      </w:rPr>
    </w:lvl>
    <w:lvl w:ilvl="4" w:tplc="B14EA98E">
      <w:start w:val="1"/>
      <w:numFmt w:val="bullet"/>
      <w:lvlText w:val="•"/>
      <w:lvlJc w:val="left"/>
      <w:pPr>
        <w:ind w:left="4842" w:hanging="240"/>
      </w:pPr>
      <w:rPr>
        <w:rFonts w:hint="default"/>
        <w:lang w:val="en-US" w:bidi="ar-SA" w:eastAsia="en-US"/>
      </w:rPr>
    </w:lvl>
    <w:lvl w:ilvl="5" w:tplc="4D5AF014">
      <w:start w:val="1"/>
      <w:numFmt w:val="bullet"/>
      <w:lvlText w:val="•"/>
      <w:lvlJc w:val="left"/>
      <w:pPr>
        <w:ind w:left="5843" w:hanging="240"/>
      </w:pPr>
      <w:rPr>
        <w:rFonts w:hint="default"/>
        <w:lang w:val="en-US" w:bidi="ar-SA" w:eastAsia="en-US"/>
      </w:rPr>
    </w:lvl>
    <w:lvl w:ilvl="6" w:tplc="E6D635D6">
      <w:start w:val="1"/>
      <w:numFmt w:val="bullet"/>
      <w:lvlText w:val="•"/>
      <w:lvlJc w:val="left"/>
      <w:pPr>
        <w:ind w:left="6843" w:hanging="240"/>
      </w:pPr>
      <w:rPr>
        <w:rFonts w:hint="default"/>
        <w:lang w:val="en-US" w:bidi="ar-SA" w:eastAsia="en-US"/>
      </w:rPr>
    </w:lvl>
    <w:lvl w:ilvl="7" w:tplc="B97A36F6">
      <w:start w:val="1"/>
      <w:numFmt w:val="bullet"/>
      <w:lvlText w:val="•"/>
      <w:lvlJc w:val="left"/>
      <w:pPr>
        <w:ind w:left="7844" w:hanging="240"/>
      </w:pPr>
      <w:rPr>
        <w:rFonts w:hint="default"/>
        <w:lang w:val="en-US" w:bidi="ar-SA" w:eastAsia="en-US"/>
      </w:rPr>
    </w:lvl>
    <w:lvl w:ilvl="8" w:tplc="CB0294B0">
      <w:start w:val="1"/>
      <w:numFmt w:val="bullet"/>
      <w:lvlText w:val="•"/>
      <w:lvlJc w:val="left"/>
      <w:pPr>
        <w:ind w:left="8844" w:hanging="240"/>
      </w:pPr>
      <w:rPr>
        <w:rFonts w:hint="default"/>
        <w:lang w:val="en-US" w:bidi="ar-SA" w:eastAsia="en-US"/>
      </w:rPr>
    </w:lvl>
  </w:abstractNum>
  <w:abstractNum w:abstractNumId="4">
    <w:nsid w:val="00000004"/>
    <w:multiLevelType w:val="hybridMultilevel"/>
    <w:tmpl w:val="4ED488D8"/>
    <w:lvl w:ilvl="0" w:tplc="38509DE8">
      <w:start w:val="1"/>
      <w:numFmt w:val="bullet"/>
      <w:lvlText w:val="•"/>
      <w:lvlJc w:val="left"/>
      <w:pPr>
        <w:ind w:left="816" w:hanging="360"/>
      </w:pPr>
      <w:rPr>
        <w:rFonts w:ascii="Arial MT" w:cs="Arial MT" w:eastAsia="Arial MT" w:hAnsi="Arial MT" w:hint="default"/>
        <w:b w:val="false"/>
        <w:bCs w:val="false"/>
        <w:i w:val="false"/>
        <w:iCs w:val="false"/>
        <w:spacing w:val="0"/>
        <w:w w:val="100"/>
        <w:sz w:val="24"/>
        <w:szCs w:val="24"/>
        <w:lang w:val="en-US" w:bidi="ar-SA" w:eastAsia="en-US"/>
      </w:rPr>
    </w:lvl>
    <w:lvl w:ilvl="1" w:tplc="33B65898">
      <w:start w:val="1"/>
      <w:numFmt w:val="bullet"/>
      <w:lvlText w:val="•"/>
      <w:lvlJc w:val="left"/>
      <w:pPr>
        <w:ind w:left="1822" w:hanging="360"/>
      </w:pPr>
      <w:rPr>
        <w:rFonts w:hint="default"/>
        <w:lang w:val="en-US" w:bidi="ar-SA" w:eastAsia="en-US"/>
      </w:rPr>
    </w:lvl>
    <w:lvl w:ilvl="2" w:tplc="204C8410">
      <w:start w:val="1"/>
      <w:numFmt w:val="bullet"/>
      <w:lvlText w:val="•"/>
      <w:lvlJc w:val="left"/>
      <w:pPr>
        <w:ind w:left="2825" w:hanging="360"/>
      </w:pPr>
      <w:rPr>
        <w:rFonts w:hint="default"/>
        <w:lang w:val="en-US" w:bidi="ar-SA" w:eastAsia="en-US"/>
      </w:rPr>
    </w:lvl>
    <w:lvl w:ilvl="3" w:tplc="D2442976">
      <w:start w:val="1"/>
      <w:numFmt w:val="bullet"/>
      <w:lvlText w:val="•"/>
      <w:lvlJc w:val="left"/>
      <w:pPr>
        <w:ind w:left="3827" w:hanging="360"/>
      </w:pPr>
      <w:rPr>
        <w:rFonts w:hint="default"/>
        <w:lang w:val="en-US" w:bidi="ar-SA" w:eastAsia="en-US"/>
      </w:rPr>
    </w:lvl>
    <w:lvl w:ilvl="4" w:tplc="E84C3A9E">
      <w:start w:val="1"/>
      <w:numFmt w:val="bullet"/>
      <w:lvlText w:val="•"/>
      <w:lvlJc w:val="left"/>
      <w:pPr>
        <w:ind w:left="4830" w:hanging="360"/>
      </w:pPr>
      <w:rPr>
        <w:rFonts w:hint="default"/>
        <w:lang w:val="en-US" w:bidi="ar-SA" w:eastAsia="en-US"/>
      </w:rPr>
    </w:lvl>
    <w:lvl w:ilvl="5" w:tplc="16087E60">
      <w:start w:val="1"/>
      <w:numFmt w:val="bullet"/>
      <w:lvlText w:val="•"/>
      <w:lvlJc w:val="left"/>
      <w:pPr>
        <w:ind w:left="5833" w:hanging="360"/>
      </w:pPr>
      <w:rPr>
        <w:rFonts w:hint="default"/>
        <w:lang w:val="en-US" w:bidi="ar-SA" w:eastAsia="en-US"/>
      </w:rPr>
    </w:lvl>
    <w:lvl w:ilvl="6" w:tplc="9BC8D75A">
      <w:start w:val="1"/>
      <w:numFmt w:val="bullet"/>
      <w:lvlText w:val="•"/>
      <w:lvlJc w:val="left"/>
      <w:pPr>
        <w:ind w:left="6835" w:hanging="360"/>
      </w:pPr>
      <w:rPr>
        <w:rFonts w:hint="default"/>
        <w:lang w:val="en-US" w:bidi="ar-SA" w:eastAsia="en-US"/>
      </w:rPr>
    </w:lvl>
    <w:lvl w:ilvl="7" w:tplc="4E5A5F9C">
      <w:start w:val="1"/>
      <w:numFmt w:val="bullet"/>
      <w:lvlText w:val="•"/>
      <w:lvlJc w:val="left"/>
      <w:pPr>
        <w:ind w:left="7838" w:hanging="360"/>
      </w:pPr>
      <w:rPr>
        <w:rFonts w:hint="default"/>
        <w:lang w:val="en-US" w:bidi="ar-SA" w:eastAsia="en-US"/>
      </w:rPr>
    </w:lvl>
    <w:lvl w:ilvl="8" w:tplc="4C329A92">
      <w:start w:val="1"/>
      <w:numFmt w:val="bullet"/>
      <w:lvlText w:val="•"/>
      <w:lvlJc w:val="left"/>
      <w:pPr>
        <w:ind w:left="8840" w:hanging="360"/>
      </w:pPr>
      <w:rPr>
        <w:rFonts w:hint="default"/>
        <w:lang w:val="en-US" w:bidi="ar-SA" w:eastAsia="en-US"/>
      </w:rPr>
    </w:lvl>
  </w:abstractNum>
  <w:abstractNum w:abstractNumId="5">
    <w:nsid w:val="00000005"/>
    <w:multiLevelType w:val="hybridMultilevel"/>
    <w:tmpl w:val="4BB60D78"/>
    <w:lvl w:ilvl="0" w:tplc="2A0690E0">
      <w:start w:val="1"/>
      <w:numFmt w:val="decimal"/>
      <w:lvlText w:val="%1."/>
      <w:lvlJc w:val="left"/>
      <w:pPr>
        <w:ind w:left="12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5EF2E99C">
      <w:start w:val="1"/>
      <w:numFmt w:val="bullet"/>
      <w:lvlText w:val="•"/>
      <w:lvlJc w:val="left"/>
      <w:pPr>
        <w:ind w:left="1192" w:hanging="240"/>
      </w:pPr>
      <w:rPr>
        <w:rFonts w:hint="default"/>
        <w:lang w:val="en-US" w:bidi="ar-SA" w:eastAsia="en-US"/>
      </w:rPr>
    </w:lvl>
    <w:lvl w:ilvl="2" w:tplc="BC6E51E4">
      <w:start w:val="1"/>
      <w:numFmt w:val="bullet"/>
      <w:lvlText w:val="•"/>
      <w:lvlJc w:val="left"/>
      <w:pPr>
        <w:ind w:left="2265" w:hanging="240"/>
      </w:pPr>
      <w:rPr>
        <w:rFonts w:hint="default"/>
        <w:lang w:val="en-US" w:bidi="ar-SA" w:eastAsia="en-US"/>
      </w:rPr>
    </w:lvl>
    <w:lvl w:ilvl="3" w:tplc="13D63752">
      <w:start w:val="1"/>
      <w:numFmt w:val="bullet"/>
      <w:lvlText w:val="•"/>
      <w:lvlJc w:val="left"/>
      <w:pPr>
        <w:ind w:left="3337" w:hanging="240"/>
      </w:pPr>
      <w:rPr>
        <w:rFonts w:hint="default"/>
        <w:lang w:val="en-US" w:bidi="ar-SA" w:eastAsia="en-US"/>
      </w:rPr>
    </w:lvl>
    <w:lvl w:ilvl="4" w:tplc="BB681772">
      <w:start w:val="1"/>
      <w:numFmt w:val="bullet"/>
      <w:lvlText w:val="•"/>
      <w:lvlJc w:val="left"/>
      <w:pPr>
        <w:ind w:left="4410" w:hanging="240"/>
      </w:pPr>
      <w:rPr>
        <w:rFonts w:hint="default"/>
        <w:lang w:val="en-US" w:bidi="ar-SA" w:eastAsia="en-US"/>
      </w:rPr>
    </w:lvl>
    <w:lvl w:ilvl="5" w:tplc="D7520802">
      <w:start w:val="1"/>
      <w:numFmt w:val="bullet"/>
      <w:lvlText w:val="•"/>
      <w:lvlJc w:val="left"/>
      <w:pPr>
        <w:ind w:left="5483" w:hanging="240"/>
      </w:pPr>
      <w:rPr>
        <w:rFonts w:hint="default"/>
        <w:lang w:val="en-US" w:bidi="ar-SA" w:eastAsia="en-US"/>
      </w:rPr>
    </w:lvl>
    <w:lvl w:ilvl="6" w:tplc="B6CE8D42">
      <w:start w:val="1"/>
      <w:numFmt w:val="bullet"/>
      <w:lvlText w:val="•"/>
      <w:lvlJc w:val="left"/>
      <w:pPr>
        <w:ind w:left="6555" w:hanging="240"/>
      </w:pPr>
      <w:rPr>
        <w:rFonts w:hint="default"/>
        <w:lang w:val="en-US" w:bidi="ar-SA" w:eastAsia="en-US"/>
      </w:rPr>
    </w:lvl>
    <w:lvl w:ilvl="7" w:tplc="A1D4C3A2">
      <w:start w:val="1"/>
      <w:numFmt w:val="bullet"/>
      <w:lvlText w:val="•"/>
      <w:lvlJc w:val="left"/>
      <w:pPr>
        <w:ind w:left="7628" w:hanging="240"/>
      </w:pPr>
      <w:rPr>
        <w:rFonts w:hint="default"/>
        <w:lang w:val="en-US" w:bidi="ar-SA" w:eastAsia="en-US"/>
      </w:rPr>
    </w:lvl>
    <w:lvl w:ilvl="8" w:tplc="BDEA33E2">
      <w:start w:val="1"/>
      <w:numFmt w:val="bullet"/>
      <w:lvlText w:val="•"/>
      <w:lvlJc w:val="left"/>
      <w:pPr>
        <w:ind w:left="8700" w:hanging="240"/>
      </w:pPr>
      <w:rPr>
        <w:rFonts w:hint="default"/>
        <w:lang w:val="en-US" w:bidi="ar-SA" w:eastAsia="en-US"/>
      </w:rPr>
    </w:lvl>
  </w:abstractNum>
  <w:abstractNum w:abstractNumId="6">
    <w:nsid w:val="00000006"/>
    <w:multiLevelType w:val="hybridMultilevel"/>
    <w:tmpl w:val="192854C2"/>
    <w:lvl w:ilvl="0" w:tplc="E7207898">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F7D8B18E">
      <w:start w:val="1"/>
      <w:numFmt w:val="bullet"/>
      <w:lvlText w:val="•"/>
      <w:lvlJc w:val="left"/>
      <w:pPr>
        <w:ind w:left="1840" w:hanging="240"/>
      </w:pPr>
      <w:rPr>
        <w:rFonts w:hint="default"/>
        <w:lang w:val="en-US" w:bidi="ar-SA" w:eastAsia="en-US"/>
      </w:rPr>
    </w:lvl>
    <w:lvl w:ilvl="2" w:tplc="34AE73F2">
      <w:start w:val="1"/>
      <w:numFmt w:val="bullet"/>
      <w:lvlText w:val="•"/>
      <w:lvlJc w:val="left"/>
      <w:pPr>
        <w:ind w:left="2841" w:hanging="240"/>
      </w:pPr>
      <w:rPr>
        <w:rFonts w:hint="default"/>
        <w:lang w:val="en-US" w:bidi="ar-SA" w:eastAsia="en-US"/>
      </w:rPr>
    </w:lvl>
    <w:lvl w:ilvl="3" w:tplc="AFE68EE2">
      <w:start w:val="1"/>
      <w:numFmt w:val="bullet"/>
      <w:lvlText w:val="•"/>
      <w:lvlJc w:val="left"/>
      <w:pPr>
        <w:ind w:left="3841" w:hanging="240"/>
      </w:pPr>
      <w:rPr>
        <w:rFonts w:hint="default"/>
        <w:lang w:val="en-US" w:bidi="ar-SA" w:eastAsia="en-US"/>
      </w:rPr>
    </w:lvl>
    <w:lvl w:ilvl="4" w:tplc="213A2AB0">
      <w:start w:val="1"/>
      <w:numFmt w:val="bullet"/>
      <w:lvlText w:val="•"/>
      <w:lvlJc w:val="left"/>
      <w:pPr>
        <w:ind w:left="4842" w:hanging="240"/>
      </w:pPr>
      <w:rPr>
        <w:rFonts w:hint="default"/>
        <w:lang w:val="en-US" w:bidi="ar-SA" w:eastAsia="en-US"/>
      </w:rPr>
    </w:lvl>
    <w:lvl w:ilvl="5" w:tplc="23D4C164">
      <w:start w:val="1"/>
      <w:numFmt w:val="bullet"/>
      <w:lvlText w:val="•"/>
      <w:lvlJc w:val="left"/>
      <w:pPr>
        <w:ind w:left="5843" w:hanging="240"/>
      </w:pPr>
      <w:rPr>
        <w:rFonts w:hint="default"/>
        <w:lang w:val="en-US" w:bidi="ar-SA" w:eastAsia="en-US"/>
      </w:rPr>
    </w:lvl>
    <w:lvl w:ilvl="6" w:tplc="CD222E30">
      <w:start w:val="1"/>
      <w:numFmt w:val="bullet"/>
      <w:lvlText w:val="•"/>
      <w:lvlJc w:val="left"/>
      <w:pPr>
        <w:ind w:left="6843" w:hanging="240"/>
      </w:pPr>
      <w:rPr>
        <w:rFonts w:hint="default"/>
        <w:lang w:val="en-US" w:bidi="ar-SA" w:eastAsia="en-US"/>
      </w:rPr>
    </w:lvl>
    <w:lvl w:ilvl="7" w:tplc="6D1AE34E">
      <w:start w:val="1"/>
      <w:numFmt w:val="bullet"/>
      <w:lvlText w:val="•"/>
      <w:lvlJc w:val="left"/>
      <w:pPr>
        <w:ind w:left="7844" w:hanging="240"/>
      </w:pPr>
      <w:rPr>
        <w:rFonts w:hint="default"/>
        <w:lang w:val="en-US" w:bidi="ar-SA" w:eastAsia="en-US"/>
      </w:rPr>
    </w:lvl>
    <w:lvl w:ilvl="8" w:tplc="E592D58E">
      <w:start w:val="1"/>
      <w:numFmt w:val="bullet"/>
      <w:lvlText w:val="•"/>
      <w:lvlJc w:val="left"/>
      <w:pPr>
        <w:ind w:left="8844" w:hanging="240"/>
      </w:pPr>
      <w:rPr>
        <w:rFonts w:hint="default"/>
        <w:lang w:val="en-US" w:bidi="ar-SA" w:eastAsia="en-US"/>
      </w:rPr>
    </w:lvl>
  </w:abstractNum>
  <w:abstractNum w:abstractNumId="7">
    <w:nsid w:val="00000007"/>
    <w:multiLevelType w:val="hybridMultilevel"/>
    <w:tmpl w:val="E87A4F9E"/>
    <w:lvl w:ilvl="0" w:tplc="CFE4F096">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5CA2071C">
      <w:start w:val="1"/>
      <w:numFmt w:val="bullet"/>
      <w:lvlText w:val="•"/>
      <w:lvlJc w:val="left"/>
      <w:pPr>
        <w:ind w:left="1840" w:hanging="240"/>
      </w:pPr>
      <w:rPr>
        <w:rFonts w:hint="default"/>
        <w:lang w:val="en-US" w:bidi="ar-SA" w:eastAsia="en-US"/>
      </w:rPr>
    </w:lvl>
    <w:lvl w:ilvl="2" w:tplc="0AD6FC50">
      <w:start w:val="1"/>
      <w:numFmt w:val="bullet"/>
      <w:lvlText w:val="•"/>
      <w:lvlJc w:val="left"/>
      <w:pPr>
        <w:ind w:left="2841" w:hanging="240"/>
      </w:pPr>
      <w:rPr>
        <w:rFonts w:hint="default"/>
        <w:lang w:val="en-US" w:bidi="ar-SA" w:eastAsia="en-US"/>
      </w:rPr>
    </w:lvl>
    <w:lvl w:ilvl="3" w:tplc="43267010">
      <w:start w:val="1"/>
      <w:numFmt w:val="bullet"/>
      <w:lvlText w:val="•"/>
      <w:lvlJc w:val="left"/>
      <w:pPr>
        <w:ind w:left="3841" w:hanging="240"/>
      </w:pPr>
      <w:rPr>
        <w:rFonts w:hint="default"/>
        <w:lang w:val="en-US" w:bidi="ar-SA" w:eastAsia="en-US"/>
      </w:rPr>
    </w:lvl>
    <w:lvl w:ilvl="4" w:tplc="B8A064A6">
      <w:start w:val="1"/>
      <w:numFmt w:val="bullet"/>
      <w:lvlText w:val="•"/>
      <w:lvlJc w:val="left"/>
      <w:pPr>
        <w:ind w:left="4842" w:hanging="240"/>
      </w:pPr>
      <w:rPr>
        <w:rFonts w:hint="default"/>
        <w:lang w:val="en-US" w:bidi="ar-SA" w:eastAsia="en-US"/>
      </w:rPr>
    </w:lvl>
    <w:lvl w:ilvl="5" w:tplc="B20C0A90">
      <w:start w:val="1"/>
      <w:numFmt w:val="bullet"/>
      <w:lvlText w:val="•"/>
      <w:lvlJc w:val="left"/>
      <w:pPr>
        <w:ind w:left="5843" w:hanging="240"/>
      </w:pPr>
      <w:rPr>
        <w:rFonts w:hint="default"/>
        <w:lang w:val="en-US" w:bidi="ar-SA" w:eastAsia="en-US"/>
      </w:rPr>
    </w:lvl>
    <w:lvl w:ilvl="6" w:tplc="924E2210">
      <w:start w:val="1"/>
      <w:numFmt w:val="bullet"/>
      <w:lvlText w:val="•"/>
      <w:lvlJc w:val="left"/>
      <w:pPr>
        <w:ind w:left="6843" w:hanging="240"/>
      </w:pPr>
      <w:rPr>
        <w:rFonts w:hint="default"/>
        <w:lang w:val="en-US" w:bidi="ar-SA" w:eastAsia="en-US"/>
      </w:rPr>
    </w:lvl>
    <w:lvl w:ilvl="7" w:tplc="1FAA11A8">
      <w:start w:val="1"/>
      <w:numFmt w:val="bullet"/>
      <w:lvlText w:val="•"/>
      <w:lvlJc w:val="left"/>
      <w:pPr>
        <w:ind w:left="7844" w:hanging="240"/>
      </w:pPr>
      <w:rPr>
        <w:rFonts w:hint="default"/>
        <w:lang w:val="en-US" w:bidi="ar-SA" w:eastAsia="en-US"/>
      </w:rPr>
    </w:lvl>
    <w:lvl w:ilvl="8" w:tplc="95F8AFD6">
      <w:start w:val="1"/>
      <w:numFmt w:val="bullet"/>
      <w:lvlText w:val="•"/>
      <w:lvlJc w:val="left"/>
      <w:pPr>
        <w:ind w:left="8844" w:hanging="240"/>
      </w:pPr>
      <w:rPr>
        <w:rFonts w:hint="default"/>
        <w:lang w:val="en-US" w:bidi="ar-SA" w:eastAsia="en-US"/>
      </w:rPr>
    </w:lvl>
  </w:abstractNum>
  <w:abstractNum w:abstractNumId="8">
    <w:nsid w:val="00000008"/>
    <w:multiLevelType w:val="hybridMultilevel"/>
    <w:tmpl w:val="F2D8EA82"/>
    <w:lvl w:ilvl="0" w:tplc="39E44E4C">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2D382712">
      <w:start w:val="1"/>
      <w:numFmt w:val="bullet"/>
      <w:lvlText w:val="•"/>
      <w:lvlJc w:val="left"/>
      <w:pPr>
        <w:ind w:left="1840" w:hanging="240"/>
      </w:pPr>
      <w:rPr>
        <w:rFonts w:hint="default"/>
        <w:lang w:val="en-US" w:bidi="ar-SA" w:eastAsia="en-US"/>
      </w:rPr>
    </w:lvl>
    <w:lvl w:ilvl="2" w:tplc="5230844A">
      <w:start w:val="1"/>
      <w:numFmt w:val="bullet"/>
      <w:lvlText w:val="•"/>
      <w:lvlJc w:val="left"/>
      <w:pPr>
        <w:ind w:left="2841" w:hanging="240"/>
      </w:pPr>
      <w:rPr>
        <w:rFonts w:hint="default"/>
        <w:lang w:val="en-US" w:bidi="ar-SA" w:eastAsia="en-US"/>
      </w:rPr>
    </w:lvl>
    <w:lvl w:ilvl="3" w:tplc="A54E533A">
      <w:start w:val="1"/>
      <w:numFmt w:val="bullet"/>
      <w:lvlText w:val="•"/>
      <w:lvlJc w:val="left"/>
      <w:pPr>
        <w:ind w:left="3841" w:hanging="240"/>
      </w:pPr>
      <w:rPr>
        <w:rFonts w:hint="default"/>
        <w:lang w:val="en-US" w:bidi="ar-SA" w:eastAsia="en-US"/>
      </w:rPr>
    </w:lvl>
    <w:lvl w:ilvl="4" w:tplc="56D6EC0E">
      <w:start w:val="1"/>
      <w:numFmt w:val="bullet"/>
      <w:lvlText w:val="•"/>
      <w:lvlJc w:val="left"/>
      <w:pPr>
        <w:ind w:left="4842" w:hanging="240"/>
      </w:pPr>
      <w:rPr>
        <w:rFonts w:hint="default"/>
        <w:lang w:val="en-US" w:bidi="ar-SA" w:eastAsia="en-US"/>
      </w:rPr>
    </w:lvl>
    <w:lvl w:ilvl="5" w:tplc="67B62742">
      <w:start w:val="1"/>
      <w:numFmt w:val="bullet"/>
      <w:lvlText w:val="•"/>
      <w:lvlJc w:val="left"/>
      <w:pPr>
        <w:ind w:left="5843" w:hanging="240"/>
      </w:pPr>
      <w:rPr>
        <w:rFonts w:hint="default"/>
        <w:lang w:val="en-US" w:bidi="ar-SA" w:eastAsia="en-US"/>
      </w:rPr>
    </w:lvl>
    <w:lvl w:ilvl="6" w:tplc="5ECC3ED0">
      <w:start w:val="1"/>
      <w:numFmt w:val="bullet"/>
      <w:lvlText w:val="•"/>
      <w:lvlJc w:val="left"/>
      <w:pPr>
        <w:ind w:left="6843" w:hanging="240"/>
      </w:pPr>
      <w:rPr>
        <w:rFonts w:hint="default"/>
        <w:lang w:val="en-US" w:bidi="ar-SA" w:eastAsia="en-US"/>
      </w:rPr>
    </w:lvl>
    <w:lvl w:ilvl="7" w:tplc="0A0A7DC6">
      <w:start w:val="1"/>
      <w:numFmt w:val="bullet"/>
      <w:lvlText w:val="•"/>
      <w:lvlJc w:val="left"/>
      <w:pPr>
        <w:ind w:left="7844" w:hanging="240"/>
      </w:pPr>
      <w:rPr>
        <w:rFonts w:hint="default"/>
        <w:lang w:val="en-US" w:bidi="ar-SA" w:eastAsia="en-US"/>
      </w:rPr>
    </w:lvl>
    <w:lvl w:ilvl="8" w:tplc="84C61E5A">
      <w:start w:val="1"/>
      <w:numFmt w:val="bullet"/>
      <w:lvlText w:val="•"/>
      <w:lvlJc w:val="left"/>
      <w:pPr>
        <w:ind w:left="8844" w:hanging="240"/>
      </w:pPr>
      <w:rPr>
        <w:rFonts w:hint="default"/>
        <w:lang w:val="en-US" w:bidi="ar-SA" w:eastAsia="en-US"/>
      </w:rPr>
    </w:lvl>
  </w:abstractNum>
  <w:abstractNum w:abstractNumId="9">
    <w:nsid w:val="00000009"/>
    <w:multiLevelType w:val="hybridMultilevel"/>
    <w:tmpl w:val="CFFA6962"/>
    <w:lvl w:ilvl="0" w:tplc="70DE5EB0">
      <w:start w:val="1"/>
      <w:numFmt w:val="decimal"/>
      <w:lvlText w:val="%1."/>
      <w:lvlJc w:val="left"/>
      <w:pPr>
        <w:ind w:left="422" w:hanging="226"/>
        <w:jc w:val="right"/>
      </w:pPr>
      <w:rPr>
        <w:rFonts w:ascii="Times New Roman" w:cs="Times New Roman" w:eastAsia="Times New Roman" w:hAnsi="Times New Roman" w:hint="default"/>
        <w:b w:val="false"/>
        <w:bCs w:val="false"/>
        <w:i w:val="false"/>
        <w:iCs w:val="false"/>
        <w:spacing w:val="0"/>
        <w:w w:val="88"/>
        <w:sz w:val="24"/>
        <w:szCs w:val="24"/>
        <w:lang w:val="en-US" w:bidi="ar-SA" w:eastAsia="en-US"/>
      </w:rPr>
    </w:lvl>
    <w:lvl w:ilvl="1" w:tplc="E0C211AC">
      <w:start w:val="1"/>
      <w:numFmt w:val="decimal"/>
      <w:lvlText w:val="%2."/>
      <w:lvlJc w:val="left"/>
      <w:pPr>
        <w:ind w:left="710" w:hanging="226"/>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tplc="5EF43F1A">
      <w:start w:val="1"/>
      <w:numFmt w:val="bullet"/>
      <w:lvlText w:val="•"/>
      <w:lvlJc w:val="left"/>
      <w:pPr>
        <w:ind w:left="1845" w:hanging="226"/>
      </w:pPr>
      <w:rPr>
        <w:rFonts w:hint="default"/>
        <w:lang w:val="en-US" w:bidi="ar-SA" w:eastAsia="en-US"/>
      </w:rPr>
    </w:lvl>
    <w:lvl w:ilvl="3" w:tplc="37040600">
      <w:start w:val="1"/>
      <w:numFmt w:val="bullet"/>
      <w:lvlText w:val="•"/>
      <w:lvlJc w:val="left"/>
      <w:pPr>
        <w:ind w:left="2970" w:hanging="226"/>
      </w:pPr>
      <w:rPr>
        <w:rFonts w:hint="default"/>
        <w:lang w:val="en-US" w:bidi="ar-SA" w:eastAsia="en-US"/>
      </w:rPr>
    </w:lvl>
    <w:lvl w:ilvl="4" w:tplc="A00C5F24">
      <w:start w:val="1"/>
      <w:numFmt w:val="bullet"/>
      <w:lvlText w:val="•"/>
      <w:lvlJc w:val="left"/>
      <w:pPr>
        <w:ind w:left="4095" w:hanging="226"/>
      </w:pPr>
      <w:rPr>
        <w:rFonts w:hint="default"/>
        <w:lang w:val="en-US" w:bidi="ar-SA" w:eastAsia="en-US"/>
      </w:rPr>
    </w:lvl>
    <w:lvl w:ilvl="5" w:tplc="3F9CA1AA">
      <w:start w:val="1"/>
      <w:numFmt w:val="bullet"/>
      <w:lvlText w:val="•"/>
      <w:lvlJc w:val="left"/>
      <w:pPr>
        <w:ind w:left="5220" w:hanging="226"/>
      </w:pPr>
      <w:rPr>
        <w:rFonts w:hint="default"/>
        <w:lang w:val="en-US" w:bidi="ar-SA" w:eastAsia="en-US"/>
      </w:rPr>
    </w:lvl>
    <w:lvl w:ilvl="6" w:tplc="911662F6">
      <w:start w:val="1"/>
      <w:numFmt w:val="bullet"/>
      <w:lvlText w:val="•"/>
      <w:lvlJc w:val="left"/>
      <w:pPr>
        <w:ind w:left="6345" w:hanging="226"/>
      </w:pPr>
      <w:rPr>
        <w:rFonts w:hint="default"/>
        <w:lang w:val="en-US" w:bidi="ar-SA" w:eastAsia="en-US"/>
      </w:rPr>
    </w:lvl>
    <w:lvl w:ilvl="7" w:tplc="D5E69A4E">
      <w:start w:val="1"/>
      <w:numFmt w:val="bullet"/>
      <w:lvlText w:val="•"/>
      <w:lvlJc w:val="left"/>
      <w:pPr>
        <w:ind w:left="7470" w:hanging="226"/>
      </w:pPr>
      <w:rPr>
        <w:rFonts w:hint="default"/>
        <w:lang w:val="en-US" w:bidi="ar-SA" w:eastAsia="en-US"/>
      </w:rPr>
    </w:lvl>
    <w:lvl w:ilvl="8" w:tplc="2A9273EE">
      <w:start w:val="1"/>
      <w:numFmt w:val="bullet"/>
      <w:lvlText w:val="•"/>
      <w:lvlJc w:val="left"/>
      <w:pPr>
        <w:ind w:left="8595" w:hanging="226"/>
      </w:pPr>
      <w:rPr>
        <w:rFonts w:hint="default"/>
        <w:lang w:val="en-US" w:bidi="ar-SA" w:eastAsia="en-US"/>
      </w:rPr>
    </w:lvl>
  </w:abstractNum>
  <w:abstractNum w:abstractNumId="10">
    <w:nsid w:val="0000000A"/>
    <w:multiLevelType w:val="hybridMultilevel"/>
    <w:tmpl w:val="C876EDEE"/>
    <w:lvl w:ilvl="0" w:tplc="8BE0B90C">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BB78676C">
      <w:start w:val="1"/>
      <w:numFmt w:val="bullet"/>
      <w:lvlText w:val="•"/>
      <w:lvlJc w:val="left"/>
      <w:pPr>
        <w:ind w:left="1840" w:hanging="240"/>
      </w:pPr>
      <w:rPr>
        <w:rFonts w:hint="default"/>
        <w:lang w:val="en-US" w:bidi="ar-SA" w:eastAsia="en-US"/>
      </w:rPr>
    </w:lvl>
    <w:lvl w:ilvl="2" w:tplc="F6FEF580">
      <w:start w:val="1"/>
      <w:numFmt w:val="bullet"/>
      <w:lvlText w:val="•"/>
      <w:lvlJc w:val="left"/>
      <w:pPr>
        <w:ind w:left="2841" w:hanging="240"/>
      </w:pPr>
      <w:rPr>
        <w:rFonts w:hint="default"/>
        <w:lang w:val="en-US" w:bidi="ar-SA" w:eastAsia="en-US"/>
      </w:rPr>
    </w:lvl>
    <w:lvl w:ilvl="3" w:tplc="FA46D4CC">
      <w:start w:val="1"/>
      <w:numFmt w:val="bullet"/>
      <w:lvlText w:val="•"/>
      <w:lvlJc w:val="left"/>
      <w:pPr>
        <w:ind w:left="3841" w:hanging="240"/>
      </w:pPr>
      <w:rPr>
        <w:rFonts w:hint="default"/>
        <w:lang w:val="en-US" w:bidi="ar-SA" w:eastAsia="en-US"/>
      </w:rPr>
    </w:lvl>
    <w:lvl w:ilvl="4" w:tplc="239A104C">
      <w:start w:val="1"/>
      <w:numFmt w:val="bullet"/>
      <w:lvlText w:val="•"/>
      <w:lvlJc w:val="left"/>
      <w:pPr>
        <w:ind w:left="4842" w:hanging="240"/>
      </w:pPr>
      <w:rPr>
        <w:rFonts w:hint="default"/>
        <w:lang w:val="en-US" w:bidi="ar-SA" w:eastAsia="en-US"/>
      </w:rPr>
    </w:lvl>
    <w:lvl w:ilvl="5" w:tplc="7FAA00FA">
      <w:start w:val="1"/>
      <w:numFmt w:val="bullet"/>
      <w:lvlText w:val="•"/>
      <w:lvlJc w:val="left"/>
      <w:pPr>
        <w:ind w:left="5843" w:hanging="240"/>
      </w:pPr>
      <w:rPr>
        <w:rFonts w:hint="default"/>
        <w:lang w:val="en-US" w:bidi="ar-SA" w:eastAsia="en-US"/>
      </w:rPr>
    </w:lvl>
    <w:lvl w:ilvl="6" w:tplc="C24A1062">
      <w:start w:val="1"/>
      <w:numFmt w:val="bullet"/>
      <w:lvlText w:val="•"/>
      <w:lvlJc w:val="left"/>
      <w:pPr>
        <w:ind w:left="6843" w:hanging="240"/>
      </w:pPr>
      <w:rPr>
        <w:rFonts w:hint="default"/>
        <w:lang w:val="en-US" w:bidi="ar-SA" w:eastAsia="en-US"/>
      </w:rPr>
    </w:lvl>
    <w:lvl w:ilvl="7" w:tplc="F8045F9A">
      <w:start w:val="1"/>
      <w:numFmt w:val="bullet"/>
      <w:lvlText w:val="•"/>
      <w:lvlJc w:val="left"/>
      <w:pPr>
        <w:ind w:left="7844" w:hanging="240"/>
      </w:pPr>
      <w:rPr>
        <w:rFonts w:hint="default"/>
        <w:lang w:val="en-US" w:bidi="ar-SA" w:eastAsia="en-US"/>
      </w:rPr>
    </w:lvl>
    <w:lvl w:ilvl="8" w:tplc="0994EAA2">
      <w:start w:val="1"/>
      <w:numFmt w:val="bullet"/>
      <w:lvlText w:val="•"/>
      <w:lvlJc w:val="left"/>
      <w:pPr>
        <w:ind w:left="8844" w:hanging="240"/>
      </w:pPr>
      <w:rPr>
        <w:rFonts w:hint="default"/>
        <w:lang w:val="en-US" w:bidi="ar-SA" w:eastAsia="en-US"/>
      </w:rPr>
    </w:lvl>
  </w:abstractNum>
  <w:abstractNum w:abstractNumId="11">
    <w:nsid w:val="0000000B"/>
    <w:multiLevelType w:val="hybridMultilevel"/>
    <w:tmpl w:val="111E2A9A"/>
    <w:lvl w:ilvl="0" w:tplc="C590C664">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5E18285C">
      <w:start w:val="1"/>
      <w:numFmt w:val="bullet"/>
      <w:lvlText w:val="•"/>
      <w:lvlJc w:val="left"/>
      <w:pPr>
        <w:ind w:left="1840" w:hanging="240"/>
      </w:pPr>
      <w:rPr>
        <w:rFonts w:hint="default"/>
        <w:lang w:val="en-US" w:bidi="ar-SA" w:eastAsia="en-US"/>
      </w:rPr>
    </w:lvl>
    <w:lvl w:ilvl="2" w:tplc="9E56C8E0">
      <w:start w:val="1"/>
      <w:numFmt w:val="bullet"/>
      <w:lvlText w:val="•"/>
      <w:lvlJc w:val="left"/>
      <w:pPr>
        <w:ind w:left="2841" w:hanging="240"/>
      </w:pPr>
      <w:rPr>
        <w:rFonts w:hint="default"/>
        <w:lang w:val="en-US" w:bidi="ar-SA" w:eastAsia="en-US"/>
      </w:rPr>
    </w:lvl>
    <w:lvl w:ilvl="3" w:tplc="B69E49F6">
      <w:start w:val="1"/>
      <w:numFmt w:val="bullet"/>
      <w:lvlText w:val="•"/>
      <w:lvlJc w:val="left"/>
      <w:pPr>
        <w:ind w:left="3841" w:hanging="240"/>
      </w:pPr>
      <w:rPr>
        <w:rFonts w:hint="default"/>
        <w:lang w:val="en-US" w:bidi="ar-SA" w:eastAsia="en-US"/>
      </w:rPr>
    </w:lvl>
    <w:lvl w:ilvl="4" w:tplc="CDBC52EC">
      <w:start w:val="1"/>
      <w:numFmt w:val="bullet"/>
      <w:lvlText w:val="•"/>
      <w:lvlJc w:val="left"/>
      <w:pPr>
        <w:ind w:left="4842" w:hanging="240"/>
      </w:pPr>
      <w:rPr>
        <w:rFonts w:hint="default"/>
        <w:lang w:val="en-US" w:bidi="ar-SA" w:eastAsia="en-US"/>
      </w:rPr>
    </w:lvl>
    <w:lvl w:ilvl="5" w:tplc="815AF468">
      <w:start w:val="1"/>
      <w:numFmt w:val="bullet"/>
      <w:lvlText w:val="•"/>
      <w:lvlJc w:val="left"/>
      <w:pPr>
        <w:ind w:left="5843" w:hanging="240"/>
      </w:pPr>
      <w:rPr>
        <w:rFonts w:hint="default"/>
        <w:lang w:val="en-US" w:bidi="ar-SA" w:eastAsia="en-US"/>
      </w:rPr>
    </w:lvl>
    <w:lvl w:ilvl="6" w:tplc="C4407BE2">
      <w:start w:val="1"/>
      <w:numFmt w:val="bullet"/>
      <w:lvlText w:val="•"/>
      <w:lvlJc w:val="left"/>
      <w:pPr>
        <w:ind w:left="6843" w:hanging="240"/>
      </w:pPr>
      <w:rPr>
        <w:rFonts w:hint="default"/>
        <w:lang w:val="en-US" w:bidi="ar-SA" w:eastAsia="en-US"/>
      </w:rPr>
    </w:lvl>
    <w:lvl w:ilvl="7" w:tplc="F982B698">
      <w:start w:val="1"/>
      <w:numFmt w:val="bullet"/>
      <w:lvlText w:val="•"/>
      <w:lvlJc w:val="left"/>
      <w:pPr>
        <w:ind w:left="7844" w:hanging="240"/>
      </w:pPr>
      <w:rPr>
        <w:rFonts w:hint="default"/>
        <w:lang w:val="en-US" w:bidi="ar-SA" w:eastAsia="en-US"/>
      </w:rPr>
    </w:lvl>
    <w:lvl w:ilvl="8" w:tplc="95FC8412">
      <w:start w:val="1"/>
      <w:numFmt w:val="bullet"/>
      <w:lvlText w:val="•"/>
      <w:lvlJc w:val="left"/>
      <w:pPr>
        <w:ind w:left="8844" w:hanging="240"/>
      </w:pPr>
      <w:rPr>
        <w:rFonts w:hint="default"/>
        <w:lang w:val="en-US" w:bidi="ar-SA" w:eastAsia="en-US"/>
      </w:rPr>
    </w:lvl>
  </w:abstractNum>
  <w:abstractNum w:abstractNumId="12">
    <w:nsid w:val="0000000C"/>
    <w:multiLevelType w:val="hybridMultilevel"/>
    <w:tmpl w:val="7B9C822E"/>
    <w:lvl w:ilvl="0" w:tplc="A0BA8318">
      <w:start w:val="1"/>
      <w:numFmt w:val="decimal"/>
      <w:lvlText w:val="%1."/>
      <w:lvlJc w:val="left"/>
      <w:pPr>
        <w:ind w:left="36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D8DC257A">
      <w:start w:val="1"/>
      <w:numFmt w:val="bullet"/>
      <w:lvlText w:val="•"/>
      <w:lvlJc w:val="left"/>
      <w:pPr>
        <w:ind w:left="1408" w:hanging="240"/>
      </w:pPr>
      <w:rPr>
        <w:rFonts w:hint="default"/>
        <w:lang w:val="en-US" w:bidi="ar-SA" w:eastAsia="en-US"/>
      </w:rPr>
    </w:lvl>
    <w:lvl w:ilvl="2" w:tplc="097C1AD4">
      <w:start w:val="1"/>
      <w:numFmt w:val="bullet"/>
      <w:lvlText w:val="•"/>
      <w:lvlJc w:val="left"/>
      <w:pPr>
        <w:ind w:left="2457" w:hanging="240"/>
      </w:pPr>
      <w:rPr>
        <w:rFonts w:hint="default"/>
        <w:lang w:val="en-US" w:bidi="ar-SA" w:eastAsia="en-US"/>
      </w:rPr>
    </w:lvl>
    <w:lvl w:ilvl="3" w:tplc="B628D1E8">
      <w:start w:val="1"/>
      <w:numFmt w:val="bullet"/>
      <w:lvlText w:val="•"/>
      <w:lvlJc w:val="left"/>
      <w:pPr>
        <w:ind w:left="3505" w:hanging="240"/>
      </w:pPr>
      <w:rPr>
        <w:rFonts w:hint="default"/>
        <w:lang w:val="en-US" w:bidi="ar-SA" w:eastAsia="en-US"/>
      </w:rPr>
    </w:lvl>
    <w:lvl w:ilvl="4" w:tplc="67766FF4">
      <w:start w:val="1"/>
      <w:numFmt w:val="bullet"/>
      <w:lvlText w:val="•"/>
      <w:lvlJc w:val="left"/>
      <w:pPr>
        <w:ind w:left="4554" w:hanging="240"/>
      </w:pPr>
      <w:rPr>
        <w:rFonts w:hint="default"/>
        <w:lang w:val="en-US" w:bidi="ar-SA" w:eastAsia="en-US"/>
      </w:rPr>
    </w:lvl>
    <w:lvl w:ilvl="5" w:tplc="60CA7B4C">
      <w:start w:val="1"/>
      <w:numFmt w:val="bullet"/>
      <w:lvlText w:val="•"/>
      <w:lvlJc w:val="left"/>
      <w:pPr>
        <w:ind w:left="5603" w:hanging="240"/>
      </w:pPr>
      <w:rPr>
        <w:rFonts w:hint="default"/>
        <w:lang w:val="en-US" w:bidi="ar-SA" w:eastAsia="en-US"/>
      </w:rPr>
    </w:lvl>
    <w:lvl w:ilvl="6" w:tplc="B79EBDA0">
      <w:start w:val="1"/>
      <w:numFmt w:val="bullet"/>
      <w:lvlText w:val="•"/>
      <w:lvlJc w:val="left"/>
      <w:pPr>
        <w:ind w:left="6651" w:hanging="240"/>
      </w:pPr>
      <w:rPr>
        <w:rFonts w:hint="default"/>
        <w:lang w:val="en-US" w:bidi="ar-SA" w:eastAsia="en-US"/>
      </w:rPr>
    </w:lvl>
    <w:lvl w:ilvl="7" w:tplc="1242DC86">
      <w:start w:val="1"/>
      <w:numFmt w:val="bullet"/>
      <w:lvlText w:val="•"/>
      <w:lvlJc w:val="left"/>
      <w:pPr>
        <w:ind w:left="7700" w:hanging="240"/>
      </w:pPr>
      <w:rPr>
        <w:rFonts w:hint="default"/>
        <w:lang w:val="en-US" w:bidi="ar-SA" w:eastAsia="en-US"/>
      </w:rPr>
    </w:lvl>
    <w:lvl w:ilvl="8" w:tplc="C2F48EDE">
      <w:start w:val="1"/>
      <w:numFmt w:val="bullet"/>
      <w:lvlText w:val="•"/>
      <w:lvlJc w:val="left"/>
      <w:pPr>
        <w:ind w:left="8748" w:hanging="240"/>
      </w:pPr>
      <w:rPr>
        <w:rFonts w:hint="default"/>
        <w:lang w:val="en-US" w:bidi="ar-SA" w:eastAsia="en-US"/>
      </w:rPr>
    </w:lvl>
  </w:abstractNum>
  <w:abstractNum w:abstractNumId="13">
    <w:nsid w:val="0000000D"/>
    <w:multiLevelType w:val="hybridMultilevel"/>
    <w:tmpl w:val="AC2A5B44"/>
    <w:lvl w:ilvl="0" w:tplc="BB1CAF34">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03A4F5B0">
      <w:start w:val="1"/>
      <w:numFmt w:val="bullet"/>
      <w:lvlText w:val="•"/>
      <w:lvlJc w:val="left"/>
      <w:pPr>
        <w:ind w:left="1840" w:hanging="240"/>
      </w:pPr>
      <w:rPr>
        <w:rFonts w:hint="default"/>
        <w:lang w:val="en-US" w:bidi="ar-SA" w:eastAsia="en-US"/>
      </w:rPr>
    </w:lvl>
    <w:lvl w:ilvl="2" w:tplc="225EBB82">
      <w:start w:val="1"/>
      <w:numFmt w:val="bullet"/>
      <w:lvlText w:val="•"/>
      <w:lvlJc w:val="left"/>
      <w:pPr>
        <w:ind w:left="2841" w:hanging="240"/>
      </w:pPr>
      <w:rPr>
        <w:rFonts w:hint="default"/>
        <w:lang w:val="en-US" w:bidi="ar-SA" w:eastAsia="en-US"/>
      </w:rPr>
    </w:lvl>
    <w:lvl w:ilvl="3" w:tplc="0F826B8E">
      <w:start w:val="1"/>
      <w:numFmt w:val="bullet"/>
      <w:lvlText w:val="•"/>
      <w:lvlJc w:val="left"/>
      <w:pPr>
        <w:ind w:left="3841" w:hanging="240"/>
      </w:pPr>
      <w:rPr>
        <w:rFonts w:hint="default"/>
        <w:lang w:val="en-US" w:bidi="ar-SA" w:eastAsia="en-US"/>
      </w:rPr>
    </w:lvl>
    <w:lvl w:ilvl="4" w:tplc="BC48C42A">
      <w:start w:val="1"/>
      <w:numFmt w:val="bullet"/>
      <w:lvlText w:val="•"/>
      <w:lvlJc w:val="left"/>
      <w:pPr>
        <w:ind w:left="4842" w:hanging="240"/>
      </w:pPr>
      <w:rPr>
        <w:rFonts w:hint="default"/>
        <w:lang w:val="en-US" w:bidi="ar-SA" w:eastAsia="en-US"/>
      </w:rPr>
    </w:lvl>
    <w:lvl w:ilvl="5" w:tplc="1628615E">
      <w:start w:val="1"/>
      <w:numFmt w:val="bullet"/>
      <w:lvlText w:val="•"/>
      <w:lvlJc w:val="left"/>
      <w:pPr>
        <w:ind w:left="5843" w:hanging="240"/>
      </w:pPr>
      <w:rPr>
        <w:rFonts w:hint="default"/>
        <w:lang w:val="en-US" w:bidi="ar-SA" w:eastAsia="en-US"/>
      </w:rPr>
    </w:lvl>
    <w:lvl w:ilvl="6" w:tplc="CACCAF40">
      <w:start w:val="1"/>
      <w:numFmt w:val="bullet"/>
      <w:lvlText w:val="•"/>
      <w:lvlJc w:val="left"/>
      <w:pPr>
        <w:ind w:left="6843" w:hanging="240"/>
      </w:pPr>
      <w:rPr>
        <w:rFonts w:hint="default"/>
        <w:lang w:val="en-US" w:bidi="ar-SA" w:eastAsia="en-US"/>
      </w:rPr>
    </w:lvl>
    <w:lvl w:ilvl="7" w:tplc="DE7E0E80">
      <w:start w:val="1"/>
      <w:numFmt w:val="bullet"/>
      <w:lvlText w:val="•"/>
      <w:lvlJc w:val="left"/>
      <w:pPr>
        <w:ind w:left="7844" w:hanging="240"/>
      </w:pPr>
      <w:rPr>
        <w:rFonts w:hint="default"/>
        <w:lang w:val="en-US" w:bidi="ar-SA" w:eastAsia="en-US"/>
      </w:rPr>
    </w:lvl>
    <w:lvl w:ilvl="8" w:tplc="B46C192E">
      <w:start w:val="1"/>
      <w:numFmt w:val="bullet"/>
      <w:lvlText w:val="•"/>
      <w:lvlJc w:val="left"/>
      <w:pPr>
        <w:ind w:left="8844" w:hanging="240"/>
      </w:pPr>
      <w:rPr>
        <w:rFonts w:hint="default"/>
        <w:lang w:val="en-US" w:bidi="ar-SA" w:eastAsia="en-US"/>
      </w:rPr>
    </w:lvl>
  </w:abstractNum>
  <w:abstractNum w:abstractNumId="14">
    <w:nsid w:val="0000000E"/>
    <w:multiLevelType w:val="hybridMultilevel"/>
    <w:tmpl w:val="8B7C8ADE"/>
    <w:lvl w:ilvl="0" w:tplc="FDE012E2">
      <w:start w:val="4"/>
      <w:numFmt w:val="decimal"/>
      <w:lvlText w:val="%1."/>
      <w:lvlJc w:val="left"/>
      <w:pPr>
        <w:ind w:left="36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C0C004A6">
      <w:start w:val="1"/>
      <w:numFmt w:val="decimal"/>
      <w:lvlText w:val="%2."/>
      <w:lvlJc w:val="left"/>
      <w:pPr>
        <w:ind w:left="12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2" w:tplc="CD721D26">
      <w:start w:val="1"/>
      <w:numFmt w:val="bullet"/>
      <w:lvlText w:val="•"/>
      <w:lvlJc w:val="left"/>
      <w:pPr>
        <w:ind w:left="1525" w:hanging="240"/>
      </w:pPr>
      <w:rPr>
        <w:rFonts w:hint="default"/>
        <w:lang w:val="en-US" w:bidi="ar-SA" w:eastAsia="en-US"/>
      </w:rPr>
    </w:lvl>
    <w:lvl w:ilvl="3" w:tplc="B25ACB28">
      <w:start w:val="1"/>
      <w:numFmt w:val="bullet"/>
      <w:lvlText w:val="•"/>
      <w:lvlJc w:val="left"/>
      <w:pPr>
        <w:ind w:left="2690" w:hanging="240"/>
      </w:pPr>
      <w:rPr>
        <w:rFonts w:hint="default"/>
        <w:lang w:val="en-US" w:bidi="ar-SA" w:eastAsia="en-US"/>
      </w:rPr>
    </w:lvl>
    <w:lvl w:ilvl="4" w:tplc="34445DE8">
      <w:start w:val="1"/>
      <w:numFmt w:val="bullet"/>
      <w:lvlText w:val="•"/>
      <w:lvlJc w:val="left"/>
      <w:pPr>
        <w:ind w:left="3855" w:hanging="240"/>
      </w:pPr>
      <w:rPr>
        <w:rFonts w:hint="default"/>
        <w:lang w:val="en-US" w:bidi="ar-SA" w:eastAsia="en-US"/>
      </w:rPr>
    </w:lvl>
    <w:lvl w:ilvl="5" w:tplc="1B840C18">
      <w:start w:val="1"/>
      <w:numFmt w:val="bullet"/>
      <w:lvlText w:val="•"/>
      <w:lvlJc w:val="left"/>
      <w:pPr>
        <w:ind w:left="5020" w:hanging="240"/>
      </w:pPr>
      <w:rPr>
        <w:rFonts w:hint="default"/>
        <w:lang w:val="en-US" w:bidi="ar-SA" w:eastAsia="en-US"/>
      </w:rPr>
    </w:lvl>
    <w:lvl w:ilvl="6" w:tplc="33C43792">
      <w:start w:val="1"/>
      <w:numFmt w:val="bullet"/>
      <w:lvlText w:val="•"/>
      <w:lvlJc w:val="left"/>
      <w:pPr>
        <w:ind w:left="6185" w:hanging="240"/>
      </w:pPr>
      <w:rPr>
        <w:rFonts w:hint="default"/>
        <w:lang w:val="en-US" w:bidi="ar-SA" w:eastAsia="en-US"/>
      </w:rPr>
    </w:lvl>
    <w:lvl w:ilvl="7" w:tplc="2DBE563C">
      <w:start w:val="1"/>
      <w:numFmt w:val="bullet"/>
      <w:lvlText w:val="•"/>
      <w:lvlJc w:val="left"/>
      <w:pPr>
        <w:ind w:left="7350" w:hanging="240"/>
      </w:pPr>
      <w:rPr>
        <w:rFonts w:hint="default"/>
        <w:lang w:val="en-US" w:bidi="ar-SA" w:eastAsia="en-US"/>
      </w:rPr>
    </w:lvl>
    <w:lvl w:ilvl="8" w:tplc="D4CC369A">
      <w:start w:val="1"/>
      <w:numFmt w:val="bullet"/>
      <w:lvlText w:val="•"/>
      <w:lvlJc w:val="left"/>
      <w:pPr>
        <w:ind w:left="8515" w:hanging="240"/>
      </w:pPr>
      <w:rPr>
        <w:rFonts w:hint="default"/>
        <w:lang w:val="en-US" w:bidi="ar-SA" w:eastAsia="en-US"/>
      </w:rPr>
    </w:lvl>
  </w:abstractNum>
  <w:abstractNum w:abstractNumId="15">
    <w:nsid w:val="0000000F"/>
    <w:multiLevelType w:val="hybridMultilevel"/>
    <w:tmpl w:val="C9A42CEC"/>
    <w:lvl w:ilvl="0" w:tplc="CD8E46B2">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7CE01C8C">
      <w:start w:val="1"/>
      <w:numFmt w:val="bullet"/>
      <w:lvlText w:val="•"/>
      <w:lvlJc w:val="left"/>
      <w:pPr>
        <w:ind w:left="1840" w:hanging="240"/>
      </w:pPr>
      <w:rPr>
        <w:rFonts w:hint="default"/>
        <w:lang w:val="en-US" w:bidi="ar-SA" w:eastAsia="en-US"/>
      </w:rPr>
    </w:lvl>
    <w:lvl w:ilvl="2" w:tplc="A00C652A">
      <w:start w:val="1"/>
      <w:numFmt w:val="bullet"/>
      <w:lvlText w:val="•"/>
      <w:lvlJc w:val="left"/>
      <w:pPr>
        <w:ind w:left="2841" w:hanging="240"/>
      </w:pPr>
      <w:rPr>
        <w:rFonts w:hint="default"/>
        <w:lang w:val="en-US" w:bidi="ar-SA" w:eastAsia="en-US"/>
      </w:rPr>
    </w:lvl>
    <w:lvl w:ilvl="3" w:tplc="6194DA98">
      <w:start w:val="1"/>
      <w:numFmt w:val="bullet"/>
      <w:lvlText w:val="•"/>
      <w:lvlJc w:val="left"/>
      <w:pPr>
        <w:ind w:left="3841" w:hanging="240"/>
      </w:pPr>
      <w:rPr>
        <w:rFonts w:hint="default"/>
        <w:lang w:val="en-US" w:bidi="ar-SA" w:eastAsia="en-US"/>
      </w:rPr>
    </w:lvl>
    <w:lvl w:ilvl="4" w:tplc="B75E4798">
      <w:start w:val="1"/>
      <w:numFmt w:val="bullet"/>
      <w:lvlText w:val="•"/>
      <w:lvlJc w:val="left"/>
      <w:pPr>
        <w:ind w:left="4842" w:hanging="240"/>
      </w:pPr>
      <w:rPr>
        <w:rFonts w:hint="default"/>
        <w:lang w:val="en-US" w:bidi="ar-SA" w:eastAsia="en-US"/>
      </w:rPr>
    </w:lvl>
    <w:lvl w:ilvl="5" w:tplc="E49CD072">
      <w:start w:val="1"/>
      <w:numFmt w:val="bullet"/>
      <w:lvlText w:val="•"/>
      <w:lvlJc w:val="left"/>
      <w:pPr>
        <w:ind w:left="5843" w:hanging="240"/>
      </w:pPr>
      <w:rPr>
        <w:rFonts w:hint="default"/>
        <w:lang w:val="en-US" w:bidi="ar-SA" w:eastAsia="en-US"/>
      </w:rPr>
    </w:lvl>
    <w:lvl w:ilvl="6" w:tplc="3190B04C">
      <w:start w:val="1"/>
      <w:numFmt w:val="bullet"/>
      <w:lvlText w:val="•"/>
      <w:lvlJc w:val="left"/>
      <w:pPr>
        <w:ind w:left="6843" w:hanging="240"/>
      </w:pPr>
      <w:rPr>
        <w:rFonts w:hint="default"/>
        <w:lang w:val="en-US" w:bidi="ar-SA" w:eastAsia="en-US"/>
      </w:rPr>
    </w:lvl>
    <w:lvl w:ilvl="7" w:tplc="E50C8AC4">
      <w:start w:val="1"/>
      <w:numFmt w:val="bullet"/>
      <w:lvlText w:val="•"/>
      <w:lvlJc w:val="left"/>
      <w:pPr>
        <w:ind w:left="7844" w:hanging="240"/>
      </w:pPr>
      <w:rPr>
        <w:rFonts w:hint="default"/>
        <w:lang w:val="en-US" w:bidi="ar-SA" w:eastAsia="en-US"/>
      </w:rPr>
    </w:lvl>
    <w:lvl w:ilvl="8" w:tplc="06E84AE8">
      <w:start w:val="1"/>
      <w:numFmt w:val="bullet"/>
      <w:lvlText w:val="•"/>
      <w:lvlJc w:val="left"/>
      <w:pPr>
        <w:ind w:left="8844" w:hanging="240"/>
      </w:pPr>
      <w:rPr>
        <w:rFonts w:hint="default"/>
        <w:lang w:val="en-US" w:bidi="ar-SA" w:eastAsia="en-US"/>
      </w:rPr>
    </w:lvl>
  </w:abstractNum>
  <w:abstractNum w:abstractNumId="16">
    <w:nsid w:val="00000010"/>
    <w:multiLevelType w:val="hybridMultilevel"/>
    <w:tmpl w:val="39586B22"/>
    <w:lvl w:ilvl="0" w:tplc="7B223640">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A5F065F0">
      <w:start w:val="1"/>
      <w:numFmt w:val="bullet"/>
      <w:lvlText w:val="•"/>
      <w:lvlJc w:val="left"/>
      <w:pPr>
        <w:ind w:left="1840" w:hanging="240"/>
      </w:pPr>
      <w:rPr>
        <w:rFonts w:hint="default"/>
        <w:lang w:val="en-US" w:bidi="ar-SA" w:eastAsia="en-US"/>
      </w:rPr>
    </w:lvl>
    <w:lvl w:ilvl="2" w:tplc="059481A6">
      <w:start w:val="1"/>
      <w:numFmt w:val="bullet"/>
      <w:lvlText w:val="•"/>
      <w:lvlJc w:val="left"/>
      <w:pPr>
        <w:ind w:left="2841" w:hanging="240"/>
      </w:pPr>
      <w:rPr>
        <w:rFonts w:hint="default"/>
        <w:lang w:val="en-US" w:bidi="ar-SA" w:eastAsia="en-US"/>
      </w:rPr>
    </w:lvl>
    <w:lvl w:ilvl="3" w:tplc="5B5C7396">
      <w:start w:val="1"/>
      <w:numFmt w:val="bullet"/>
      <w:lvlText w:val="•"/>
      <w:lvlJc w:val="left"/>
      <w:pPr>
        <w:ind w:left="3841" w:hanging="240"/>
      </w:pPr>
      <w:rPr>
        <w:rFonts w:hint="default"/>
        <w:lang w:val="en-US" w:bidi="ar-SA" w:eastAsia="en-US"/>
      </w:rPr>
    </w:lvl>
    <w:lvl w:ilvl="4" w:tplc="A482C224">
      <w:start w:val="1"/>
      <w:numFmt w:val="bullet"/>
      <w:lvlText w:val="•"/>
      <w:lvlJc w:val="left"/>
      <w:pPr>
        <w:ind w:left="4842" w:hanging="240"/>
      </w:pPr>
      <w:rPr>
        <w:rFonts w:hint="default"/>
        <w:lang w:val="en-US" w:bidi="ar-SA" w:eastAsia="en-US"/>
      </w:rPr>
    </w:lvl>
    <w:lvl w:ilvl="5" w:tplc="6FEE98D6">
      <w:start w:val="1"/>
      <w:numFmt w:val="bullet"/>
      <w:lvlText w:val="•"/>
      <w:lvlJc w:val="left"/>
      <w:pPr>
        <w:ind w:left="5843" w:hanging="240"/>
      </w:pPr>
      <w:rPr>
        <w:rFonts w:hint="default"/>
        <w:lang w:val="en-US" w:bidi="ar-SA" w:eastAsia="en-US"/>
      </w:rPr>
    </w:lvl>
    <w:lvl w:ilvl="6" w:tplc="D03C4864">
      <w:start w:val="1"/>
      <w:numFmt w:val="bullet"/>
      <w:lvlText w:val="•"/>
      <w:lvlJc w:val="left"/>
      <w:pPr>
        <w:ind w:left="6843" w:hanging="240"/>
      </w:pPr>
      <w:rPr>
        <w:rFonts w:hint="default"/>
        <w:lang w:val="en-US" w:bidi="ar-SA" w:eastAsia="en-US"/>
      </w:rPr>
    </w:lvl>
    <w:lvl w:ilvl="7" w:tplc="952899B0">
      <w:start w:val="1"/>
      <w:numFmt w:val="bullet"/>
      <w:lvlText w:val="•"/>
      <w:lvlJc w:val="left"/>
      <w:pPr>
        <w:ind w:left="7844" w:hanging="240"/>
      </w:pPr>
      <w:rPr>
        <w:rFonts w:hint="default"/>
        <w:lang w:val="en-US" w:bidi="ar-SA" w:eastAsia="en-US"/>
      </w:rPr>
    </w:lvl>
    <w:lvl w:ilvl="8" w:tplc="83444936">
      <w:start w:val="1"/>
      <w:numFmt w:val="bullet"/>
      <w:lvlText w:val="•"/>
      <w:lvlJc w:val="left"/>
      <w:pPr>
        <w:ind w:left="8844" w:hanging="240"/>
      </w:pPr>
      <w:rPr>
        <w:rFonts w:hint="default"/>
        <w:lang w:val="en-US" w:bidi="ar-SA" w:eastAsia="en-US"/>
      </w:rPr>
    </w:lvl>
  </w:abstractNum>
  <w:abstractNum w:abstractNumId="17">
    <w:nsid w:val="00000011"/>
    <w:multiLevelType w:val="hybridMultilevel"/>
    <w:tmpl w:val="CC208616"/>
    <w:lvl w:ilvl="0" w:tplc="835CF7E4">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7CEC1118">
      <w:start w:val="1"/>
      <w:numFmt w:val="bullet"/>
      <w:lvlText w:val="•"/>
      <w:lvlJc w:val="left"/>
      <w:pPr>
        <w:ind w:left="1840" w:hanging="240"/>
      </w:pPr>
      <w:rPr>
        <w:rFonts w:hint="default"/>
        <w:lang w:val="en-US" w:bidi="ar-SA" w:eastAsia="en-US"/>
      </w:rPr>
    </w:lvl>
    <w:lvl w:ilvl="2" w:tplc="023AC4D0">
      <w:start w:val="1"/>
      <w:numFmt w:val="bullet"/>
      <w:lvlText w:val="•"/>
      <w:lvlJc w:val="left"/>
      <w:pPr>
        <w:ind w:left="2841" w:hanging="240"/>
      </w:pPr>
      <w:rPr>
        <w:rFonts w:hint="default"/>
        <w:lang w:val="en-US" w:bidi="ar-SA" w:eastAsia="en-US"/>
      </w:rPr>
    </w:lvl>
    <w:lvl w:ilvl="3" w:tplc="D86426CC">
      <w:start w:val="1"/>
      <w:numFmt w:val="bullet"/>
      <w:lvlText w:val="•"/>
      <w:lvlJc w:val="left"/>
      <w:pPr>
        <w:ind w:left="3841" w:hanging="240"/>
      </w:pPr>
      <w:rPr>
        <w:rFonts w:hint="default"/>
        <w:lang w:val="en-US" w:bidi="ar-SA" w:eastAsia="en-US"/>
      </w:rPr>
    </w:lvl>
    <w:lvl w:ilvl="4" w:tplc="AA120492">
      <w:start w:val="1"/>
      <w:numFmt w:val="bullet"/>
      <w:lvlText w:val="•"/>
      <w:lvlJc w:val="left"/>
      <w:pPr>
        <w:ind w:left="4842" w:hanging="240"/>
      </w:pPr>
      <w:rPr>
        <w:rFonts w:hint="default"/>
        <w:lang w:val="en-US" w:bidi="ar-SA" w:eastAsia="en-US"/>
      </w:rPr>
    </w:lvl>
    <w:lvl w:ilvl="5" w:tplc="938E3A56">
      <w:start w:val="1"/>
      <w:numFmt w:val="bullet"/>
      <w:lvlText w:val="•"/>
      <w:lvlJc w:val="left"/>
      <w:pPr>
        <w:ind w:left="5843" w:hanging="240"/>
      </w:pPr>
      <w:rPr>
        <w:rFonts w:hint="default"/>
        <w:lang w:val="en-US" w:bidi="ar-SA" w:eastAsia="en-US"/>
      </w:rPr>
    </w:lvl>
    <w:lvl w:ilvl="6" w:tplc="54B404DC">
      <w:start w:val="1"/>
      <w:numFmt w:val="bullet"/>
      <w:lvlText w:val="•"/>
      <w:lvlJc w:val="left"/>
      <w:pPr>
        <w:ind w:left="6843" w:hanging="240"/>
      </w:pPr>
      <w:rPr>
        <w:rFonts w:hint="default"/>
        <w:lang w:val="en-US" w:bidi="ar-SA" w:eastAsia="en-US"/>
      </w:rPr>
    </w:lvl>
    <w:lvl w:ilvl="7" w:tplc="C7780530">
      <w:start w:val="1"/>
      <w:numFmt w:val="bullet"/>
      <w:lvlText w:val="•"/>
      <w:lvlJc w:val="left"/>
      <w:pPr>
        <w:ind w:left="7844" w:hanging="240"/>
      </w:pPr>
      <w:rPr>
        <w:rFonts w:hint="default"/>
        <w:lang w:val="en-US" w:bidi="ar-SA" w:eastAsia="en-US"/>
      </w:rPr>
    </w:lvl>
    <w:lvl w:ilvl="8" w:tplc="6FEAC796">
      <w:start w:val="1"/>
      <w:numFmt w:val="bullet"/>
      <w:lvlText w:val="•"/>
      <w:lvlJc w:val="left"/>
      <w:pPr>
        <w:ind w:left="8844" w:hanging="240"/>
      </w:pPr>
      <w:rPr>
        <w:rFonts w:hint="default"/>
        <w:lang w:val="en-US" w:bidi="ar-SA" w:eastAsia="en-US"/>
      </w:rPr>
    </w:lvl>
  </w:abstractNum>
  <w:abstractNum w:abstractNumId="18">
    <w:nsid w:val="00000012"/>
    <w:multiLevelType w:val="hybridMultilevel"/>
    <w:tmpl w:val="40940262"/>
    <w:lvl w:ilvl="0" w:tplc="E348D73E">
      <w:start w:val="1"/>
      <w:numFmt w:val="decimal"/>
      <w:lvlText w:val="%1."/>
      <w:lvlJc w:val="left"/>
      <w:pPr>
        <w:ind w:left="36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0C545262">
      <w:start w:val="1"/>
      <w:numFmt w:val="bullet"/>
      <w:lvlText w:val="•"/>
      <w:lvlJc w:val="left"/>
      <w:pPr>
        <w:ind w:left="1408" w:hanging="240"/>
      </w:pPr>
      <w:rPr>
        <w:rFonts w:hint="default"/>
        <w:lang w:val="en-US" w:bidi="ar-SA" w:eastAsia="en-US"/>
      </w:rPr>
    </w:lvl>
    <w:lvl w:ilvl="2" w:tplc="E690A1E2">
      <w:start w:val="1"/>
      <w:numFmt w:val="bullet"/>
      <w:lvlText w:val="•"/>
      <w:lvlJc w:val="left"/>
      <w:pPr>
        <w:ind w:left="2457" w:hanging="240"/>
      </w:pPr>
      <w:rPr>
        <w:rFonts w:hint="default"/>
        <w:lang w:val="en-US" w:bidi="ar-SA" w:eastAsia="en-US"/>
      </w:rPr>
    </w:lvl>
    <w:lvl w:ilvl="3" w:tplc="FC4A47C6">
      <w:start w:val="1"/>
      <w:numFmt w:val="bullet"/>
      <w:lvlText w:val="•"/>
      <w:lvlJc w:val="left"/>
      <w:pPr>
        <w:ind w:left="3505" w:hanging="240"/>
      </w:pPr>
      <w:rPr>
        <w:rFonts w:hint="default"/>
        <w:lang w:val="en-US" w:bidi="ar-SA" w:eastAsia="en-US"/>
      </w:rPr>
    </w:lvl>
    <w:lvl w:ilvl="4" w:tplc="F2485122">
      <w:start w:val="1"/>
      <w:numFmt w:val="bullet"/>
      <w:lvlText w:val="•"/>
      <w:lvlJc w:val="left"/>
      <w:pPr>
        <w:ind w:left="4554" w:hanging="240"/>
      </w:pPr>
      <w:rPr>
        <w:rFonts w:hint="default"/>
        <w:lang w:val="en-US" w:bidi="ar-SA" w:eastAsia="en-US"/>
      </w:rPr>
    </w:lvl>
    <w:lvl w:ilvl="5" w:tplc="E7A441AE">
      <w:start w:val="1"/>
      <w:numFmt w:val="bullet"/>
      <w:lvlText w:val="•"/>
      <w:lvlJc w:val="left"/>
      <w:pPr>
        <w:ind w:left="5603" w:hanging="240"/>
      </w:pPr>
      <w:rPr>
        <w:rFonts w:hint="default"/>
        <w:lang w:val="en-US" w:bidi="ar-SA" w:eastAsia="en-US"/>
      </w:rPr>
    </w:lvl>
    <w:lvl w:ilvl="6" w:tplc="434041D4">
      <w:start w:val="1"/>
      <w:numFmt w:val="bullet"/>
      <w:lvlText w:val="•"/>
      <w:lvlJc w:val="left"/>
      <w:pPr>
        <w:ind w:left="6651" w:hanging="240"/>
      </w:pPr>
      <w:rPr>
        <w:rFonts w:hint="default"/>
        <w:lang w:val="en-US" w:bidi="ar-SA" w:eastAsia="en-US"/>
      </w:rPr>
    </w:lvl>
    <w:lvl w:ilvl="7" w:tplc="E58CED3E">
      <w:start w:val="1"/>
      <w:numFmt w:val="bullet"/>
      <w:lvlText w:val="•"/>
      <w:lvlJc w:val="left"/>
      <w:pPr>
        <w:ind w:left="7700" w:hanging="240"/>
      </w:pPr>
      <w:rPr>
        <w:rFonts w:hint="default"/>
        <w:lang w:val="en-US" w:bidi="ar-SA" w:eastAsia="en-US"/>
      </w:rPr>
    </w:lvl>
    <w:lvl w:ilvl="8" w:tplc="0444DE34">
      <w:start w:val="1"/>
      <w:numFmt w:val="bullet"/>
      <w:lvlText w:val="•"/>
      <w:lvlJc w:val="left"/>
      <w:pPr>
        <w:ind w:left="8748" w:hanging="240"/>
      </w:pPr>
      <w:rPr>
        <w:rFonts w:hint="default"/>
        <w:lang w:val="en-US" w:bidi="ar-SA" w:eastAsia="en-US"/>
      </w:rPr>
    </w:lvl>
  </w:abstractNum>
  <w:abstractNum w:abstractNumId="19">
    <w:nsid w:val="00000013"/>
    <w:multiLevelType w:val="hybridMultilevel"/>
    <w:tmpl w:val="31CE25CC"/>
    <w:lvl w:ilvl="0" w:tplc="61847B2C">
      <w:start w:val="1"/>
      <w:numFmt w:val="decimal"/>
      <w:lvlText w:val="%1."/>
      <w:lvlJc w:val="left"/>
      <w:pPr>
        <w:ind w:left="494" w:hanging="324"/>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CA9C6BDE">
      <w:start w:val="1"/>
      <w:numFmt w:val="bullet"/>
      <w:lvlText w:val="•"/>
      <w:lvlJc w:val="left"/>
      <w:pPr>
        <w:ind w:left="1534" w:hanging="324"/>
      </w:pPr>
      <w:rPr>
        <w:rFonts w:hint="default"/>
        <w:lang w:val="en-US" w:bidi="ar-SA" w:eastAsia="en-US"/>
      </w:rPr>
    </w:lvl>
    <w:lvl w:ilvl="2" w:tplc="A454BC74">
      <w:start w:val="1"/>
      <w:numFmt w:val="bullet"/>
      <w:lvlText w:val="•"/>
      <w:lvlJc w:val="left"/>
      <w:pPr>
        <w:ind w:left="2569" w:hanging="324"/>
      </w:pPr>
      <w:rPr>
        <w:rFonts w:hint="default"/>
        <w:lang w:val="en-US" w:bidi="ar-SA" w:eastAsia="en-US"/>
      </w:rPr>
    </w:lvl>
    <w:lvl w:ilvl="3" w:tplc="2CCA8D08">
      <w:start w:val="1"/>
      <w:numFmt w:val="bullet"/>
      <w:lvlText w:val="•"/>
      <w:lvlJc w:val="left"/>
      <w:pPr>
        <w:ind w:left="3603" w:hanging="324"/>
      </w:pPr>
      <w:rPr>
        <w:rFonts w:hint="default"/>
        <w:lang w:val="en-US" w:bidi="ar-SA" w:eastAsia="en-US"/>
      </w:rPr>
    </w:lvl>
    <w:lvl w:ilvl="4" w:tplc="F1725788">
      <w:start w:val="1"/>
      <w:numFmt w:val="bullet"/>
      <w:lvlText w:val="•"/>
      <w:lvlJc w:val="left"/>
      <w:pPr>
        <w:ind w:left="4638" w:hanging="324"/>
      </w:pPr>
      <w:rPr>
        <w:rFonts w:hint="default"/>
        <w:lang w:val="en-US" w:bidi="ar-SA" w:eastAsia="en-US"/>
      </w:rPr>
    </w:lvl>
    <w:lvl w:ilvl="5" w:tplc="85C0B6FA">
      <w:start w:val="1"/>
      <w:numFmt w:val="bullet"/>
      <w:lvlText w:val="•"/>
      <w:lvlJc w:val="left"/>
      <w:pPr>
        <w:ind w:left="5673" w:hanging="324"/>
      </w:pPr>
      <w:rPr>
        <w:rFonts w:hint="default"/>
        <w:lang w:val="en-US" w:bidi="ar-SA" w:eastAsia="en-US"/>
      </w:rPr>
    </w:lvl>
    <w:lvl w:ilvl="6" w:tplc="041CDEA6">
      <w:start w:val="1"/>
      <w:numFmt w:val="bullet"/>
      <w:lvlText w:val="•"/>
      <w:lvlJc w:val="left"/>
      <w:pPr>
        <w:ind w:left="6707" w:hanging="324"/>
      </w:pPr>
      <w:rPr>
        <w:rFonts w:hint="default"/>
        <w:lang w:val="en-US" w:bidi="ar-SA" w:eastAsia="en-US"/>
      </w:rPr>
    </w:lvl>
    <w:lvl w:ilvl="7" w:tplc="0AF0F712">
      <w:start w:val="1"/>
      <w:numFmt w:val="bullet"/>
      <w:lvlText w:val="•"/>
      <w:lvlJc w:val="left"/>
      <w:pPr>
        <w:ind w:left="7742" w:hanging="324"/>
      </w:pPr>
      <w:rPr>
        <w:rFonts w:hint="default"/>
        <w:lang w:val="en-US" w:bidi="ar-SA" w:eastAsia="en-US"/>
      </w:rPr>
    </w:lvl>
    <w:lvl w:ilvl="8" w:tplc="1E9A6F9C">
      <w:start w:val="1"/>
      <w:numFmt w:val="bullet"/>
      <w:lvlText w:val="•"/>
      <w:lvlJc w:val="left"/>
      <w:pPr>
        <w:ind w:left="8776" w:hanging="324"/>
      </w:pPr>
      <w:rPr>
        <w:rFonts w:hint="default"/>
        <w:lang w:val="en-US" w:bidi="ar-SA" w:eastAsia="en-US"/>
      </w:rPr>
    </w:lvl>
  </w:abstractNum>
  <w:abstractNum w:abstractNumId="20">
    <w:nsid w:val="00000014"/>
    <w:multiLevelType w:val="hybridMultilevel"/>
    <w:tmpl w:val="007E37CA"/>
    <w:lvl w:ilvl="0" w:tplc="94982A64">
      <w:start w:val="1"/>
      <w:numFmt w:val="decimal"/>
      <w:lvlText w:val="%1."/>
      <w:lvlJc w:val="left"/>
      <w:pPr>
        <w:ind w:left="84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A01C0292">
      <w:start w:val="1"/>
      <w:numFmt w:val="bullet"/>
      <w:lvlText w:val="•"/>
      <w:lvlJc w:val="left"/>
      <w:pPr>
        <w:ind w:left="1840" w:hanging="240"/>
      </w:pPr>
      <w:rPr>
        <w:rFonts w:hint="default"/>
        <w:lang w:val="en-US" w:bidi="ar-SA" w:eastAsia="en-US"/>
      </w:rPr>
    </w:lvl>
    <w:lvl w:ilvl="2" w:tplc="10328B12">
      <w:start w:val="1"/>
      <w:numFmt w:val="bullet"/>
      <w:lvlText w:val="•"/>
      <w:lvlJc w:val="left"/>
      <w:pPr>
        <w:ind w:left="2841" w:hanging="240"/>
      </w:pPr>
      <w:rPr>
        <w:rFonts w:hint="default"/>
        <w:lang w:val="en-US" w:bidi="ar-SA" w:eastAsia="en-US"/>
      </w:rPr>
    </w:lvl>
    <w:lvl w:ilvl="3" w:tplc="9D7412CE">
      <w:start w:val="1"/>
      <w:numFmt w:val="bullet"/>
      <w:lvlText w:val="•"/>
      <w:lvlJc w:val="left"/>
      <w:pPr>
        <w:ind w:left="3841" w:hanging="240"/>
      </w:pPr>
      <w:rPr>
        <w:rFonts w:hint="default"/>
        <w:lang w:val="en-US" w:bidi="ar-SA" w:eastAsia="en-US"/>
      </w:rPr>
    </w:lvl>
    <w:lvl w:ilvl="4" w:tplc="AF70CF0E">
      <w:start w:val="1"/>
      <w:numFmt w:val="bullet"/>
      <w:lvlText w:val="•"/>
      <w:lvlJc w:val="left"/>
      <w:pPr>
        <w:ind w:left="4842" w:hanging="240"/>
      </w:pPr>
      <w:rPr>
        <w:rFonts w:hint="default"/>
        <w:lang w:val="en-US" w:bidi="ar-SA" w:eastAsia="en-US"/>
      </w:rPr>
    </w:lvl>
    <w:lvl w:ilvl="5" w:tplc="034270AE">
      <w:start w:val="1"/>
      <w:numFmt w:val="bullet"/>
      <w:lvlText w:val="•"/>
      <w:lvlJc w:val="left"/>
      <w:pPr>
        <w:ind w:left="5843" w:hanging="240"/>
      </w:pPr>
      <w:rPr>
        <w:rFonts w:hint="default"/>
        <w:lang w:val="en-US" w:bidi="ar-SA" w:eastAsia="en-US"/>
      </w:rPr>
    </w:lvl>
    <w:lvl w:ilvl="6" w:tplc="20B4F7AC">
      <w:start w:val="1"/>
      <w:numFmt w:val="bullet"/>
      <w:lvlText w:val="•"/>
      <w:lvlJc w:val="left"/>
      <w:pPr>
        <w:ind w:left="6843" w:hanging="240"/>
      </w:pPr>
      <w:rPr>
        <w:rFonts w:hint="default"/>
        <w:lang w:val="en-US" w:bidi="ar-SA" w:eastAsia="en-US"/>
      </w:rPr>
    </w:lvl>
    <w:lvl w:ilvl="7" w:tplc="2D5EEBC6">
      <w:start w:val="1"/>
      <w:numFmt w:val="bullet"/>
      <w:lvlText w:val="•"/>
      <w:lvlJc w:val="left"/>
      <w:pPr>
        <w:ind w:left="7844" w:hanging="240"/>
      </w:pPr>
      <w:rPr>
        <w:rFonts w:hint="default"/>
        <w:lang w:val="en-US" w:bidi="ar-SA" w:eastAsia="en-US"/>
      </w:rPr>
    </w:lvl>
    <w:lvl w:ilvl="8" w:tplc="A4724486">
      <w:start w:val="1"/>
      <w:numFmt w:val="bullet"/>
      <w:lvlText w:val="•"/>
      <w:lvlJc w:val="left"/>
      <w:pPr>
        <w:ind w:left="8844" w:hanging="240"/>
      </w:pPr>
      <w:rPr>
        <w:rFonts w:hint="default"/>
        <w:lang w:val="en-US" w:bidi="ar-SA" w:eastAsia="en-US"/>
      </w:rPr>
    </w:lvl>
  </w:abstractNum>
  <w:abstractNum w:abstractNumId="21">
    <w:nsid w:val="00000015"/>
    <w:multiLevelType w:val="hybridMultilevel"/>
    <w:tmpl w:val="42A8752C"/>
    <w:lvl w:ilvl="0" w:tplc="B3BCE312">
      <w:start w:val="1"/>
      <w:numFmt w:val="decimal"/>
      <w:lvlText w:val="%1."/>
      <w:lvlJc w:val="left"/>
      <w:pPr>
        <w:ind w:left="360" w:hanging="24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tplc="B62E7D16">
      <w:start w:val="1"/>
      <w:numFmt w:val="bullet"/>
      <w:lvlText w:val="•"/>
      <w:lvlJc w:val="left"/>
      <w:pPr>
        <w:ind w:left="1408" w:hanging="240"/>
      </w:pPr>
      <w:rPr>
        <w:rFonts w:hint="default"/>
        <w:lang w:val="en-US" w:bidi="ar-SA" w:eastAsia="en-US"/>
      </w:rPr>
    </w:lvl>
    <w:lvl w:ilvl="2" w:tplc="493CE0F0">
      <w:start w:val="1"/>
      <w:numFmt w:val="bullet"/>
      <w:lvlText w:val="•"/>
      <w:lvlJc w:val="left"/>
      <w:pPr>
        <w:ind w:left="2457" w:hanging="240"/>
      </w:pPr>
      <w:rPr>
        <w:rFonts w:hint="default"/>
        <w:lang w:val="en-US" w:bidi="ar-SA" w:eastAsia="en-US"/>
      </w:rPr>
    </w:lvl>
    <w:lvl w:ilvl="3" w:tplc="078A8CE6">
      <w:start w:val="1"/>
      <w:numFmt w:val="bullet"/>
      <w:lvlText w:val="•"/>
      <w:lvlJc w:val="left"/>
      <w:pPr>
        <w:ind w:left="3505" w:hanging="240"/>
      </w:pPr>
      <w:rPr>
        <w:rFonts w:hint="default"/>
        <w:lang w:val="en-US" w:bidi="ar-SA" w:eastAsia="en-US"/>
      </w:rPr>
    </w:lvl>
    <w:lvl w:ilvl="4" w:tplc="F890568A">
      <w:start w:val="1"/>
      <w:numFmt w:val="bullet"/>
      <w:lvlText w:val="•"/>
      <w:lvlJc w:val="left"/>
      <w:pPr>
        <w:ind w:left="4554" w:hanging="240"/>
      </w:pPr>
      <w:rPr>
        <w:rFonts w:hint="default"/>
        <w:lang w:val="en-US" w:bidi="ar-SA" w:eastAsia="en-US"/>
      </w:rPr>
    </w:lvl>
    <w:lvl w:ilvl="5" w:tplc="409E48BA">
      <w:start w:val="1"/>
      <w:numFmt w:val="bullet"/>
      <w:lvlText w:val="•"/>
      <w:lvlJc w:val="left"/>
      <w:pPr>
        <w:ind w:left="5603" w:hanging="240"/>
      </w:pPr>
      <w:rPr>
        <w:rFonts w:hint="default"/>
        <w:lang w:val="en-US" w:bidi="ar-SA" w:eastAsia="en-US"/>
      </w:rPr>
    </w:lvl>
    <w:lvl w:ilvl="6" w:tplc="6DF8487E">
      <w:start w:val="1"/>
      <w:numFmt w:val="bullet"/>
      <w:lvlText w:val="•"/>
      <w:lvlJc w:val="left"/>
      <w:pPr>
        <w:ind w:left="6651" w:hanging="240"/>
      </w:pPr>
      <w:rPr>
        <w:rFonts w:hint="default"/>
        <w:lang w:val="en-US" w:bidi="ar-SA" w:eastAsia="en-US"/>
      </w:rPr>
    </w:lvl>
    <w:lvl w:ilvl="7" w:tplc="77905C4E">
      <w:start w:val="1"/>
      <w:numFmt w:val="bullet"/>
      <w:lvlText w:val="•"/>
      <w:lvlJc w:val="left"/>
      <w:pPr>
        <w:ind w:left="7700" w:hanging="240"/>
      </w:pPr>
      <w:rPr>
        <w:rFonts w:hint="default"/>
        <w:lang w:val="en-US" w:bidi="ar-SA" w:eastAsia="en-US"/>
      </w:rPr>
    </w:lvl>
    <w:lvl w:ilvl="8" w:tplc="79D66976">
      <w:start w:val="1"/>
      <w:numFmt w:val="bullet"/>
      <w:lvlText w:val="•"/>
      <w:lvlJc w:val="left"/>
      <w:pPr>
        <w:ind w:left="8748" w:hanging="240"/>
      </w:pPr>
      <w:rPr>
        <w:rFonts w:hint="default"/>
        <w:lang w:val="en-US" w:bidi="ar-SA" w:eastAsia="en-US"/>
      </w:rPr>
    </w:lvl>
  </w:abstractNum>
  <w:num w:numId="1">
    <w:abstractNumId w:val="4"/>
  </w:num>
  <w:num w:numId="2">
    <w:abstractNumId w:val="9"/>
  </w:num>
  <w:num w:numId="3">
    <w:abstractNumId w:val="19"/>
  </w:num>
  <w:num w:numId="4">
    <w:abstractNumId w:val="7"/>
  </w:num>
  <w:num w:numId="5">
    <w:abstractNumId w:val="3"/>
  </w:num>
  <w:num w:numId="6">
    <w:abstractNumId w:val="16"/>
  </w:num>
  <w:num w:numId="7">
    <w:abstractNumId w:val="20"/>
  </w:num>
  <w:num w:numId="8">
    <w:abstractNumId w:val="13"/>
  </w:num>
  <w:num w:numId="9">
    <w:abstractNumId w:val="8"/>
  </w:num>
  <w:num w:numId="10">
    <w:abstractNumId w:val="15"/>
  </w:num>
  <w:num w:numId="11">
    <w:abstractNumId w:val="6"/>
  </w:num>
  <w:num w:numId="12">
    <w:abstractNumId w:val="11"/>
  </w:num>
  <w:num w:numId="13">
    <w:abstractNumId w:val="0"/>
  </w:num>
  <w:num w:numId="14">
    <w:abstractNumId w:val="17"/>
  </w:num>
  <w:num w:numId="15">
    <w:abstractNumId w:val="10"/>
  </w:num>
  <w:num w:numId="16">
    <w:abstractNumId w:val="1"/>
  </w:num>
  <w:num w:numId="17">
    <w:abstractNumId w:val="2"/>
  </w:num>
  <w:num w:numId="18">
    <w:abstractNumId w:val="21"/>
  </w:num>
  <w:num w:numId="19">
    <w:abstractNumId w:val="12"/>
  </w:num>
  <w:num w:numId="20">
    <w:abstractNumId w:val="14"/>
  </w:num>
  <w:num w:numId="21">
    <w:abstractNumId w:val="5"/>
  </w:num>
  <w:num w:numId="22">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right="153"/>
      <w:jc w:val="center"/>
      <w:outlineLvl w:val="0"/>
    </w:pPr>
    <w:rPr>
      <w:b/>
      <w:bCs/>
      <w:sz w:val="30"/>
      <w:szCs w:val="30"/>
    </w:rPr>
  </w:style>
  <w:style w:type="paragraph" w:styleId="style2">
    <w:name w:val="heading 2"/>
    <w:basedOn w:val="style0"/>
    <w:next w:val="style2"/>
    <w:qFormat/>
    <w:uiPriority w:val="1"/>
    <w:pPr>
      <w:ind w:left="105"/>
      <w:outlineLvl w:val="1"/>
    </w:pPr>
    <w:rPr>
      <w:b/>
      <w:bCs/>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
    <w:pPr>
      <w:ind w:right="235"/>
      <w:jc w:val="center"/>
    </w:pPr>
    <w:rPr>
      <w:b/>
      <w:bCs/>
      <w:sz w:val="54"/>
      <w:szCs w:val="54"/>
    </w:rPr>
  </w:style>
  <w:style w:type="paragraph" w:styleId="style179">
    <w:name w:val="List Paragraph"/>
    <w:basedOn w:val="style0"/>
    <w:next w:val="style179"/>
    <w:qFormat/>
    <w:uiPriority w:val="1"/>
    <w:pPr>
      <w:spacing w:before="228"/>
      <w:ind w:left="840" w:hanging="240"/>
    </w:pPr>
    <w:rPr/>
  </w:style>
  <w:style w:type="paragraph" w:customStyle="1" w:styleId="style4097">
    <w:name w:val="Table Paragraph"/>
    <w:basedOn w:val="style0"/>
    <w:next w:val="style4097"/>
    <w:qFormat/>
    <w:uiPriority w:val="1"/>
    <w:pPr/>
    <w:rPr>
      <w:rFonts w:ascii="Arial" w:cs="Arial" w:eastAsia="Arial" w:hAnsi="Arial"/>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32a66a0c-0ef5-48a7-a649-caa3bfd8b30a"/>
    <w:basedOn w:val="style65"/>
    <w:next w:val="style4099"/>
    <w:link w:val="style31"/>
    <w:uiPriority w:val="99"/>
    <w:rPr>
      <w:rFonts w:ascii="Times New Roman" w:cs="Times New Roman" w:eastAsia="Times New Roman" w:hAnsi="Times New Roman"/>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d2432254-7f6f-4dbc-a7ef-844ee297e7a5"/>
    <w:basedOn w:val="style65"/>
    <w:next w:val="style4100"/>
    <w:link w:val="style32"/>
    <w:uiPriority w:val="99"/>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3.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805C7-CC8A-49A1-B0C2-9A588374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Words>3010</Words>
  <Pages>29</Pages>
  <Characters>22927</Characters>
  <Application>WPS Office</Application>
  <DocSecurity>0</DocSecurity>
  <Paragraphs>857</Paragraphs>
  <ScaleCrop>false</ScaleCrop>
  <LinksUpToDate>false</LinksUpToDate>
  <CharactersWithSpaces>25506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2024-09-29T07:01:00Z</dcterms:created>
  <dc:creator>WPS Office</dc:creator>
  <lastModifiedBy>Redmi 8A Dual</lastModifiedBy>
  <dcterms:modified xsi:type="dcterms:W3CDTF">2024-09-29T09:55:02Z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2024-09-29T00:00:00Z</vt:filetime>
  </property>
  <property fmtid="{D5CDD505-2E9C-101B-9397-08002B2CF9AE}" pid="3" name="Producer">
    <vt:lpwstr>iLovePDF</vt:lpwstr>
  </property>
  <property fmtid="{D5CDD505-2E9C-101B-9397-08002B2CF9AE}" pid="4" name="ICV">
    <vt:lpwstr>1f1d99165e0a45e490bd29da17f2219b</vt:lpwstr>
  </property>
</Properties>
</file>